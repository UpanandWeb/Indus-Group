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9CA" w:rsidRDefault="000E49CA">
      <w:pPr>
        <w:pBdr>
          <w:bottom w:val="single" w:sz="8" w:space="1" w:color="000000"/>
        </w:pBdr>
        <w:rPr>
          <w:rFonts w:ascii="Arial" w:hAnsi="Arial"/>
        </w:rPr>
      </w:pPr>
    </w:p>
    <w:p w:rsidR="000E49CA" w:rsidRDefault="000E49CA" w:rsidP="00FA4C82">
      <w:pPr>
        <w:pBdr>
          <w:bottom w:val="single" w:sz="8" w:space="1" w:color="000000"/>
        </w:pBdr>
        <w:spacing w:line="300" w:lineRule="auto"/>
        <w:rPr>
          <w:rFonts w:ascii="Garamond" w:hAnsi="Garamond"/>
          <w:sz w:val="26"/>
          <w:szCs w:val="26"/>
        </w:rPr>
      </w:pPr>
      <w:r w:rsidRPr="00884865">
        <w:rPr>
          <w:rFonts w:ascii="Garamond" w:hAnsi="Garamond"/>
          <w:b/>
          <w:sz w:val="26"/>
          <w:szCs w:val="26"/>
        </w:rPr>
        <w:t>A</w:t>
      </w:r>
      <w:r w:rsidR="003D56FC" w:rsidRPr="00884865">
        <w:rPr>
          <w:rFonts w:ascii="Garamond" w:hAnsi="Garamond"/>
          <w:b/>
          <w:sz w:val="26"/>
          <w:szCs w:val="26"/>
        </w:rPr>
        <w:t>RVIND NADENDLA</w:t>
      </w:r>
      <w:r w:rsidRPr="00884865">
        <w:rPr>
          <w:rFonts w:ascii="Garamond" w:hAnsi="Garamond"/>
          <w:b/>
          <w:sz w:val="26"/>
          <w:szCs w:val="26"/>
        </w:rPr>
        <w:tab/>
      </w:r>
      <w:r>
        <w:rPr>
          <w:rFonts w:ascii="Garamond" w:hAnsi="Garamond"/>
          <w:b/>
          <w:sz w:val="26"/>
          <w:szCs w:val="26"/>
        </w:rPr>
        <w:tab/>
      </w:r>
      <w:r>
        <w:rPr>
          <w:rFonts w:ascii="Garamond" w:hAnsi="Garamond"/>
          <w:b/>
          <w:sz w:val="26"/>
          <w:szCs w:val="26"/>
        </w:rPr>
        <w:tab/>
        <w:t>Mobile Numbers:</w:t>
      </w:r>
      <w:r>
        <w:rPr>
          <w:rFonts w:ascii="Garamond" w:hAnsi="Garamond"/>
          <w:sz w:val="26"/>
          <w:szCs w:val="26"/>
        </w:rPr>
        <w:t xml:space="preserve"> +91 </w:t>
      </w:r>
      <w:r w:rsidR="00A11C3B">
        <w:rPr>
          <w:rFonts w:ascii="Garamond" w:hAnsi="Garamond"/>
          <w:sz w:val="26"/>
          <w:szCs w:val="26"/>
        </w:rPr>
        <w:t>–</w:t>
      </w:r>
      <w:r>
        <w:rPr>
          <w:rFonts w:ascii="Garamond" w:hAnsi="Garamond"/>
          <w:sz w:val="26"/>
          <w:szCs w:val="26"/>
        </w:rPr>
        <w:t xml:space="preserve"> 9</w:t>
      </w:r>
      <w:r w:rsidR="00A11C3B">
        <w:rPr>
          <w:rFonts w:ascii="Garamond" w:hAnsi="Garamond"/>
          <w:sz w:val="26"/>
          <w:szCs w:val="26"/>
        </w:rPr>
        <w:t>5421 14454</w:t>
      </w:r>
      <w:r>
        <w:rPr>
          <w:rFonts w:ascii="Garamond" w:hAnsi="Garamond"/>
          <w:sz w:val="26"/>
          <w:szCs w:val="26"/>
        </w:rPr>
        <w:t xml:space="preserve">                                                                                                             </w:t>
      </w:r>
    </w:p>
    <w:p w:rsidR="000E49CA" w:rsidRDefault="000E49CA" w:rsidP="00FA4C82">
      <w:pPr>
        <w:pBdr>
          <w:bottom w:val="single" w:sz="8" w:space="1" w:color="000000"/>
        </w:pBdr>
        <w:spacing w:line="300" w:lineRule="auto"/>
        <w:rPr>
          <w:rFonts w:ascii="Garamond" w:hAnsi="Garamond"/>
          <w:sz w:val="26"/>
          <w:szCs w:val="26"/>
        </w:rPr>
      </w:pPr>
      <w:r>
        <w:rPr>
          <w:rFonts w:ascii="Garamond" w:hAnsi="Garamond"/>
          <w:sz w:val="26"/>
          <w:szCs w:val="26"/>
        </w:rPr>
        <w:t xml:space="preserve">                                                                                                           </w:t>
      </w:r>
    </w:p>
    <w:p w:rsidR="000E49CA" w:rsidRDefault="000E49CA" w:rsidP="00FA4C82">
      <w:pPr>
        <w:pBdr>
          <w:bottom w:val="single" w:sz="8" w:space="1" w:color="000000"/>
        </w:pBdr>
        <w:spacing w:line="300" w:lineRule="auto"/>
      </w:pPr>
      <w:r>
        <w:rPr>
          <w:rFonts w:ascii="Garamond" w:hAnsi="Garamond"/>
          <w:b/>
          <w:sz w:val="26"/>
          <w:szCs w:val="26"/>
        </w:rPr>
        <w:tab/>
      </w:r>
      <w:r>
        <w:rPr>
          <w:rFonts w:ascii="Garamond" w:hAnsi="Garamond"/>
          <w:b/>
          <w:sz w:val="26"/>
          <w:szCs w:val="26"/>
        </w:rPr>
        <w:tab/>
      </w:r>
      <w:r>
        <w:rPr>
          <w:rFonts w:ascii="Garamond" w:hAnsi="Garamond"/>
          <w:b/>
          <w:sz w:val="26"/>
          <w:szCs w:val="26"/>
        </w:rPr>
        <w:tab/>
      </w:r>
      <w:r>
        <w:rPr>
          <w:rFonts w:ascii="Garamond" w:hAnsi="Garamond"/>
          <w:b/>
          <w:sz w:val="26"/>
          <w:szCs w:val="26"/>
        </w:rPr>
        <w:tab/>
      </w:r>
      <w:r>
        <w:rPr>
          <w:rFonts w:ascii="Garamond" w:hAnsi="Garamond"/>
          <w:b/>
          <w:sz w:val="26"/>
          <w:szCs w:val="26"/>
        </w:rPr>
        <w:tab/>
      </w:r>
      <w:r>
        <w:rPr>
          <w:rFonts w:ascii="Garamond" w:hAnsi="Garamond"/>
          <w:b/>
          <w:sz w:val="26"/>
          <w:szCs w:val="26"/>
        </w:rPr>
        <w:tab/>
        <w:t>Mail ID:</w:t>
      </w:r>
      <w:r>
        <w:rPr>
          <w:rFonts w:ascii="Garamond" w:hAnsi="Garamond"/>
          <w:sz w:val="26"/>
          <w:szCs w:val="26"/>
        </w:rPr>
        <w:t xml:space="preserve"> </w:t>
      </w:r>
      <w:hyperlink r:id="rId7" w:history="1">
        <w:r w:rsidRPr="008072D8">
          <w:rPr>
            <w:rStyle w:val="Hyperlink"/>
            <w:rFonts w:ascii="Garamond" w:hAnsi="Garamond"/>
            <w:u w:val="none"/>
          </w:rPr>
          <w:t>Nadendla_arvind@hotmail.com</w:t>
        </w:r>
      </w:hyperlink>
    </w:p>
    <w:p w:rsidR="000E49CA" w:rsidRDefault="000E49CA">
      <w:pPr>
        <w:pBdr>
          <w:bottom w:val="single" w:sz="8" w:space="1" w:color="000000"/>
        </w:pBdr>
      </w:pPr>
    </w:p>
    <w:p w:rsidR="000E49CA" w:rsidRDefault="000E49CA"/>
    <w:p w:rsidR="000E49CA" w:rsidRDefault="000E49CA">
      <w:pPr>
        <w:rPr>
          <w:rFonts w:ascii="Garamond" w:hAnsi="Garamond" w:cs="Arial"/>
          <w:b/>
          <w:bCs/>
          <w:sz w:val="26"/>
          <w:szCs w:val="26"/>
          <w:u w:val="single"/>
        </w:rPr>
      </w:pPr>
      <w:r>
        <w:rPr>
          <w:rFonts w:ascii="Garamond" w:hAnsi="Garamond" w:cs="Arial"/>
          <w:b/>
          <w:bCs/>
          <w:sz w:val="26"/>
          <w:szCs w:val="26"/>
          <w:u w:val="single"/>
        </w:rPr>
        <w:t>Professional Summary</w:t>
      </w:r>
    </w:p>
    <w:p w:rsidR="000E49CA" w:rsidRDefault="000E49CA">
      <w:pPr>
        <w:jc w:val="both"/>
      </w:pPr>
    </w:p>
    <w:p w:rsidR="000E49CA" w:rsidRDefault="000E49CA">
      <w:pPr>
        <w:numPr>
          <w:ilvl w:val="0"/>
          <w:numId w:val="9"/>
        </w:numPr>
        <w:tabs>
          <w:tab w:val="left" w:pos="720"/>
        </w:tabs>
        <w:spacing w:after="86" w:line="200" w:lineRule="atLeast"/>
        <w:jc w:val="both"/>
        <w:rPr>
          <w:rFonts w:ascii="Garamond" w:hAnsi="Garamond" w:cs="Arial"/>
          <w:kern w:val="1"/>
          <w:szCs w:val="24"/>
          <w:lang w:eastAsia="ar-SA" w:bidi="ar-SA"/>
        </w:rPr>
      </w:pPr>
      <w:r>
        <w:rPr>
          <w:rFonts w:ascii="Garamond" w:hAnsi="Garamond" w:cs="Arial"/>
          <w:kern w:val="1"/>
          <w:szCs w:val="24"/>
          <w:lang w:eastAsia="ar-SA" w:bidi="ar-SA"/>
        </w:rPr>
        <w:t xml:space="preserve">Qualified &amp; Experienced professional with </w:t>
      </w:r>
      <w:r w:rsidR="006F2338">
        <w:rPr>
          <w:rFonts w:ascii="Garamond" w:hAnsi="Garamond" w:cs="Arial"/>
          <w:kern w:val="1"/>
          <w:szCs w:val="24"/>
          <w:lang w:eastAsia="ar-SA" w:bidi="ar-SA"/>
        </w:rPr>
        <w:t>6</w:t>
      </w:r>
      <w:r>
        <w:rPr>
          <w:rFonts w:ascii="Garamond" w:hAnsi="Garamond" w:cs="Arial"/>
          <w:b/>
          <w:bCs/>
          <w:kern w:val="1"/>
          <w:szCs w:val="24"/>
          <w:lang w:eastAsia="ar-SA" w:bidi="ar-SA"/>
        </w:rPr>
        <w:t xml:space="preserve"> years </w:t>
      </w:r>
      <w:r w:rsidR="00C32681">
        <w:rPr>
          <w:rFonts w:ascii="Garamond" w:hAnsi="Garamond" w:cs="Arial"/>
          <w:b/>
          <w:bCs/>
          <w:kern w:val="1"/>
          <w:szCs w:val="24"/>
          <w:lang w:eastAsia="ar-SA" w:bidi="ar-SA"/>
        </w:rPr>
        <w:t xml:space="preserve">of </w:t>
      </w:r>
      <w:r>
        <w:rPr>
          <w:rFonts w:ascii="Garamond" w:hAnsi="Garamond" w:cs="Arial"/>
          <w:kern w:val="1"/>
          <w:szCs w:val="24"/>
          <w:lang w:eastAsia="ar-SA" w:bidi="ar-SA"/>
        </w:rPr>
        <w:t xml:space="preserve">expertise in </w:t>
      </w:r>
      <w:r>
        <w:rPr>
          <w:rFonts w:ascii="Garamond" w:hAnsi="Garamond" w:cs="Arial"/>
          <w:b/>
          <w:bCs/>
          <w:kern w:val="1"/>
          <w:szCs w:val="24"/>
          <w:lang w:eastAsia="ar-SA" w:bidi="ar-SA"/>
        </w:rPr>
        <w:t>Finance, Retail, Food and Fashion</w:t>
      </w:r>
      <w:r w:rsidR="00C32681" w:rsidRPr="00C32681">
        <w:rPr>
          <w:rFonts w:ascii="Garamond" w:hAnsi="Garamond" w:cs="Arial"/>
          <w:b/>
          <w:kern w:val="1"/>
          <w:szCs w:val="24"/>
          <w:lang w:eastAsia="ar-SA" w:bidi="ar-SA"/>
        </w:rPr>
        <w:t xml:space="preserve"> Domains </w:t>
      </w:r>
      <w:r>
        <w:rPr>
          <w:rFonts w:ascii="Garamond" w:hAnsi="Garamond" w:cs="Arial"/>
          <w:kern w:val="1"/>
          <w:szCs w:val="24"/>
          <w:lang w:eastAsia="ar-SA" w:bidi="ar-SA"/>
        </w:rPr>
        <w:t>in UK</w:t>
      </w:r>
    </w:p>
    <w:p w:rsidR="000E49CA" w:rsidRDefault="000E49CA">
      <w:pPr>
        <w:numPr>
          <w:ilvl w:val="0"/>
          <w:numId w:val="9"/>
        </w:numPr>
        <w:tabs>
          <w:tab w:val="left" w:pos="720"/>
        </w:tabs>
        <w:spacing w:after="86" w:line="200" w:lineRule="atLeast"/>
        <w:jc w:val="both"/>
        <w:rPr>
          <w:rFonts w:ascii="Garamond" w:hAnsi="Garamond" w:cs="Arial"/>
          <w:szCs w:val="24"/>
        </w:rPr>
      </w:pPr>
      <w:r>
        <w:rPr>
          <w:rFonts w:ascii="Garamond" w:hAnsi="Garamond" w:cs="Arial"/>
          <w:szCs w:val="24"/>
        </w:rPr>
        <w:t>Result driven professional with around</w:t>
      </w:r>
      <w:r>
        <w:rPr>
          <w:rFonts w:ascii="Garamond" w:hAnsi="Garamond" w:cs="Arial"/>
          <w:b/>
          <w:bCs/>
          <w:szCs w:val="24"/>
        </w:rPr>
        <w:t xml:space="preserve"> 3 years of Oracle Applications Experience</w:t>
      </w:r>
      <w:r>
        <w:rPr>
          <w:rFonts w:ascii="Garamond" w:hAnsi="Garamond" w:cs="Arial"/>
          <w:szCs w:val="24"/>
        </w:rPr>
        <w:t xml:space="preserve"> in </w:t>
      </w:r>
      <w:r>
        <w:rPr>
          <w:rFonts w:ascii="Garamond" w:hAnsi="Garamond" w:cs="Arial"/>
          <w:b/>
          <w:bCs/>
          <w:szCs w:val="24"/>
        </w:rPr>
        <w:t>Financial Modules</w:t>
      </w:r>
      <w:r>
        <w:rPr>
          <w:rFonts w:ascii="Garamond" w:hAnsi="Garamond" w:cs="Arial"/>
          <w:szCs w:val="24"/>
        </w:rPr>
        <w:t xml:space="preserve"> (GL, AP, AR, FA &amp; CM)</w:t>
      </w:r>
    </w:p>
    <w:p w:rsidR="000E49CA" w:rsidRDefault="000E49CA">
      <w:pPr>
        <w:numPr>
          <w:ilvl w:val="0"/>
          <w:numId w:val="9"/>
        </w:numPr>
        <w:tabs>
          <w:tab w:val="left" w:pos="720"/>
        </w:tabs>
        <w:spacing w:line="200" w:lineRule="atLeast"/>
        <w:jc w:val="both"/>
        <w:rPr>
          <w:rFonts w:ascii="Garamond" w:hAnsi="Garamond" w:cs="Arial"/>
          <w:b/>
          <w:bCs/>
          <w:kern w:val="1"/>
          <w:szCs w:val="24"/>
          <w:lang w:eastAsia="ar-SA" w:bidi="ar-SA"/>
        </w:rPr>
      </w:pPr>
      <w:r>
        <w:rPr>
          <w:rFonts w:ascii="Garamond" w:hAnsi="Garamond"/>
          <w:b/>
          <w:bCs/>
          <w:szCs w:val="24"/>
        </w:rPr>
        <w:t>Masters in Business Administration (MBA)</w:t>
      </w:r>
      <w:r>
        <w:rPr>
          <w:rFonts w:ascii="Garamond" w:hAnsi="Garamond"/>
          <w:szCs w:val="24"/>
        </w:rPr>
        <w:t xml:space="preserve"> from </w:t>
      </w:r>
      <w:r>
        <w:rPr>
          <w:rFonts w:ascii="Garamond" w:hAnsi="Garamond"/>
          <w:b/>
          <w:bCs/>
          <w:szCs w:val="24"/>
        </w:rPr>
        <w:t xml:space="preserve">West Coast </w:t>
      </w:r>
      <w:r>
        <w:rPr>
          <w:rFonts w:ascii="Garamond" w:hAnsi="Garamond" w:cs="Arial"/>
          <w:b/>
          <w:bCs/>
          <w:kern w:val="1"/>
          <w:szCs w:val="24"/>
          <w:lang w:eastAsia="ar-SA" w:bidi="ar-SA"/>
        </w:rPr>
        <w:t xml:space="preserve">University, </w:t>
      </w:r>
    </w:p>
    <w:p w:rsidR="000E49CA" w:rsidRDefault="000E49CA">
      <w:pPr>
        <w:spacing w:after="86" w:line="200" w:lineRule="atLeast"/>
        <w:ind w:left="720"/>
        <w:jc w:val="both"/>
        <w:rPr>
          <w:rFonts w:ascii="Garamond" w:hAnsi="Garamond" w:cs="Arial"/>
          <w:b/>
          <w:bCs/>
          <w:kern w:val="1"/>
          <w:szCs w:val="24"/>
          <w:lang w:eastAsia="ar-SA" w:bidi="ar-SA"/>
        </w:rPr>
      </w:pPr>
      <w:r>
        <w:rPr>
          <w:rFonts w:ascii="Garamond" w:hAnsi="Garamond" w:cs="Arial"/>
          <w:b/>
          <w:bCs/>
          <w:kern w:val="1"/>
          <w:szCs w:val="24"/>
          <w:lang w:eastAsia="ar-SA" w:bidi="ar-SA"/>
        </w:rPr>
        <w:t>London, UK</w:t>
      </w:r>
    </w:p>
    <w:p w:rsidR="000E49CA" w:rsidRDefault="000E49CA">
      <w:pPr>
        <w:numPr>
          <w:ilvl w:val="0"/>
          <w:numId w:val="9"/>
        </w:numPr>
        <w:tabs>
          <w:tab w:val="left" w:pos="720"/>
        </w:tabs>
        <w:spacing w:after="86" w:line="200" w:lineRule="atLeast"/>
        <w:jc w:val="both"/>
        <w:rPr>
          <w:rFonts w:ascii="Garamond" w:hAnsi="Garamond" w:cs="Arial"/>
          <w:szCs w:val="24"/>
        </w:rPr>
      </w:pPr>
      <w:r>
        <w:rPr>
          <w:rFonts w:ascii="Garamond" w:hAnsi="Garamond" w:cs="Arial"/>
          <w:szCs w:val="24"/>
        </w:rPr>
        <w:t xml:space="preserve">Involved in the </w:t>
      </w:r>
      <w:r>
        <w:rPr>
          <w:rFonts w:ascii="Garamond" w:hAnsi="Garamond" w:cs="Arial"/>
          <w:b/>
          <w:bCs/>
          <w:szCs w:val="24"/>
        </w:rPr>
        <w:t>End-to-End Implementation</w:t>
      </w:r>
      <w:r>
        <w:rPr>
          <w:rFonts w:ascii="Garamond" w:hAnsi="Garamond" w:cs="Arial"/>
          <w:szCs w:val="24"/>
        </w:rPr>
        <w:t xml:space="preserve"> and </w:t>
      </w:r>
      <w:r>
        <w:rPr>
          <w:rFonts w:ascii="Garamond" w:hAnsi="Garamond" w:cs="Arial"/>
          <w:b/>
          <w:bCs/>
          <w:szCs w:val="24"/>
        </w:rPr>
        <w:t xml:space="preserve">Supporting </w:t>
      </w:r>
      <w:r>
        <w:rPr>
          <w:rFonts w:ascii="Garamond" w:hAnsi="Garamond" w:cs="Arial"/>
          <w:szCs w:val="24"/>
        </w:rPr>
        <w:t>on Oracle Financials 11i E-Business suite</w:t>
      </w:r>
    </w:p>
    <w:p w:rsidR="000E49CA" w:rsidRDefault="000E49CA">
      <w:pPr>
        <w:numPr>
          <w:ilvl w:val="0"/>
          <w:numId w:val="9"/>
        </w:numPr>
        <w:tabs>
          <w:tab w:val="left" w:pos="720"/>
        </w:tabs>
        <w:spacing w:after="86" w:line="200" w:lineRule="atLeast"/>
        <w:jc w:val="both"/>
        <w:rPr>
          <w:rFonts w:ascii="Garamond" w:hAnsi="Garamond" w:cs="Arial"/>
          <w:szCs w:val="24"/>
        </w:rPr>
      </w:pPr>
      <w:r>
        <w:rPr>
          <w:rFonts w:ascii="Garamond" w:hAnsi="Garamond" w:cs="Arial"/>
          <w:szCs w:val="24"/>
        </w:rPr>
        <w:t xml:space="preserve">Good expertise with the </w:t>
      </w:r>
      <w:r>
        <w:rPr>
          <w:rFonts w:ascii="Garamond" w:hAnsi="Garamond" w:cs="Arial"/>
          <w:b/>
          <w:bCs/>
          <w:szCs w:val="24"/>
        </w:rPr>
        <w:t>Multi-Org Concept</w:t>
      </w:r>
      <w:r>
        <w:rPr>
          <w:rFonts w:ascii="Garamond" w:hAnsi="Garamond" w:cs="Arial"/>
          <w:szCs w:val="24"/>
        </w:rPr>
        <w:t xml:space="preserve"> Implementation</w:t>
      </w:r>
    </w:p>
    <w:p w:rsidR="000E49CA" w:rsidRDefault="000E49CA">
      <w:pPr>
        <w:numPr>
          <w:ilvl w:val="0"/>
          <w:numId w:val="9"/>
        </w:numPr>
        <w:tabs>
          <w:tab w:val="left" w:pos="720"/>
        </w:tabs>
        <w:spacing w:after="86" w:line="200" w:lineRule="atLeast"/>
        <w:jc w:val="both"/>
        <w:rPr>
          <w:rFonts w:ascii="Garamond" w:hAnsi="Garamond" w:cs="Arial"/>
          <w:bCs/>
          <w:szCs w:val="24"/>
        </w:rPr>
      </w:pPr>
      <w:r>
        <w:rPr>
          <w:rFonts w:ascii="Garamond" w:hAnsi="Garamond" w:cs="Arial"/>
          <w:bCs/>
          <w:szCs w:val="24"/>
        </w:rPr>
        <w:t xml:space="preserve">Well aware of the Oracle Applications </w:t>
      </w:r>
      <w:r>
        <w:rPr>
          <w:rFonts w:ascii="Garamond" w:hAnsi="Garamond" w:cs="Arial"/>
          <w:b/>
          <w:szCs w:val="24"/>
        </w:rPr>
        <w:t>R12 salient features</w:t>
      </w:r>
      <w:r>
        <w:rPr>
          <w:rFonts w:ascii="Garamond" w:hAnsi="Garamond" w:cs="Arial"/>
          <w:bCs/>
          <w:szCs w:val="24"/>
        </w:rPr>
        <w:t xml:space="preserve"> concerned with Finance Modules</w:t>
      </w:r>
    </w:p>
    <w:p w:rsidR="000E49CA" w:rsidRDefault="000E49CA">
      <w:pPr>
        <w:numPr>
          <w:ilvl w:val="0"/>
          <w:numId w:val="9"/>
        </w:numPr>
        <w:tabs>
          <w:tab w:val="left" w:pos="720"/>
        </w:tabs>
        <w:spacing w:after="86" w:line="200" w:lineRule="atLeast"/>
        <w:jc w:val="both"/>
        <w:rPr>
          <w:rFonts w:ascii="Garamond" w:eastAsia="Arial" w:hAnsi="Garamond" w:cs="Arial"/>
          <w:kern w:val="1"/>
          <w:szCs w:val="24"/>
          <w:lang w:eastAsia="ar-SA" w:bidi="ar-SA"/>
        </w:rPr>
      </w:pPr>
      <w:r>
        <w:rPr>
          <w:rFonts w:ascii="Garamond" w:eastAsia="Arial" w:hAnsi="Garamond" w:cs="Arial"/>
          <w:kern w:val="1"/>
          <w:szCs w:val="24"/>
          <w:lang w:eastAsia="ar-SA" w:bidi="ar-SA"/>
        </w:rPr>
        <w:t xml:space="preserve">Provided solutions to end users for the issues logged through extensive problem solving skills. </w:t>
      </w:r>
    </w:p>
    <w:p w:rsidR="000E49CA" w:rsidRDefault="000E49CA">
      <w:pPr>
        <w:numPr>
          <w:ilvl w:val="0"/>
          <w:numId w:val="9"/>
        </w:numPr>
        <w:tabs>
          <w:tab w:val="left" w:pos="720"/>
        </w:tabs>
        <w:spacing w:after="86" w:line="200" w:lineRule="atLeast"/>
        <w:jc w:val="both"/>
        <w:rPr>
          <w:rFonts w:ascii="Garamond" w:eastAsia="Arial" w:hAnsi="Garamond" w:cs="LucidaSans"/>
          <w:kern w:val="1"/>
          <w:szCs w:val="24"/>
          <w:lang w:eastAsia="ar-SA" w:bidi="ar-SA"/>
        </w:rPr>
      </w:pPr>
      <w:r>
        <w:rPr>
          <w:rFonts w:ascii="Garamond" w:eastAsia="Arial" w:hAnsi="Garamond" w:cs="LucidaSans"/>
          <w:kern w:val="1"/>
          <w:szCs w:val="24"/>
          <w:lang w:eastAsia="ar-SA" w:bidi="ar-SA"/>
        </w:rPr>
        <w:t>Creation and follow up of Service Request (SR’s) with Oracle during setting up and testing of Development, Test and Production instances.</w:t>
      </w:r>
    </w:p>
    <w:p w:rsidR="000E49CA" w:rsidRDefault="000E49CA">
      <w:pPr>
        <w:pStyle w:val="BContent"/>
        <w:numPr>
          <w:ilvl w:val="0"/>
          <w:numId w:val="6"/>
        </w:numPr>
        <w:tabs>
          <w:tab w:val="left" w:pos="720"/>
        </w:tabs>
        <w:spacing w:after="86" w:line="200" w:lineRule="atLeast"/>
        <w:jc w:val="both"/>
        <w:rPr>
          <w:rFonts w:ascii="Garamond" w:eastAsia="DejaVu Sans" w:hAnsi="Garamond" w:cs="LucidaSans"/>
          <w:sz w:val="24"/>
          <w:szCs w:val="24"/>
        </w:rPr>
      </w:pPr>
      <w:r>
        <w:rPr>
          <w:rFonts w:ascii="Garamond" w:eastAsia="DejaVu Sans" w:hAnsi="Garamond" w:cs="LucidaSans"/>
          <w:sz w:val="24"/>
          <w:szCs w:val="24"/>
        </w:rPr>
        <w:t>Preparing Functional Specifications &amp; interacting with Technical team for development Reports.</w:t>
      </w:r>
    </w:p>
    <w:p w:rsidR="000E49CA" w:rsidRDefault="000E49CA">
      <w:pPr>
        <w:pStyle w:val="BContent"/>
        <w:numPr>
          <w:ilvl w:val="0"/>
          <w:numId w:val="6"/>
        </w:numPr>
        <w:tabs>
          <w:tab w:val="left" w:pos="720"/>
        </w:tabs>
        <w:spacing w:after="86" w:line="200" w:lineRule="atLeast"/>
        <w:jc w:val="both"/>
        <w:rPr>
          <w:rFonts w:ascii="Garamond" w:eastAsia="DejaVu Sans" w:hAnsi="Garamond" w:cs="LucidaSans"/>
          <w:sz w:val="24"/>
          <w:szCs w:val="24"/>
        </w:rPr>
      </w:pPr>
      <w:r>
        <w:rPr>
          <w:rFonts w:ascii="Garamond" w:eastAsia="DejaVu Sans" w:hAnsi="Garamond" w:cs="LucidaSans"/>
          <w:sz w:val="24"/>
          <w:szCs w:val="24"/>
        </w:rPr>
        <w:t xml:space="preserve">Preparing the deliverable documents (BP.040, BP.080, BR.100, MD.050, </w:t>
      </w:r>
      <w:proofErr w:type="gramStart"/>
      <w:r>
        <w:rPr>
          <w:rFonts w:ascii="Garamond" w:eastAsia="DejaVu Sans" w:hAnsi="Garamond" w:cs="LucidaSans"/>
          <w:sz w:val="24"/>
          <w:szCs w:val="24"/>
        </w:rPr>
        <w:t>TE.040</w:t>
      </w:r>
      <w:proofErr w:type="gramEnd"/>
      <w:r>
        <w:rPr>
          <w:rFonts w:ascii="Garamond" w:eastAsia="DejaVu Sans" w:hAnsi="Garamond" w:cs="LucidaSans"/>
          <w:sz w:val="24"/>
          <w:szCs w:val="24"/>
        </w:rPr>
        <w:t>) as per AIM methodology during each phase of project-Business Process Analysis, Solution Design, &amp; Solution Build.</w:t>
      </w:r>
    </w:p>
    <w:p w:rsidR="000E49CA" w:rsidRDefault="000E49CA">
      <w:pPr>
        <w:pStyle w:val="BContent"/>
        <w:numPr>
          <w:ilvl w:val="0"/>
          <w:numId w:val="6"/>
        </w:numPr>
        <w:tabs>
          <w:tab w:val="left" w:pos="720"/>
        </w:tabs>
        <w:spacing w:after="86" w:line="200" w:lineRule="atLeast"/>
        <w:jc w:val="both"/>
        <w:rPr>
          <w:rFonts w:ascii="Garamond" w:hAnsi="Garamond" w:cs="Arial"/>
          <w:color w:val="000000"/>
          <w:sz w:val="24"/>
          <w:szCs w:val="24"/>
        </w:rPr>
      </w:pPr>
      <w:r>
        <w:rPr>
          <w:rFonts w:ascii="Garamond" w:eastAsia="Arial Unicode MS" w:hAnsi="Garamond"/>
          <w:sz w:val="24"/>
          <w:szCs w:val="24"/>
        </w:rPr>
        <w:t xml:space="preserve">Post Production Support and </w:t>
      </w:r>
      <w:r>
        <w:rPr>
          <w:rFonts w:ascii="Garamond" w:hAnsi="Garamond" w:cs="Arial"/>
          <w:color w:val="000000"/>
          <w:sz w:val="24"/>
          <w:szCs w:val="24"/>
        </w:rPr>
        <w:t>Ensured Quality Assurance in the deliverables</w:t>
      </w:r>
    </w:p>
    <w:p w:rsidR="000E49CA" w:rsidRDefault="000E49CA">
      <w:pPr>
        <w:pStyle w:val="BContent"/>
        <w:numPr>
          <w:ilvl w:val="0"/>
          <w:numId w:val="6"/>
        </w:numPr>
        <w:tabs>
          <w:tab w:val="left" w:pos="720"/>
        </w:tabs>
        <w:spacing w:after="86" w:line="200" w:lineRule="atLeast"/>
        <w:jc w:val="both"/>
        <w:rPr>
          <w:rFonts w:ascii="Garamond" w:eastAsia="Times New Roman" w:hAnsi="Garamond" w:cs="Arial"/>
          <w:sz w:val="24"/>
          <w:szCs w:val="24"/>
        </w:rPr>
      </w:pPr>
      <w:r>
        <w:rPr>
          <w:rFonts w:ascii="Garamond" w:eastAsia="Times New Roman" w:hAnsi="Garamond" w:cs="Arial"/>
          <w:sz w:val="24"/>
          <w:szCs w:val="24"/>
        </w:rPr>
        <w:t>A skilled problem solver, who takes an objective overview and generates viable solutions</w:t>
      </w:r>
    </w:p>
    <w:p w:rsidR="000E49CA" w:rsidRDefault="000E49CA">
      <w:pPr>
        <w:pStyle w:val="BContent"/>
        <w:numPr>
          <w:ilvl w:val="0"/>
          <w:numId w:val="6"/>
        </w:numPr>
        <w:tabs>
          <w:tab w:val="left" w:pos="720"/>
        </w:tabs>
        <w:spacing w:after="86" w:line="200" w:lineRule="atLeast"/>
        <w:jc w:val="both"/>
        <w:rPr>
          <w:rFonts w:ascii="Garamond" w:eastAsia="Times New Roman" w:hAnsi="Garamond" w:cs="Arial"/>
          <w:sz w:val="24"/>
          <w:szCs w:val="24"/>
        </w:rPr>
      </w:pPr>
      <w:r>
        <w:rPr>
          <w:rFonts w:ascii="Garamond" w:eastAsia="Times New Roman" w:hAnsi="Garamond" w:cs="Arial"/>
          <w:sz w:val="24"/>
          <w:szCs w:val="24"/>
        </w:rPr>
        <w:t>Energetic and dynamic, relishes challenges and demonstrates good planning ability to facilitate operational and procedural planning.</w:t>
      </w:r>
    </w:p>
    <w:p w:rsidR="000E49CA" w:rsidRDefault="000E49CA">
      <w:pPr>
        <w:pStyle w:val="BContent"/>
        <w:numPr>
          <w:ilvl w:val="0"/>
          <w:numId w:val="6"/>
        </w:numPr>
        <w:tabs>
          <w:tab w:val="left" w:pos="720"/>
        </w:tabs>
        <w:spacing w:after="86" w:line="200" w:lineRule="atLeast"/>
        <w:jc w:val="both"/>
        <w:rPr>
          <w:rFonts w:ascii="Garamond" w:eastAsia="Arial Unicode MS" w:hAnsi="Garamond" w:cs="Arial"/>
          <w:sz w:val="24"/>
          <w:szCs w:val="24"/>
        </w:rPr>
      </w:pPr>
      <w:r>
        <w:rPr>
          <w:rFonts w:ascii="Garamond" w:eastAsia="Arial Unicode MS" w:hAnsi="Garamond" w:cs="Arial"/>
          <w:sz w:val="24"/>
          <w:szCs w:val="24"/>
        </w:rPr>
        <w:t>A multi-</w:t>
      </w:r>
      <w:proofErr w:type="spellStart"/>
      <w:r>
        <w:rPr>
          <w:rFonts w:ascii="Garamond" w:eastAsia="Arial Unicode MS" w:hAnsi="Garamond" w:cs="Arial"/>
          <w:sz w:val="24"/>
          <w:szCs w:val="24"/>
        </w:rPr>
        <w:t>tasker</w:t>
      </w:r>
      <w:proofErr w:type="spellEnd"/>
      <w:r>
        <w:rPr>
          <w:rFonts w:ascii="Garamond" w:eastAsia="Arial Unicode MS" w:hAnsi="Garamond" w:cs="Arial"/>
          <w:sz w:val="24"/>
          <w:szCs w:val="24"/>
        </w:rPr>
        <w:t xml:space="preserve"> with good project management abilities, who co-ordinates resources effectively to achieve targets within stringent deadlines.</w:t>
      </w:r>
    </w:p>
    <w:p w:rsidR="000E49CA" w:rsidRDefault="000E49CA">
      <w:pPr>
        <w:pStyle w:val="BContent"/>
        <w:numPr>
          <w:ilvl w:val="0"/>
          <w:numId w:val="6"/>
        </w:numPr>
        <w:tabs>
          <w:tab w:val="left" w:pos="720"/>
        </w:tabs>
        <w:spacing w:after="86" w:line="200" w:lineRule="atLeast"/>
        <w:jc w:val="both"/>
        <w:rPr>
          <w:rFonts w:ascii="Garamond" w:eastAsia="Times New Roman" w:hAnsi="Garamond" w:cs="Arial"/>
          <w:sz w:val="24"/>
          <w:szCs w:val="24"/>
        </w:rPr>
      </w:pPr>
      <w:r>
        <w:rPr>
          <w:rFonts w:ascii="Garamond" w:eastAsia="Times New Roman" w:hAnsi="Garamond" w:cs="Arial"/>
          <w:sz w:val="24"/>
          <w:szCs w:val="24"/>
        </w:rPr>
        <w:t>Demonstrates diplomacy, an empathetic approach and a genuine desire to assist in sometimes sensitive situations.</w:t>
      </w:r>
    </w:p>
    <w:p w:rsidR="000E49CA" w:rsidRDefault="000E49CA">
      <w:pPr>
        <w:pStyle w:val="BContent"/>
        <w:numPr>
          <w:ilvl w:val="0"/>
          <w:numId w:val="6"/>
        </w:numPr>
        <w:tabs>
          <w:tab w:val="left" w:pos="720"/>
        </w:tabs>
        <w:spacing w:after="86" w:line="200" w:lineRule="atLeast"/>
        <w:jc w:val="both"/>
        <w:rPr>
          <w:rFonts w:ascii="Garamond" w:eastAsia="Arial Unicode MS" w:hAnsi="Garamond" w:cs="Arial"/>
          <w:sz w:val="24"/>
          <w:szCs w:val="24"/>
        </w:rPr>
      </w:pPr>
      <w:r>
        <w:rPr>
          <w:rFonts w:ascii="Garamond" w:eastAsia="Arial Unicode MS" w:hAnsi="Garamond" w:cs="Arial"/>
          <w:sz w:val="24"/>
          <w:szCs w:val="24"/>
        </w:rPr>
        <w:t>Excellent communication and Interpersonal skills to effectively interact with International Clients</w:t>
      </w:r>
    </w:p>
    <w:p w:rsidR="000E49CA" w:rsidRDefault="000E49CA">
      <w:pPr>
        <w:pStyle w:val="BContent"/>
        <w:numPr>
          <w:ilvl w:val="0"/>
          <w:numId w:val="6"/>
        </w:numPr>
        <w:tabs>
          <w:tab w:val="left" w:pos="720"/>
        </w:tabs>
        <w:spacing w:after="86" w:line="200" w:lineRule="atLeast"/>
        <w:jc w:val="both"/>
        <w:rPr>
          <w:rFonts w:ascii="Garamond" w:hAnsi="Garamond" w:cs="Arial"/>
          <w:sz w:val="24"/>
          <w:szCs w:val="24"/>
        </w:rPr>
      </w:pPr>
      <w:r>
        <w:rPr>
          <w:rFonts w:ascii="Garamond" w:hAnsi="Garamond" w:cs="Arial"/>
          <w:sz w:val="24"/>
          <w:szCs w:val="24"/>
        </w:rPr>
        <w:t>Strong Analytical and Arithmetic skills and capability to learn new techniques</w:t>
      </w:r>
    </w:p>
    <w:p w:rsidR="000E49CA" w:rsidRDefault="00FE4951">
      <w:pPr>
        <w:pStyle w:val="BContent"/>
        <w:numPr>
          <w:ilvl w:val="0"/>
          <w:numId w:val="6"/>
        </w:numPr>
        <w:tabs>
          <w:tab w:val="left" w:pos="720"/>
        </w:tabs>
        <w:spacing w:after="86" w:line="200" w:lineRule="atLeast"/>
        <w:jc w:val="both"/>
        <w:rPr>
          <w:rFonts w:ascii="Garamond" w:hAnsi="Garamond" w:cs="Arial"/>
          <w:sz w:val="24"/>
          <w:szCs w:val="24"/>
        </w:rPr>
      </w:pPr>
      <w:r>
        <w:rPr>
          <w:rFonts w:ascii="Garamond" w:hAnsi="Garamond" w:cs="Arial"/>
          <w:sz w:val="24"/>
          <w:szCs w:val="24"/>
        </w:rPr>
        <w:t>Worked In different Business environments which help</w:t>
      </w:r>
      <w:r w:rsidR="000E49CA">
        <w:rPr>
          <w:rFonts w:ascii="Garamond" w:hAnsi="Garamond" w:cs="Arial"/>
          <w:sz w:val="24"/>
          <w:szCs w:val="24"/>
        </w:rPr>
        <w:t xml:space="preserve"> me </w:t>
      </w:r>
      <w:r>
        <w:rPr>
          <w:rFonts w:ascii="Garamond" w:hAnsi="Garamond" w:cs="Arial"/>
          <w:sz w:val="24"/>
          <w:szCs w:val="24"/>
        </w:rPr>
        <w:t>in</w:t>
      </w:r>
      <w:r w:rsidR="000E49CA">
        <w:rPr>
          <w:rFonts w:ascii="Garamond" w:hAnsi="Garamond" w:cs="Arial"/>
          <w:sz w:val="24"/>
          <w:szCs w:val="24"/>
        </w:rPr>
        <w:t xml:space="preserve"> understand</w:t>
      </w:r>
      <w:r>
        <w:rPr>
          <w:rFonts w:ascii="Garamond" w:hAnsi="Garamond" w:cs="Arial"/>
          <w:sz w:val="24"/>
          <w:szCs w:val="24"/>
        </w:rPr>
        <w:t>ing</w:t>
      </w:r>
      <w:r w:rsidR="000E49CA">
        <w:rPr>
          <w:rFonts w:ascii="Garamond" w:hAnsi="Garamond" w:cs="Arial"/>
          <w:sz w:val="24"/>
          <w:szCs w:val="24"/>
        </w:rPr>
        <w:t xml:space="preserve"> new Business structure easily.</w:t>
      </w:r>
    </w:p>
    <w:p w:rsidR="000E49CA" w:rsidRDefault="000E49CA">
      <w:pPr>
        <w:ind w:left="720"/>
        <w:jc w:val="both"/>
        <w:rPr>
          <w:rFonts w:ascii="Garamond" w:hAnsi="Garamond" w:cs="Arial"/>
          <w:szCs w:val="24"/>
        </w:rPr>
      </w:pPr>
    </w:p>
    <w:p w:rsidR="00432237" w:rsidRDefault="00432237">
      <w:pPr>
        <w:jc w:val="both"/>
        <w:rPr>
          <w:sz w:val="26"/>
          <w:szCs w:val="26"/>
        </w:rPr>
      </w:pPr>
    </w:p>
    <w:p w:rsidR="000E49CA" w:rsidRDefault="000E49CA">
      <w:pPr>
        <w:jc w:val="both"/>
        <w:rPr>
          <w:rFonts w:ascii="Garamond" w:hAnsi="Garamond"/>
          <w:b/>
          <w:bCs/>
          <w:sz w:val="26"/>
          <w:szCs w:val="26"/>
          <w:u w:val="single"/>
        </w:rPr>
      </w:pPr>
      <w:r>
        <w:rPr>
          <w:rFonts w:ascii="Garamond" w:hAnsi="Garamond"/>
          <w:b/>
          <w:bCs/>
          <w:sz w:val="26"/>
          <w:szCs w:val="26"/>
          <w:u w:val="single"/>
        </w:rPr>
        <w:lastRenderedPageBreak/>
        <w:t>Work Experience:</w:t>
      </w:r>
    </w:p>
    <w:p w:rsidR="000E49CA" w:rsidRDefault="000E49CA">
      <w:pPr>
        <w:jc w:val="both"/>
        <w:rPr>
          <w:rFonts w:ascii="Garamond" w:hAnsi="Garamond"/>
          <w:b/>
          <w:bCs/>
          <w:u w:val="single"/>
        </w:rPr>
      </w:pPr>
    </w:p>
    <w:p w:rsidR="000E49CA" w:rsidRDefault="000E49CA">
      <w:pPr>
        <w:numPr>
          <w:ilvl w:val="0"/>
          <w:numId w:val="4"/>
        </w:numPr>
        <w:tabs>
          <w:tab w:val="left" w:pos="720"/>
        </w:tabs>
        <w:jc w:val="both"/>
        <w:rPr>
          <w:rFonts w:ascii="Garamond" w:hAnsi="Garamond" w:cs="Arial"/>
          <w:szCs w:val="24"/>
        </w:rPr>
      </w:pPr>
      <w:r>
        <w:rPr>
          <w:rFonts w:ascii="Garamond" w:hAnsi="Garamond" w:cs="Arial"/>
          <w:szCs w:val="24"/>
        </w:rPr>
        <w:t xml:space="preserve">Currently working as a Oracle Apps </w:t>
      </w:r>
      <w:r>
        <w:rPr>
          <w:rFonts w:ascii="Garamond" w:hAnsi="Garamond" w:cs="Arial"/>
          <w:b/>
          <w:bCs/>
          <w:szCs w:val="24"/>
        </w:rPr>
        <w:t>Financial Functional Consultant</w:t>
      </w:r>
      <w:r>
        <w:rPr>
          <w:rFonts w:ascii="Garamond" w:hAnsi="Garamond" w:cs="Arial"/>
          <w:szCs w:val="24"/>
        </w:rPr>
        <w:t xml:space="preserve"> with </w:t>
      </w:r>
    </w:p>
    <w:p w:rsidR="000E49CA" w:rsidRDefault="000E49CA">
      <w:pPr>
        <w:ind w:left="720"/>
        <w:jc w:val="both"/>
        <w:rPr>
          <w:rFonts w:ascii="Garamond" w:hAnsi="Garamond" w:cs="Arial"/>
          <w:szCs w:val="24"/>
        </w:rPr>
      </w:pPr>
      <w:r>
        <w:rPr>
          <w:rStyle w:val="Strong"/>
          <w:rFonts w:ascii="Garamond" w:hAnsi="Garamond" w:cs="Arial"/>
          <w:szCs w:val="24"/>
        </w:rPr>
        <w:t>Nish Technologies</w:t>
      </w:r>
      <w:r>
        <w:rPr>
          <w:rFonts w:ascii="Garamond" w:hAnsi="Garamond" w:cs="Arial"/>
          <w:b/>
          <w:bCs/>
          <w:szCs w:val="24"/>
        </w:rPr>
        <w:t>, Mumbai</w:t>
      </w:r>
      <w:r>
        <w:rPr>
          <w:rFonts w:ascii="Garamond" w:hAnsi="Garamond" w:cs="Arial"/>
          <w:szCs w:val="24"/>
        </w:rPr>
        <w:t xml:space="preserve"> from July 2008 </w:t>
      </w:r>
    </w:p>
    <w:p w:rsidR="000E49CA" w:rsidRDefault="000E49CA">
      <w:pPr>
        <w:ind w:left="720"/>
        <w:jc w:val="both"/>
        <w:rPr>
          <w:rFonts w:ascii="Garamond" w:hAnsi="Garamond" w:cs="Arial"/>
          <w:b/>
          <w:szCs w:val="24"/>
        </w:rPr>
      </w:pPr>
    </w:p>
    <w:p w:rsidR="000E49CA" w:rsidRDefault="000E49CA">
      <w:pPr>
        <w:jc w:val="both"/>
        <w:rPr>
          <w:rFonts w:ascii="Garamond" w:hAnsi="Garamond"/>
          <w:b/>
          <w:bCs/>
          <w:sz w:val="26"/>
          <w:szCs w:val="26"/>
          <w:u w:val="single"/>
        </w:rPr>
      </w:pPr>
      <w:r>
        <w:rPr>
          <w:rFonts w:ascii="Garamond" w:hAnsi="Garamond"/>
          <w:b/>
          <w:bCs/>
          <w:sz w:val="26"/>
          <w:szCs w:val="26"/>
          <w:u w:val="single"/>
        </w:rPr>
        <w:t>Educational Qualifications:</w:t>
      </w:r>
    </w:p>
    <w:p w:rsidR="000E49CA" w:rsidRDefault="000E49CA">
      <w:pPr>
        <w:jc w:val="both"/>
        <w:rPr>
          <w:rFonts w:ascii="Garamond" w:hAnsi="Garamond"/>
        </w:rPr>
      </w:pPr>
    </w:p>
    <w:p w:rsidR="000E49CA" w:rsidRDefault="000E49CA">
      <w:pPr>
        <w:numPr>
          <w:ilvl w:val="0"/>
          <w:numId w:val="4"/>
        </w:numPr>
        <w:tabs>
          <w:tab w:val="left" w:pos="720"/>
        </w:tabs>
        <w:spacing w:after="86"/>
        <w:jc w:val="both"/>
        <w:rPr>
          <w:rFonts w:ascii="Garamond" w:hAnsi="Garamond"/>
        </w:rPr>
      </w:pPr>
      <w:r>
        <w:rPr>
          <w:rFonts w:ascii="Garamond" w:hAnsi="Garamond"/>
          <w:b/>
          <w:bCs/>
        </w:rPr>
        <w:t>Master of Business Administration</w:t>
      </w:r>
      <w:r>
        <w:rPr>
          <w:rFonts w:ascii="Garamond" w:hAnsi="Garamond"/>
        </w:rPr>
        <w:t xml:space="preserve"> (MBA) from </w:t>
      </w:r>
      <w:r>
        <w:rPr>
          <w:rFonts w:ascii="Garamond" w:hAnsi="Garamond"/>
          <w:b/>
          <w:bCs/>
        </w:rPr>
        <w:t>West Coast University, London, UK</w:t>
      </w:r>
      <w:r>
        <w:rPr>
          <w:rFonts w:ascii="Garamond" w:hAnsi="Garamond"/>
        </w:rPr>
        <w:t xml:space="preserve"> in 2003</w:t>
      </w:r>
    </w:p>
    <w:p w:rsidR="000E49CA" w:rsidRDefault="000E49CA">
      <w:pPr>
        <w:numPr>
          <w:ilvl w:val="0"/>
          <w:numId w:val="4"/>
        </w:numPr>
        <w:tabs>
          <w:tab w:val="left" w:pos="720"/>
        </w:tabs>
        <w:jc w:val="both"/>
        <w:rPr>
          <w:rFonts w:ascii="Garamond" w:hAnsi="Garamond"/>
        </w:rPr>
      </w:pPr>
      <w:r>
        <w:rPr>
          <w:rFonts w:ascii="Garamond" w:hAnsi="Garamond"/>
          <w:b/>
          <w:bCs/>
        </w:rPr>
        <w:t>Bachelor of Commerce</w:t>
      </w:r>
      <w:r>
        <w:rPr>
          <w:rFonts w:ascii="Garamond" w:hAnsi="Garamond"/>
        </w:rPr>
        <w:t xml:space="preserve"> from </w:t>
      </w:r>
      <w:proofErr w:type="spellStart"/>
      <w:r>
        <w:rPr>
          <w:rFonts w:ascii="Garamond" w:hAnsi="Garamond"/>
        </w:rPr>
        <w:t>Avanthi</w:t>
      </w:r>
      <w:proofErr w:type="spellEnd"/>
      <w:r>
        <w:rPr>
          <w:rFonts w:ascii="Garamond" w:hAnsi="Garamond"/>
        </w:rPr>
        <w:t xml:space="preserve"> Degree College, </w:t>
      </w:r>
      <w:proofErr w:type="spellStart"/>
      <w:r>
        <w:rPr>
          <w:rFonts w:ascii="Garamond" w:hAnsi="Garamond"/>
        </w:rPr>
        <w:t>Hyd</w:t>
      </w:r>
      <w:proofErr w:type="spellEnd"/>
      <w:r>
        <w:rPr>
          <w:rFonts w:ascii="Garamond" w:hAnsi="Garamond"/>
        </w:rPr>
        <w:t xml:space="preserve"> in 2001</w:t>
      </w:r>
    </w:p>
    <w:p w:rsidR="000E49CA" w:rsidRDefault="000E49CA">
      <w:pPr>
        <w:jc w:val="both"/>
        <w:rPr>
          <w:b/>
          <w:bCs/>
          <w:sz w:val="26"/>
          <w:szCs w:val="26"/>
        </w:rPr>
      </w:pPr>
    </w:p>
    <w:p w:rsidR="000E49CA" w:rsidRDefault="000E49CA">
      <w:pPr>
        <w:rPr>
          <w:rFonts w:ascii="Garamond" w:hAnsi="Garamond"/>
          <w:b/>
          <w:sz w:val="26"/>
          <w:szCs w:val="26"/>
        </w:rPr>
      </w:pPr>
      <w:r>
        <w:rPr>
          <w:rFonts w:ascii="Garamond" w:hAnsi="Garamond" w:cs="Verdana"/>
          <w:b/>
          <w:bCs/>
          <w:sz w:val="26"/>
          <w:szCs w:val="26"/>
          <w:u w:val="single"/>
        </w:rPr>
        <w:t xml:space="preserve">Professional </w:t>
      </w:r>
      <w:r>
        <w:rPr>
          <w:rFonts w:ascii="Garamond" w:hAnsi="Garamond"/>
          <w:b/>
          <w:sz w:val="26"/>
          <w:szCs w:val="26"/>
          <w:u w:val="single"/>
        </w:rPr>
        <w:t>Skills</w:t>
      </w:r>
      <w:r>
        <w:rPr>
          <w:rFonts w:ascii="Garamond" w:hAnsi="Garamond"/>
          <w:b/>
          <w:sz w:val="26"/>
          <w:szCs w:val="26"/>
        </w:rPr>
        <w:t>:</w:t>
      </w:r>
    </w:p>
    <w:p w:rsidR="000E49CA" w:rsidRDefault="000E49CA">
      <w:pPr>
        <w:rPr>
          <w:rFonts w:ascii="Garamond" w:hAnsi="Garamond"/>
          <w:b/>
          <w:szCs w:val="24"/>
        </w:rPr>
      </w:pPr>
    </w:p>
    <w:p w:rsidR="000E49CA" w:rsidRDefault="000E49CA">
      <w:pPr>
        <w:tabs>
          <w:tab w:val="left" w:pos="432"/>
        </w:tabs>
        <w:spacing w:line="200" w:lineRule="atLeast"/>
        <w:ind w:right="-360"/>
        <w:jc w:val="both"/>
        <w:rPr>
          <w:rFonts w:ascii="Garamond" w:hAnsi="Garamond"/>
          <w:szCs w:val="24"/>
        </w:rPr>
      </w:pPr>
      <w:r>
        <w:rPr>
          <w:rFonts w:ascii="Garamond" w:hAnsi="Garamond"/>
          <w:szCs w:val="24"/>
        </w:rPr>
        <w:tab/>
        <w:t>ERP</w:t>
      </w:r>
      <w:r>
        <w:rPr>
          <w:rFonts w:ascii="Garamond" w:hAnsi="Garamond"/>
          <w:szCs w:val="24"/>
        </w:rPr>
        <w:tab/>
      </w:r>
      <w:r>
        <w:rPr>
          <w:rFonts w:ascii="Garamond" w:hAnsi="Garamond"/>
          <w:szCs w:val="24"/>
        </w:rPr>
        <w:tab/>
      </w:r>
      <w:r>
        <w:rPr>
          <w:rFonts w:ascii="Garamond" w:hAnsi="Garamond"/>
          <w:szCs w:val="24"/>
        </w:rPr>
        <w:tab/>
        <w:t>:</w:t>
      </w:r>
      <w:r>
        <w:rPr>
          <w:rFonts w:ascii="Garamond" w:hAnsi="Garamond"/>
          <w:szCs w:val="24"/>
        </w:rPr>
        <w:tab/>
        <w:t>Oracle E-business Suite 11i, R12</w:t>
      </w:r>
    </w:p>
    <w:p w:rsidR="000E49CA" w:rsidRDefault="000E49CA">
      <w:pPr>
        <w:tabs>
          <w:tab w:val="left" w:pos="432"/>
        </w:tabs>
        <w:spacing w:line="200" w:lineRule="atLeast"/>
        <w:ind w:right="-360"/>
        <w:jc w:val="both"/>
        <w:rPr>
          <w:rFonts w:ascii="Garamond" w:hAnsi="Garamond"/>
          <w:szCs w:val="24"/>
        </w:rPr>
      </w:pPr>
      <w:r>
        <w:rPr>
          <w:rFonts w:ascii="Garamond" w:hAnsi="Garamond"/>
          <w:szCs w:val="24"/>
        </w:rPr>
        <w:tab/>
        <w:t>Modules</w:t>
      </w:r>
      <w:r>
        <w:rPr>
          <w:rFonts w:ascii="Garamond" w:hAnsi="Garamond"/>
          <w:szCs w:val="24"/>
        </w:rPr>
        <w:tab/>
      </w:r>
      <w:r>
        <w:rPr>
          <w:rFonts w:ascii="Garamond" w:hAnsi="Garamond"/>
          <w:szCs w:val="24"/>
        </w:rPr>
        <w:tab/>
      </w:r>
      <w:r>
        <w:rPr>
          <w:rFonts w:ascii="Garamond" w:hAnsi="Garamond"/>
          <w:szCs w:val="24"/>
        </w:rPr>
        <w:tab/>
        <w:t>:</w:t>
      </w:r>
      <w:r>
        <w:rPr>
          <w:rFonts w:ascii="Garamond" w:hAnsi="Garamond"/>
          <w:szCs w:val="24"/>
        </w:rPr>
        <w:tab/>
        <w:t xml:space="preserve">GL, AP, AR, FA and CM  </w:t>
      </w:r>
    </w:p>
    <w:p w:rsidR="000E49CA" w:rsidRDefault="000E49CA">
      <w:pPr>
        <w:tabs>
          <w:tab w:val="left" w:pos="432"/>
        </w:tabs>
        <w:spacing w:line="200" w:lineRule="atLeast"/>
        <w:ind w:right="-360"/>
        <w:jc w:val="both"/>
        <w:rPr>
          <w:rFonts w:ascii="Garamond" w:hAnsi="Garamond"/>
          <w:szCs w:val="24"/>
        </w:rPr>
      </w:pPr>
      <w:r>
        <w:rPr>
          <w:rFonts w:ascii="Garamond" w:hAnsi="Garamond"/>
          <w:szCs w:val="24"/>
        </w:rPr>
        <w:tab/>
        <w:t>Tools</w:t>
      </w:r>
      <w:r>
        <w:rPr>
          <w:rFonts w:ascii="Garamond" w:hAnsi="Garamond"/>
          <w:szCs w:val="24"/>
        </w:rPr>
        <w:tab/>
      </w:r>
      <w:r>
        <w:rPr>
          <w:rFonts w:ascii="Garamond" w:hAnsi="Garamond"/>
          <w:szCs w:val="24"/>
        </w:rPr>
        <w:tab/>
      </w:r>
      <w:r>
        <w:rPr>
          <w:rFonts w:ascii="Garamond" w:hAnsi="Garamond"/>
          <w:szCs w:val="24"/>
        </w:rPr>
        <w:tab/>
        <w:t>:</w:t>
      </w:r>
      <w:r>
        <w:rPr>
          <w:rFonts w:ascii="Garamond" w:hAnsi="Garamond"/>
          <w:szCs w:val="24"/>
        </w:rPr>
        <w:tab/>
        <w:t>Web ADI, Toad, Data Loader, Edit Plus</w:t>
      </w:r>
    </w:p>
    <w:p w:rsidR="000E49CA" w:rsidRDefault="000E49CA">
      <w:pPr>
        <w:tabs>
          <w:tab w:val="left" w:pos="432"/>
        </w:tabs>
        <w:spacing w:line="200" w:lineRule="atLeast"/>
        <w:ind w:right="-360"/>
        <w:jc w:val="both"/>
        <w:rPr>
          <w:rFonts w:ascii="Garamond" w:hAnsi="Garamond"/>
          <w:szCs w:val="24"/>
        </w:rPr>
      </w:pPr>
      <w:r>
        <w:rPr>
          <w:rFonts w:ascii="Garamond" w:hAnsi="Garamond"/>
          <w:szCs w:val="24"/>
        </w:rPr>
        <w:tab/>
        <w:t>Reporting Tools</w:t>
      </w:r>
      <w:r>
        <w:rPr>
          <w:rFonts w:ascii="Garamond" w:hAnsi="Garamond"/>
          <w:szCs w:val="24"/>
        </w:rPr>
        <w:tab/>
      </w:r>
      <w:r>
        <w:rPr>
          <w:rFonts w:ascii="Garamond" w:hAnsi="Garamond"/>
          <w:szCs w:val="24"/>
        </w:rPr>
        <w:tab/>
        <w:t>:</w:t>
      </w:r>
      <w:r>
        <w:rPr>
          <w:rFonts w:ascii="Garamond" w:hAnsi="Garamond"/>
          <w:szCs w:val="24"/>
        </w:rPr>
        <w:tab/>
        <w:t xml:space="preserve">Financial Statement Generator (FSG), Report Exchange </w:t>
      </w:r>
    </w:p>
    <w:p w:rsidR="000E49CA" w:rsidRDefault="000E49CA">
      <w:pPr>
        <w:tabs>
          <w:tab w:val="left" w:pos="432"/>
        </w:tabs>
        <w:spacing w:line="200" w:lineRule="atLeast"/>
        <w:ind w:right="-360"/>
        <w:jc w:val="both"/>
        <w:rPr>
          <w:rFonts w:ascii="Garamond" w:hAnsi="Garamond"/>
          <w:szCs w:val="24"/>
        </w:rPr>
      </w:pPr>
      <w:r>
        <w:rPr>
          <w:rFonts w:ascii="Garamond" w:hAnsi="Garamond"/>
          <w:szCs w:val="24"/>
        </w:rPr>
        <w:tab/>
      </w:r>
      <w:r>
        <w:rPr>
          <w:rFonts w:ascii="Garamond" w:hAnsi="Garamond"/>
          <w:szCs w:val="24"/>
        </w:rPr>
        <w:tab/>
      </w:r>
      <w:r>
        <w:rPr>
          <w:rFonts w:ascii="Garamond" w:hAnsi="Garamond"/>
          <w:szCs w:val="24"/>
        </w:rPr>
        <w:tab/>
      </w:r>
      <w:r>
        <w:rPr>
          <w:rFonts w:ascii="Garamond" w:hAnsi="Garamond"/>
          <w:szCs w:val="24"/>
        </w:rPr>
        <w:tab/>
      </w:r>
      <w:r>
        <w:rPr>
          <w:rFonts w:ascii="Garamond" w:hAnsi="Garamond"/>
          <w:szCs w:val="24"/>
        </w:rPr>
        <w:tab/>
      </w:r>
      <w:r>
        <w:rPr>
          <w:rFonts w:ascii="Garamond" w:hAnsi="Garamond"/>
          <w:szCs w:val="24"/>
        </w:rPr>
        <w:tab/>
        <w:t>Designer (RXI)</w:t>
      </w:r>
    </w:p>
    <w:p w:rsidR="000E49CA" w:rsidRDefault="000E49CA">
      <w:pPr>
        <w:tabs>
          <w:tab w:val="left" w:pos="432"/>
        </w:tabs>
        <w:spacing w:line="200" w:lineRule="atLeast"/>
        <w:ind w:right="-360"/>
        <w:jc w:val="both"/>
        <w:rPr>
          <w:rFonts w:ascii="Garamond" w:hAnsi="Garamond"/>
          <w:szCs w:val="24"/>
        </w:rPr>
      </w:pPr>
      <w:r>
        <w:rPr>
          <w:rFonts w:ascii="Garamond" w:hAnsi="Garamond"/>
          <w:szCs w:val="24"/>
        </w:rPr>
        <w:tab/>
        <w:t>Operating Systems</w:t>
      </w:r>
      <w:r>
        <w:rPr>
          <w:rFonts w:ascii="Garamond" w:hAnsi="Garamond"/>
          <w:szCs w:val="24"/>
        </w:rPr>
        <w:tab/>
        <w:t>:</w:t>
      </w:r>
      <w:r>
        <w:rPr>
          <w:rFonts w:ascii="Garamond" w:hAnsi="Garamond"/>
          <w:szCs w:val="24"/>
        </w:rPr>
        <w:tab/>
      </w:r>
      <w:proofErr w:type="gramStart"/>
      <w:r>
        <w:rPr>
          <w:rFonts w:ascii="Garamond" w:hAnsi="Garamond"/>
          <w:szCs w:val="24"/>
        </w:rPr>
        <w:t>Unix</w:t>
      </w:r>
      <w:proofErr w:type="gramEnd"/>
      <w:r>
        <w:rPr>
          <w:rFonts w:ascii="Garamond" w:hAnsi="Garamond"/>
          <w:szCs w:val="24"/>
        </w:rPr>
        <w:t>, Windows, NT, Solaris</w:t>
      </w:r>
    </w:p>
    <w:p w:rsidR="000E49CA" w:rsidRDefault="000E49CA">
      <w:pPr>
        <w:tabs>
          <w:tab w:val="left" w:pos="432"/>
        </w:tabs>
        <w:spacing w:line="200" w:lineRule="atLeast"/>
        <w:ind w:right="-360"/>
        <w:jc w:val="both"/>
        <w:rPr>
          <w:rFonts w:ascii="Garamond" w:hAnsi="Garamond"/>
          <w:szCs w:val="24"/>
        </w:rPr>
      </w:pPr>
      <w:r>
        <w:rPr>
          <w:rFonts w:ascii="Garamond" w:hAnsi="Garamond"/>
          <w:szCs w:val="24"/>
        </w:rPr>
        <w:tab/>
        <w:t>Packages</w:t>
      </w:r>
      <w:r>
        <w:rPr>
          <w:rFonts w:ascii="Garamond" w:hAnsi="Garamond"/>
          <w:szCs w:val="24"/>
        </w:rPr>
        <w:tab/>
      </w:r>
      <w:r>
        <w:rPr>
          <w:rFonts w:ascii="Garamond" w:hAnsi="Garamond"/>
          <w:szCs w:val="24"/>
        </w:rPr>
        <w:tab/>
      </w:r>
      <w:r>
        <w:rPr>
          <w:rFonts w:ascii="Garamond" w:hAnsi="Garamond"/>
          <w:szCs w:val="24"/>
        </w:rPr>
        <w:tab/>
        <w:t>:</w:t>
      </w:r>
      <w:r>
        <w:rPr>
          <w:rFonts w:ascii="Garamond" w:hAnsi="Garamond"/>
          <w:szCs w:val="24"/>
        </w:rPr>
        <w:tab/>
        <w:t>MS Office</w:t>
      </w:r>
    </w:p>
    <w:p w:rsidR="000E49CA" w:rsidRDefault="000E49CA">
      <w:pPr>
        <w:spacing w:line="360" w:lineRule="auto"/>
        <w:rPr>
          <w:b/>
          <w:bCs/>
          <w:sz w:val="26"/>
          <w:szCs w:val="26"/>
        </w:rPr>
      </w:pPr>
    </w:p>
    <w:p w:rsidR="000E49CA" w:rsidRDefault="000E49CA">
      <w:pPr>
        <w:rPr>
          <w:rFonts w:ascii="Garamond" w:hAnsi="Garamond"/>
          <w:b/>
          <w:bCs/>
          <w:sz w:val="26"/>
          <w:szCs w:val="26"/>
        </w:rPr>
      </w:pPr>
      <w:r>
        <w:rPr>
          <w:rFonts w:ascii="Garamond" w:hAnsi="Garamond"/>
          <w:b/>
          <w:bCs/>
          <w:sz w:val="26"/>
          <w:szCs w:val="26"/>
          <w:u w:val="single"/>
        </w:rPr>
        <w:t>Project Specifications</w:t>
      </w:r>
      <w:r>
        <w:rPr>
          <w:rFonts w:ascii="Garamond" w:hAnsi="Garamond"/>
          <w:b/>
          <w:bCs/>
          <w:sz w:val="26"/>
          <w:szCs w:val="26"/>
        </w:rPr>
        <w:t xml:space="preserve"> </w:t>
      </w:r>
    </w:p>
    <w:p w:rsidR="000E49CA" w:rsidRDefault="000E49CA">
      <w:pPr>
        <w:spacing w:line="360" w:lineRule="auto"/>
        <w:jc w:val="both"/>
        <w:rPr>
          <w:rFonts w:ascii="Garamond" w:hAnsi="Garamond" w:cs="Arial"/>
          <w:b/>
          <w:bCs/>
          <w:szCs w:val="24"/>
        </w:rPr>
      </w:pPr>
    </w:p>
    <w:p w:rsidR="000E49CA" w:rsidRDefault="000E49CA">
      <w:pPr>
        <w:pStyle w:val="Heading8"/>
        <w:tabs>
          <w:tab w:val="left" w:pos="0"/>
        </w:tabs>
        <w:jc w:val="both"/>
        <w:rPr>
          <w:rFonts w:ascii="Garamond" w:hAnsi="Garamond"/>
          <w:sz w:val="24"/>
          <w:szCs w:val="24"/>
          <w:u w:val="single"/>
        </w:rPr>
      </w:pPr>
      <w:r>
        <w:rPr>
          <w:rFonts w:ascii="Garamond" w:hAnsi="Garamond"/>
          <w:sz w:val="24"/>
          <w:szCs w:val="24"/>
          <w:u w:val="single"/>
        </w:rPr>
        <w:t>Project # 1</w:t>
      </w:r>
    </w:p>
    <w:p w:rsidR="000E49CA" w:rsidRDefault="000E49CA">
      <w:pPr>
        <w:jc w:val="both"/>
        <w:rPr>
          <w:rFonts w:ascii="Garamond" w:hAnsi="Garamond"/>
          <w:szCs w:val="24"/>
          <w:u w:val="single"/>
        </w:rPr>
      </w:pPr>
    </w:p>
    <w:p w:rsidR="000E49CA" w:rsidRDefault="000E49CA" w:rsidP="00772AE9">
      <w:pPr>
        <w:spacing w:line="300" w:lineRule="auto"/>
        <w:jc w:val="both"/>
        <w:rPr>
          <w:rFonts w:ascii="Garamond" w:hAnsi="Garamond" w:cs="Arial"/>
          <w:b/>
          <w:bCs/>
          <w:szCs w:val="24"/>
        </w:rPr>
      </w:pPr>
      <w:r>
        <w:rPr>
          <w:rFonts w:ascii="Garamond" w:hAnsi="Garamond" w:cs="Arial"/>
          <w:b/>
          <w:bCs/>
          <w:szCs w:val="24"/>
        </w:rPr>
        <w:t>Client</w:t>
      </w:r>
      <w:r>
        <w:rPr>
          <w:rFonts w:ascii="Garamond" w:hAnsi="Garamond" w:cs="Arial"/>
          <w:b/>
          <w:bCs/>
          <w:szCs w:val="24"/>
        </w:rPr>
        <w:tab/>
      </w:r>
      <w:r>
        <w:rPr>
          <w:rFonts w:ascii="Garamond" w:hAnsi="Garamond" w:cs="Arial"/>
          <w:b/>
          <w:bCs/>
          <w:szCs w:val="24"/>
        </w:rPr>
        <w:tab/>
      </w:r>
      <w:r>
        <w:rPr>
          <w:rFonts w:ascii="Garamond" w:hAnsi="Garamond" w:cs="Arial"/>
          <w:b/>
          <w:bCs/>
          <w:szCs w:val="24"/>
        </w:rPr>
        <w:tab/>
        <w:t>:</w:t>
      </w:r>
      <w:r>
        <w:rPr>
          <w:rFonts w:ascii="Garamond" w:hAnsi="Garamond" w:cs="Arial"/>
          <w:b/>
          <w:bCs/>
          <w:szCs w:val="24"/>
        </w:rPr>
        <w:tab/>
        <w:t xml:space="preserve">The </w:t>
      </w:r>
      <w:proofErr w:type="spellStart"/>
      <w:r>
        <w:rPr>
          <w:rFonts w:ascii="Garamond" w:hAnsi="Garamond" w:cs="Arial"/>
          <w:b/>
          <w:bCs/>
          <w:szCs w:val="24"/>
        </w:rPr>
        <w:t>Hibbert</w:t>
      </w:r>
      <w:proofErr w:type="spellEnd"/>
      <w:r>
        <w:rPr>
          <w:rFonts w:ascii="Garamond" w:hAnsi="Garamond" w:cs="Arial"/>
          <w:b/>
          <w:bCs/>
          <w:szCs w:val="24"/>
        </w:rPr>
        <w:t xml:space="preserve"> Group, New Jersey</w:t>
      </w:r>
    </w:p>
    <w:p w:rsidR="000E49CA" w:rsidRDefault="000E49CA" w:rsidP="00772AE9">
      <w:pPr>
        <w:pStyle w:val="Heading8"/>
        <w:tabs>
          <w:tab w:val="left" w:pos="0"/>
        </w:tabs>
        <w:spacing w:line="300" w:lineRule="auto"/>
        <w:jc w:val="both"/>
        <w:rPr>
          <w:rFonts w:ascii="Garamond" w:hAnsi="Garamond"/>
          <w:b w:val="0"/>
          <w:bCs w:val="0"/>
          <w:sz w:val="24"/>
          <w:szCs w:val="24"/>
        </w:rPr>
      </w:pPr>
      <w:r>
        <w:rPr>
          <w:rFonts w:ascii="Garamond" w:hAnsi="Garamond"/>
          <w:sz w:val="24"/>
          <w:szCs w:val="24"/>
        </w:rPr>
        <w:t>Title</w:t>
      </w:r>
      <w:r>
        <w:rPr>
          <w:rFonts w:ascii="Garamond" w:hAnsi="Garamond"/>
          <w:sz w:val="24"/>
          <w:szCs w:val="24"/>
        </w:rPr>
        <w:tab/>
      </w:r>
      <w:r>
        <w:rPr>
          <w:rFonts w:ascii="Garamond" w:hAnsi="Garamond"/>
          <w:sz w:val="24"/>
          <w:szCs w:val="24"/>
        </w:rPr>
        <w:tab/>
      </w:r>
      <w:r>
        <w:rPr>
          <w:rFonts w:ascii="Garamond" w:hAnsi="Garamond"/>
          <w:sz w:val="24"/>
          <w:szCs w:val="24"/>
        </w:rPr>
        <w:tab/>
        <w:t>:</w:t>
      </w:r>
      <w:r>
        <w:rPr>
          <w:rFonts w:ascii="Garamond" w:hAnsi="Garamond"/>
          <w:b w:val="0"/>
          <w:bCs w:val="0"/>
          <w:sz w:val="24"/>
          <w:szCs w:val="24"/>
        </w:rPr>
        <w:tab/>
        <w:t>Production Support &amp; Maintenance</w:t>
      </w:r>
    </w:p>
    <w:p w:rsidR="000E49CA" w:rsidRDefault="000E49CA" w:rsidP="00772AE9">
      <w:pPr>
        <w:spacing w:line="300" w:lineRule="auto"/>
        <w:jc w:val="both"/>
        <w:rPr>
          <w:rFonts w:ascii="Garamond" w:hAnsi="Garamond" w:cs="Arial"/>
          <w:b/>
          <w:bCs/>
          <w:szCs w:val="24"/>
        </w:rPr>
      </w:pPr>
      <w:r>
        <w:rPr>
          <w:rFonts w:ascii="Garamond" w:hAnsi="Garamond" w:cs="Arial"/>
          <w:b/>
          <w:bCs/>
          <w:szCs w:val="24"/>
        </w:rPr>
        <w:t>Duration</w:t>
      </w:r>
      <w:r>
        <w:rPr>
          <w:rFonts w:ascii="Garamond" w:hAnsi="Garamond" w:cs="Arial"/>
          <w:b/>
          <w:bCs/>
          <w:szCs w:val="24"/>
        </w:rPr>
        <w:tab/>
      </w:r>
      <w:r>
        <w:rPr>
          <w:rFonts w:ascii="Garamond" w:hAnsi="Garamond" w:cs="Arial"/>
          <w:b/>
          <w:bCs/>
          <w:szCs w:val="24"/>
        </w:rPr>
        <w:tab/>
        <w:t>:</w:t>
      </w:r>
      <w:r>
        <w:rPr>
          <w:rFonts w:ascii="Garamond" w:hAnsi="Garamond" w:cs="Arial"/>
          <w:szCs w:val="24"/>
        </w:rPr>
        <w:tab/>
      </w:r>
      <w:r>
        <w:rPr>
          <w:rFonts w:ascii="Garamond" w:hAnsi="Garamond" w:cs="Arial"/>
          <w:b/>
          <w:bCs/>
          <w:szCs w:val="24"/>
        </w:rPr>
        <w:t>April 2010 to Till Date</w:t>
      </w:r>
    </w:p>
    <w:p w:rsidR="000E49CA" w:rsidRDefault="000E49CA" w:rsidP="00772AE9">
      <w:pPr>
        <w:pStyle w:val="Heading8"/>
        <w:tabs>
          <w:tab w:val="left" w:pos="0"/>
        </w:tabs>
        <w:spacing w:line="300" w:lineRule="auto"/>
        <w:jc w:val="both"/>
        <w:rPr>
          <w:rFonts w:ascii="Garamond" w:hAnsi="Garamond"/>
          <w:b w:val="0"/>
          <w:bCs w:val="0"/>
          <w:sz w:val="24"/>
          <w:szCs w:val="24"/>
        </w:rPr>
      </w:pPr>
      <w:r>
        <w:rPr>
          <w:rFonts w:ascii="Garamond" w:hAnsi="Garamond"/>
          <w:sz w:val="24"/>
          <w:szCs w:val="24"/>
        </w:rPr>
        <w:t>Modules</w:t>
      </w:r>
      <w:r>
        <w:rPr>
          <w:rFonts w:ascii="Garamond" w:hAnsi="Garamond"/>
          <w:sz w:val="24"/>
          <w:szCs w:val="24"/>
        </w:rPr>
        <w:tab/>
      </w:r>
      <w:r>
        <w:rPr>
          <w:rFonts w:ascii="Garamond" w:hAnsi="Garamond"/>
          <w:sz w:val="24"/>
          <w:szCs w:val="24"/>
        </w:rPr>
        <w:tab/>
        <w:t>:</w:t>
      </w:r>
      <w:r>
        <w:rPr>
          <w:rFonts w:ascii="Garamond" w:hAnsi="Garamond"/>
          <w:b w:val="0"/>
          <w:bCs w:val="0"/>
          <w:sz w:val="24"/>
          <w:szCs w:val="24"/>
        </w:rPr>
        <w:tab/>
        <w:t>General Ledger/Accounts Payables</w:t>
      </w:r>
    </w:p>
    <w:p w:rsidR="000E49CA" w:rsidRDefault="000E49CA" w:rsidP="00772AE9">
      <w:pPr>
        <w:pStyle w:val="BodyText2"/>
        <w:spacing w:line="300" w:lineRule="auto"/>
        <w:jc w:val="both"/>
        <w:rPr>
          <w:rFonts w:ascii="Garamond" w:hAnsi="Garamond" w:cs="Arial"/>
          <w:b w:val="0"/>
          <w:sz w:val="24"/>
          <w:szCs w:val="24"/>
        </w:rPr>
      </w:pPr>
      <w:r>
        <w:rPr>
          <w:rFonts w:ascii="Garamond" w:hAnsi="Garamond" w:cs="Arial"/>
          <w:bCs/>
          <w:sz w:val="24"/>
          <w:szCs w:val="24"/>
        </w:rPr>
        <w:t>Role</w:t>
      </w:r>
      <w:r>
        <w:rPr>
          <w:rFonts w:ascii="Garamond" w:hAnsi="Garamond" w:cs="Arial"/>
          <w:bCs/>
          <w:sz w:val="24"/>
          <w:szCs w:val="24"/>
        </w:rPr>
        <w:tab/>
      </w:r>
      <w:r>
        <w:rPr>
          <w:rFonts w:ascii="Garamond" w:hAnsi="Garamond" w:cs="Arial"/>
          <w:bCs/>
          <w:sz w:val="24"/>
          <w:szCs w:val="24"/>
        </w:rPr>
        <w:tab/>
      </w:r>
      <w:r>
        <w:rPr>
          <w:rFonts w:ascii="Garamond" w:hAnsi="Garamond" w:cs="Arial"/>
          <w:bCs/>
          <w:sz w:val="24"/>
          <w:szCs w:val="24"/>
        </w:rPr>
        <w:tab/>
        <w:t>:</w:t>
      </w:r>
      <w:r>
        <w:rPr>
          <w:rFonts w:ascii="Garamond" w:hAnsi="Garamond" w:cs="Arial"/>
          <w:b w:val="0"/>
          <w:sz w:val="24"/>
          <w:szCs w:val="24"/>
        </w:rPr>
        <w:tab/>
        <w:t>Functional Consultant (Finance)</w:t>
      </w:r>
    </w:p>
    <w:p w:rsidR="000E49CA" w:rsidRDefault="000E49CA">
      <w:pPr>
        <w:rPr>
          <w:rFonts w:ascii="Garamond" w:hAnsi="Garamond" w:cs="Arial"/>
          <w:b/>
          <w:bCs/>
          <w:szCs w:val="24"/>
        </w:rPr>
      </w:pPr>
    </w:p>
    <w:p w:rsidR="000E49CA" w:rsidRDefault="000E49CA">
      <w:pPr>
        <w:rPr>
          <w:rFonts w:ascii="Garamond" w:hAnsi="Garamond" w:cs="Arial"/>
          <w:szCs w:val="24"/>
        </w:rPr>
      </w:pPr>
      <w:r>
        <w:rPr>
          <w:rFonts w:ascii="Garamond" w:hAnsi="Garamond" w:cs="Arial"/>
          <w:szCs w:val="24"/>
        </w:rPr>
        <w:t xml:space="preserve">The </w:t>
      </w:r>
      <w:proofErr w:type="spellStart"/>
      <w:r>
        <w:rPr>
          <w:rFonts w:ascii="Garamond" w:hAnsi="Garamond" w:cs="Arial"/>
          <w:szCs w:val="24"/>
        </w:rPr>
        <w:t>Hibbert</w:t>
      </w:r>
      <w:proofErr w:type="spellEnd"/>
      <w:r>
        <w:rPr>
          <w:rFonts w:ascii="Garamond" w:hAnsi="Garamond" w:cs="Arial"/>
          <w:szCs w:val="24"/>
        </w:rPr>
        <w:t xml:space="preserve"> Group has evolved to provide comprehensive marketing support to many of the most successful companies in the world. As part of the Support team, involved in the following responsibilities</w:t>
      </w:r>
    </w:p>
    <w:p w:rsidR="000E49CA" w:rsidRDefault="000E49CA">
      <w:pPr>
        <w:rPr>
          <w:rFonts w:ascii="Garamond" w:hAnsi="Garamond" w:cs="Arial"/>
          <w:b/>
          <w:bCs/>
          <w:szCs w:val="24"/>
        </w:rPr>
      </w:pPr>
    </w:p>
    <w:p w:rsidR="000E49CA" w:rsidRDefault="000E49CA">
      <w:pPr>
        <w:rPr>
          <w:rFonts w:ascii="Garamond" w:hAnsi="Garamond" w:cs="Arial"/>
          <w:b/>
          <w:bCs/>
          <w:szCs w:val="24"/>
        </w:rPr>
      </w:pPr>
      <w:r>
        <w:rPr>
          <w:rFonts w:ascii="Garamond" w:hAnsi="Garamond" w:cs="Arial"/>
          <w:b/>
          <w:bCs/>
          <w:szCs w:val="24"/>
        </w:rPr>
        <w:t>Working as a second level of support for operations of the client</w:t>
      </w:r>
    </w:p>
    <w:p w:rsidR="00432237" w:rsidRDefault="00432237">
      <w:pPr>
        <w:rPr>
          <w:rFonts w:ascii="Garamond" w:hAnsi="Garamond" w:cs="Arial"/>
          <w:b/>
          <w:bCs/>
          <w:szCs w:val="24"/>
        </w:rPr>
      </w:pPr>
    </w:p>
    <w:p w:rsidR="000E49CA" w:rsidRDefault="000E49CA">
      <w:pPr>
        <w:numPr>
          <w:ilvl w:val="0"/>
          <w:numId w:val="8"/>
        </w:numPr>
        <w:tabs>
          <w:tab w:val="left" w:pos="720"/>
        </w:tabs>
        <w:spacing w:after="86"/>
        <w:jc w:val="both"/>
        <w:rPr>
          <w:rFonts w:ascii="Garamond" w:hAnsi="Garamond" w:cs="Arial"/>
          <w:szCs w:val="24"/>
        </w:rPr>
      </w:pPr>
      <w:r>
        <w:rPr>
          <w:rFonts w:ascii="Garamond" w:hAnsi="Garamond" w:cs="Arial"/>
          <w:szCs w:val="24"/>
        </w:rPr>
        <w:t xml:space="preserve">Providing Global Support to the users on day-to-day functional issues on Financials and Distribution modules. </w:t>
      </w:r>
    </w:p>
    <w:p w:rsidR="000E49CA" w:rsidRDefault="000E49CA">
      <w:pPr>
        <w:numPr>
          <w:ilvl w:val="0"/>
          <w:numId w:val="8"/>
        </w:numPr>
        <w:tabs>
          <w:tab w:val="left" w:pos="720"/>
        </w:tabs>
        <w:spacing w:after="86"/>
        <w:jc w:val="both"/>
        <w:rPr>
          <w:rFonts w:ascii="Garamond" w:hAnsi="Garamond" w:cs="Arial"/>
          <w:szCs w:val="24"/>
        </w:rPr>
      </w:pPr>
      <w:r>
        <w:rPr>
          <w:rFonts w:ascii="Garamond" w:hAnsi="Garamond" w:cs="Arial"/>
          <w:szCs w:val="24"/>
        </w:rPr>
        <w:t>Imparting training to end-users</w:t>
      </w:r>
    </w:p>
    <w:p w:rsidR="000E49CA" w:rsidRDefault="000E49CA">
      <w:pPr>
        <w:numPr>
          <w:ilvl w:val="0"/>
          <w:numId w:val="8"/>
        </w:numPr>
        <w:tabs>
          <w:tab w:val="left" w:pos="720"/>
        </w:tabs>
        <w:spacing w:after="86"/>
        <w:jc w:val="both"/>
        <w:rPr>
          <w:rFonts w:ascii="Garamond" w:hAnsi="Garamond" w:cs="Arial"/>
          <w:szCs w:val="24"/>
        </w:rPr>
      </w:pPr>
      <w:r>
        <w:rPr>
          <w:rFonts w:ascii="Garamond" w:hAnsi="Garamond" w:cs="Arial"/>
          <w:szCs w:val="24"/>
        </w:rPr>
        <w:t>Preparing the manual configuration document for various setups to resolve the client’s issues</w:t>
      </w:r>
    </w:p>
    <w:p w:rsidR="000E49CA" w:rsidRDefault="000E49CA">
      <w:pPr>
        <w:numPr>
          <w:ilvl w:val="0"/>
          <w:numId w:val="8"/>
        </w:numPr>
        <w:tabs>
          <w:tab w:val="left" w:pos="720"/>
        </w:tabs>
        <w:spacing w:after="86"/>
        <w:jc w:val="both"/>
        <w:rPr>
          <w:rFonts w:ascii="Garamond" w:hAnsi="Garamond" w:cs="Arial"/>
          <w:szCs w:val="24"/>
        </w:rPr>
      </w:pPr>
      <w:r>
        <w:rPr>
          <w:rFonts w:ascii="Garamond" w:hAnsi="Garamond" w:cs="Arial"/>
          <w:szCs w:val="24"/>
        </w:rPr>
        <w:t>Analyzing and signing off the issues for raising the Service Request from Oracle support</w:t>
      </w:r>
    </w:p>
    <w:p w:rsidR="000E49CA" w:rsidRDefault="000E49CA">
      <w:pPr>
        <w:numPr>
          <w:ilvl w:val="0"/>
          <w:numId w:val="8"/>
        </w:numPr>
        <w:tabs>
          <w:tab w:val="left" w:pos="720"/>
        </w:tabs>
        <w:spacing w:after="86"/>
        <w:jc w:val="both"/>
        <w:rPr>
          <w:rFonts w:ascii="Garamond" w:hAnsi="Garamond" w:cs="Arial"/>
          <w:szCs w:val="24"/>
        </w:rPr>
      </w:pPr>
      <w:r>
        <w:rPr>
          <w:rFonts w:ascii="Garamond" w:hAnsi="Garamond" w:cs="Arial"/>
          <w:szCs w:val="24"/>
        </w:rPr>
        <w:t>Monitoring, guiding and resolving the month end closing issues</w:t>
      </w:r>
    </w:p>
    <w:p w:rsidR="000E49CA" w:rsidRDefault="000E49CA">
      <w:pPr>
        <w:numPr>
          <w:ilvl w:val="0"/>
          <w:numId w:val="8"/>
        </w:numPr>
        <w:tabs>
          <w:tab w:val="left" w:pos="720"/>
        </w:tabs>
        <w:spacing w:after="86"/>
        <w:jc w:val="both"/>
        <w:rPr>
          <w:rFonts w:ascii="Garamond" w:hAnsi="Garamond" w:cs="Arial"/>
          <w:szCs w:val="24"/>
        </w:rPr>
      </w:pPr>
      <w:r>
        <w:rPr>
          <w:rFonts w:ascii="Garamond" w:hAnsi="Garamond" w:cs="Arial"/>
          <w:szCs w:val="24"/>
        </w:rPr>
        <w:t>Assisting the Technical Team regarding the Functional issues for customization</w:t>
      </w:r>
    </w:p>
    <w:p w:rsidR="000E49CA" w:rsidRDefault="000E49CA">
      <w:pPr>
        <w:spacing w:after="86"/>
        <w:ind w:left="720"/>
        <w:jc w:val="both"/>
        <w:rPr>
          <w:rFonts w:ascii="Garamond" w:hAnsi="Garamond" w:cs="Arial"/>
          <w:szCs w:val="24"/>
        </w:rPr>
      </w:pPr>
    </w:p>
    <w:p w:rsidR="000E49CA" w:rsidRDefault="000E49CA">
      <w:pPr>
        <w:numPr>
          <w:ilvl w:val="0"/>
          <w:numId w:val="8"/>
        </w:numPr>
        <w:tabs>
          <w:tab w:val="left" w:pos="720"/>
        </w:tabs>
        <w:spacing w:after="86"/>
        <w:jc w:val="both"/>
        <w:rPr>
          <w:rFonts w:ascii="Garamond" w:hAnsi="Garamond" w:cs="Arial"/>
          <w:szCs w:val="24"/>
        </w:rPr>
      </w:pPr>
      <w:r>
        <w:rPr>
          <w:rFonts w:ascii="Garamond" w:hAnsi="Garamond" w:cs="Arial"/>
          <w:szCs w:val="24"/>
        </w:rPr>
        <w:lastRenderedPageBreak/>
        <w:t>Interacting with the client for taking feedback on pending issues and to schedule calls</w:t>
      </w:r>
    </w:p>
    <w:p w:rsidR="000E49CA" w:rsidRDefault="000E49CA">
      <w:pPr>
        <w:numPr>
          <w:ilvl w:val="0"/>
          <w:numId w:val="8"/>
        </w:numPr>
        <w:tabs>
          <w:tab w:val="left" w:pos="720"/>
        </w:tabs>
        <w:spacing w:after="86"/>
        <w:jc w:val="both"/>
        <w:rPr>
          <w:rFonts w:ascii="Garamond" w:hAnsi="Garamond" w:cs="Arial"/>
          <w:szCs w:val="24"/>
        </w:rPr>
      </w:pPr>
      <w:r>
        <w:rPr>
          <w:rFonts w:ascii="Garamond" w:hAnsi="Garamond" w:cs="Arial"/>
          <w:szCs w:val="24"/>
        </w:rPr>
        <w:t>First level escalation for the support team</w:t>
      </w:r>
    </w:p>
    <w:p w:rsidR="000E49CA" w:rsidRDefault="000E49CA">
      <w:pPr>
        <w:numPr>
          <w:ilvl w:val="0"/>
          <w:numId w:val="8"/>
        </w:numPr>
        <w:tabs>
          <w:tab w:val="left" w:pos="720"/>
        </w:tabs>
        <w:spacing w:after="86"/>
        <w:jc w:val="both"/>
        <w:rPr>
          <w:rFonts w:ascii="Garamond" w:hAnsi="Garamond" w:cs="Arial"/>
          <w:szCs w:val="24"/>
        </w:rPr>
      </w:pPr>
      <w:r>
        <w:rPr>
          <w:rFonts w:ascii="Garamond" w:hAnsi="Garamond" w:cs="Arial"/>
          <w:szCs w:val="24"/>
        </w:rPr>
        <w:t>Testing and signing off the new instances after cloning</w:t>
      </w:r>
    </w:p>
    <w:p w:rsidR="000E49CA" w:rsidRDefault="000E49CA">
      <w:pPr>
        <w:numPr>
          <w:ilvl w:val="0"/>
          <w:numId w:val="8"/>
        </w:numPr>
        <w:tabs>
          <w:tab w:val="left" w:pos="720"/>
        </w:tabs>
        <w:spacing w:after="86"/>
        <w:jc w:val="both"/>
        <w:rPr>
          <w:rFonts w:ascii="Garamond" w:hAnsi="Garamond" w:cs="Arial"/>
          <w:szCs w:val="24"/>
        </w:rPr>
      </w:pPr>
      <w:r>
        <w:rPr>
          <w:rFonts w:ascii="Garamond" w:hAnsi="Garamond" w:cs="Arial"/>
          <w:szCs w:val="24"/>
        </w:rPr>
        <w:t>Resolving the issues by guiding the technical team to develop a technical workaround in absence of Standard functionalities provided by Oracle</w:t>
      </w:r>
    </w:p>
    <w:p w:rsidR="000E49CA" w:rsidRDefault="000E49CA">
      <w:pPr>
        <w:numPr>
          <w:ilvl w:val="0"/>
          <w:numId w:val="8"/>
        </w:numPr>
        <w:tabs>
          <w:tab w:val="left" w:pos="720"/>
        </w:tabs>
        <w:spacing w:after="86"/>
        <w:jc w:val="both"/>
        <w:rPr>
          <w:rFonts w:ascii="Garamond" w:hAnsi="Garamond" w:cs="Arial"/>
          <w:szCs w:val="24"/>
        </w:rPr>
      </w:pPr>
      <w:r>
        <w:rPr>
          <w:rFonts w:ascii="Garamond" w:hAnsi="Garamond" w:cs="Arial"/>
          <w:szCs w:val="24"/>
        </w:rPr>
        <w:t>Interacting with Oracle Support for resolving critical and transactional Issues by raising TARs</w:t>
      </w:r>
    </w:p>
    <w:p w:rsidR="000E49CA" w:rsidRDefault="000E49CA">
      <w:pPr>
        <w:numPr>
          <w:ilvl w:val="0"/>
          <w:numId w:val="8"/>
        </w:numPr>
        <w:tabs>
          <w:tab w:val="left" w:pos="720"/>
        </w:tabs>
        <w:spacing w:after="86"/>
        <w:jc w:val="both"/>
        <w:rPr>
          <w:rFonts w:ascii="Garamond" w:hAnsi="Garamond" w:cs="Arial"/>
          <w:szCs w:val="24"/>
        </w:rPr>
      </w:pPr>
      <w:r>
        <w:rPr>
          <w:rFonts w:ascii="Garamond" w:hAnsi="Garamond" w:cs="Arial"/>
          <w:szCs w:val="24"/>
        </w:rPr>
        <w:t>Preparing Functional Documents for Report Customization wherever issues need to be passed on to the Technical Team.</w:t>
      </w:r>
    </w:p>
    <w:p w:rsidR="000E49CA" w:rsidRDefault="000E49CA">
      <w:pPr>
        <w:numPr>
          <w:ilvl w:val="0"/>
          <w:numId w:val="8"/>
        </w:numPr>
        <w:tabs>
          <w:tab w:val="left" w:pos="720"/>
        </w:tabs>
        <w:jc w:val="both"/>
        <w:rPr>
          <w:rFonts w:ascii="Garamond" w:hAnsi="Garamond" w:cs="Arial"/>
          <w:szCs w:val="24"/>
        </w:rPr>
      </w:pPr>
      <w:r>
        <w:rPr>
          <w:rFonts w:ascii="Garamond" w:hAnsi="Garamond" w:cs="Arial"/>
          <w:szCs w:val="24"/>
        </w:rPr>
        <w:t>Interacting with the Client through Regular Conference Calls.</w:t>
      </w:r>
    </w:p>
    <w:p w:rsidR="000E49CA" w:rsidRDefault="000E49CA" w:rsidP="00432237">
      <w:pPr>
        <w:jc w:val="both"/>
        <w:rPr>
          <w:rFonts w:ascii="Garamond" w:hAnsi="Garamond" w:cs="Arial"/>
          <w:b/>
          <w:bCs/>
          <w:szCs w:val="24"/>
        </w:rPr>
      </w:pPr>
    </w:p>
    <w:p w:rsidR="00432237" w:rsidRDefault="00432237" w:rsidP="00432237">
      <w:pPr>
        <w:jc w:val="both"/>
        <w:rPr>
          <w:rFonts w:ascii="Garamond" w:hAnsi="Garamond" w:cs="Arial"/>
          <w:b/>
          <w:bCs/>
          <w:szCs w:val="24"/>
        </w:rPr>
      </w:pPr>
    </w:p>
    <w:p w:rsidR="000E49CA" w:rsidRDefault="000E49CA">
      <w:pPr>
        <w:pStyle w:val="Heading8"/>
        <w:tabs>
          <w:tab w:val="left" w:pos="0"/>
        </w:tabs>
        <w:jc w:val="both"/>
        <w:rPr>
          <w:rFonts w:ascii="Garamond" w:hAnsi="Garamond"/>
          <w:sz w:val="24"/>
          <w:szCs w:val="24"/>
          <w:u w:val="single"/>
        </w:rPr>
      </w:pPr>
      <w:r>
        <w:rPr>
          <w:rFonts w:ascii="Garamond" w:hAnsi="Garamond"/>
          <w:sz w:val="24"/>
          <w:szCs w:val="24"/>
          <w:u w:val="single"/>
        </w:rPr>
        <w:t>Project # 2</w:t>
      </w:r>
    </w:p>
    <w:p w:rsidR="000E49CA" w:rsidRDefault="000E49CA">
      <w:pPr>
        <w:jc w:val="both"/>
        <w:rPr>
          <w:rFonts w:ascii="Garamond" w:hAnsi="Garamond" w:cs="Arial"/>
          <w:b/>
          <w:bCs/>
          <w:szCs w:val="24"/>
        </w:rPr>
      </w:pPr>
    </w:p>
    <w:p w:rsidR="000E49CA" w:rsidRDefault="000E49CA" w:rsidP="00772AE9">
      <w:pPr>
        <w:spacing w:line="300" w:lineRule="auto"/>
        <w:jc w:val="both"/>
        <w:rPr>
          <w:rFonts w:ascii="Garamond" w:hAnsi="Garamond" w:cs="Arial"/>
          <w:b/>
          <w:bCs/>
          <w:szCs w:val="24"/>
        </w:rPr>
      </w:pPr>
      <w:r>
        <w:rPr>
          <w:rFonts w:ascii="Garamond" w:hAnsi="Garamond" w:cs="Arial"/>
          <w:b/>
          <w:bCs/>
          <w:szCs w:val="24"/>
        </w:rPr>
        <w:t>Client</w:t>
      </w:r>
      <w:r>
        <w:rPr>
          <w:rFonts w:ascii="Garamond" w:hAnsi="Garamond" w:cs="Arial"/>
          <w:b/>
          <w:bCs/>
          <w:szCs w:val="24"/>
        </w:rPr>
        <w:tab/>
      </w:r>
      <w:r>
        <w:rPr>
          <w:rFonts w:ascii="Garamond" w:hAnsi="Garamond" w:cs="Arial"/>
          <w:b/>
          <w:bCs/>
          <w:szCs w:val="24"/>
        </w:rPr>
        <w:tab/>
        <w:t>:</w:t>
      </w:r>
      <w:r>
        <w:rPr>
          <w:rFonts w:ascii="Garamond" w:hAnsi="Garamond" w:cs="Arial"/>
          <w:b/>
          <w:bCs/>
          <w:szCs w:val="24"/>
        </w:rPr>
        <w:tab/>
      </w:r>
      <w:proofErr w:type="spellStart"/>
      <w:r>
        <w:rPr>
          <w:rFonts w:ascii="Garamond" w:hAnsi="Garamond" w:cs="Arial"/>
          <w:b/>
          <w:bCs/>
          <w:szCs w:val="24"/>
        </w:rPr>
        <w:t>Rexnord</w:t>
      </w:r>
      <w:proofErr w:type="spellEnd"/>
      <w:r>
        <w:rPr>
          <w:rFonts w:ascii="Garamond" w:hAnsi="Garamond" w:cs="Arial"/>
          <w:b/>
          <w:bCs/>
          <w:szCs w:val="24"/>
        </w:rPr>
        <w:t>, Milwaukee, Wisconsin (WI)</w:t>
      </w:r>
    </w:p>
    <w:p w:rsidR="000E49CA" w:rsidRDefault="000E49CA" w:rsidP="00772AE9">
      <w:pPr>
        <w:spacing w:line="300" w:lineRule="auto"/>
        <w:jc w:val="both"/>
        <w:rPr>
          <w:rFonts w:ascii="Garamond" w:hAnsi="Garamond" w:cs="Arial"/>
          <w:szCs w:val="24"/>
        </w:rPr>
      </w:pPr>
      <w:r>
        <w:rPr>
          <w:rFonts w:ascii="Garamond" w:hAnsi="Garamond" w:cs="Arial"/>
          <w:b/>
          <w:bCs/>
          <w:szCs w:val="24"/>
        </w:rPr>
        <w:t>Title</w:t>
      </w:r>
      <w:r>
        <w:rPr>
          <w:rFonts w:ascii="Garamond" w:hAnsi="Garamond" w:cs="Arial"/>
          <w:b/>
          <w:bCs/>
          <w:szCs w:val="24"/>
        </w:rPr>
        <w:tab/>
      </w:r>
      <w:r>
        <w:rPr>
          <w:rFonts w:ascii="Garamond" w:hAnsi="Garamond" w:cs="Arial"/>
          <w:b/>
          <w:bCs/>
          <w:szCs w:val="24"/>
        </w:rPr>
        <w:tab/>
        <w:t>:</w:t>
      </w:r>
      <w:r>
        <w:rPr>
          <w:rFonts w:ascii="Garamond" w:hAnsi="Garamond" w:cs="Arial"/>
          <w:b/>
          <w:bCs/>
          <w:szCs w:val="24"/>
        </w:rPr>
        <w:tab/>
      </w:r>
      <w:r>
        <w:rPr>
          <w:rFonts w:ascii="Garamond" w:hAnsi="Garamond" w:cs="Arial"/>
          <w:szCs w:val="24"/>
        </w:rPr>
        <w:t>Implementation of Oracle Applications</w:t>
      </w:r>
    </w:p>
    <w:p w:rsidR="000E49CA" w:rsidRDefault="000E49CA" w:rsidP="00772AE9">
      <w:pPr>
        <w:spacing w:line="300" w:lineRule="auto"/>
        <w:jc w:val="both"/>
        <w:rPr>
          <w:rFonts w:ascii="Garamond" w:hAnsi="Garamond" w:cs="Arial"/>
          <w:b/>
          <w:bCs/>
          <w:szCs w:val="24"/>
        </w:rPr>
      </w:pPr>
      <w:r>
        <w:rPr>
          <w:rFonts w:ascii="Garamond" w:hAnsi="Garamond" w:cs="Arial"/>
          <w:b/>
          <w:bCs/>
          <w:szCs w:val="24"/>
        </w:rPr>
        <w:t>Duration</w:t>
      </w:r>
      <w:r>
        <w:rPr>
          <w:rFonts w:ascii="Garamond" w:hAnsi="Garamond" w:cs="Arial"/>
          <w:b/>
          <w:bCs/>
          <w:szCs w:val="24"/>
        </w:rPr>
        <w:tab/>
        <w:t>:</w:t>
      </w:r>
      <w:r>
        <w:rPr>
          <w:rFonts w:ascii="Garamond" w:hAnsi="Garamond" w:cs="Arial"/>
          <w:b/>
          <w:bCs/>
          <w:szCs w:val="24"/>
        </w:rPr>
        <w:tab/>
        <w:t>July 2008 to Feb 2010</w:t>
      </w:r>
    </w:p>
    <w:p w:rsidR="000E49CA" w:rsidRDefault="000E49CA" w:rsidP="00772AE9">
      <w:pPr>
        <w:spacing w:line="300" w:lineRule="auto"/>
        <w:jc w:val="both"/>
        <w:rPr>
          <w:rFonts w:ascii="Garamond" w:hAnsi="Garamond" w:cs="Arial"/>
          <w:b/>
          <w:bCs/>
          <w:szCs w:val="24"/>
        </w:rPr>
      </w:pPr>
      <w:r>
        <w:rPr>
          <w:rFonts w:ascii="Garamond" w:hAnsi="Garamond" w:cs="Arial"/>
          <w:b/>
          <w:bCs/>
          <w:szCs w:val="24"/>
        </w:rPr>
        <w:t>Modules</w:t>
      </w:r>
      <w:r>
        <w:rPr>
          <w:rFonts w:ascii="Garamond" w:hAnsi="Garamond" w:cs="Arial"/>
          <w:b/>
          <w:bCs/>
          <w:szCs w:val="24"/>
        </w:rPr>
        <w:tab/>
        <w:t>:</w:t>
      </w:r>
      <w:r>
        <w:rPr>
          <w:rFonts w:ascii="Garamond" w:hAnsi="Garamond" w:cs="Arial"/>
          <w:b/>
          <w:bCs/>
          <w:szCs w:val="24"/>
        </w:rPr>
        <w:tab/>
      </w:r>
      <w:r>
        <w:rPr>
          <w:rFonts w:ascii="Garamond" w:hAnsi="Garamond" w:cs="Arial"/>
          <w:szCs w:val="24"/>
        </w:rPr>
        <w:t>General Ledger, Purchase, Payables</w:t>
      </w:r>
      <w:r>
        <w:rPr>
          <w:rFonts w:ascii="Garamond" w:hAnsi="Garamond" w:cs="Arial"/>
          <w:b/>
          <w:bCs/>
          <w:szCs w:val="24"/>
        </w:rPr>
        <w:t xml:space="preserve"> </w:t>
      </w:r>
    </w:p>
    <w:p w:rsidR="000E49CA" w:rsidRDefault="000E49CA" w:rsidP="00772AE9">
      <w:pPr>
        <w:spacing w:line="300" w:lineRule="auto"/>
        <w:jc w:val="both"/>
        <w:rPr>
          <w:rFonts w:ascii="Garamond" w:hAnsi="Garamond" w:cs="Arial"/>
          <w:szCs w:val="24"/>
        </w:rPr>
      </w:pPr>
      <w:r>
        <w:rPr>
          <w:rFonts w:ascii="Garamond" w:hAnsi="Garamond" w:cs="Arial"/>
          <w:b/>
          <w:bCs/>
          <w:szCs w:val="24"/>
        </w:rPr>
        <w:t>Role</w:t>
      </w:r>
      <w:r>
        <w:rPr>
          <w:rFonts w:ascii="Garamond" w:hAnsi="Garamond" w:cs="Arial"/>
          <w:b/>
          <w:bCs/>
          <w:szCs w:val="24"/>
        </w:rPr>
        <w:tab/>
      </w:r>
      <w:r>
        <w:rPr>
          <w:rFonts w:ascii="Garamond" w:hAnsi="Garamond" w:cs="Arial"/>
          <w:b/>
          <w:bCs/>
          <w:szCs w:val="24"/>
        </w:rPr>
        <w:tab/>
        <w:t>:</w:t>
      </w:r>
      <w:r>
        <w:rPr>
          <w:rFonts w:ascii="Garamond" w:hAnsi="Garamond" w:cs="Arial"/>
          <w:b/>
          <w:bCs/>
          <w:szCs w:val="24"/>
        </w:rPr>
        <w:tab/>
      </w:r>
      <w:r>
        <w:rPr>
          <w:rFonts w:ascii="Garamond" w:hAnsi="Garamond" w:cs="Arial"/>
          <w:szCs w:val="24"/>
        </w:rPr>
        <w:t>Functional Consultant (Finance)</w:t>
      </w:r>
    </w:p>
    <w:p w:rsidR="000E49CA" w:rsidRDefault="000E49CA">
      <w:pPr>
        <w:jc w:val="both"/>
        <w:rPr>
          <w:rFonts w:ascii="Garamond" w:hAnsi="Garamond" w:cs="Arial"/>
          <w:b/>
          <w:bCs/>
          <w:szCs w:val="24"/>
        </w:rPr>
      </w:pPr>
    </w:p>
    <w:p w:rsidR="000E49CA" w:rsidRDefault="000E49CA">
      <w:pPr>
        <w:jc w:val="both"/>
        <w:rPr>
          <w:rFonts w:ascii="Arial" w:hAnsi="Arial" w:cs="Arial"/>
          <w:sz w:val="20"/>
          <w:szCs w:val="24"/>
        </w:rPr>
      </w:pPr>
      <w:proofErr w:type="spellStart"/>
      <w:r>
        <w:rPr>
          <w:rFonts w:ascii="Garamond" w:hAnsi="Garamond" w:cs="Arial"/>
          <w:szCs w:val="24"/>
        </w:rPr>
        <w:t>Rexnord</w:t>
      </w:r>
      <w:proofErr w:type="spellEnd"/>
      <w:r>
        <w:rPr>
          <w:rFonts w:ascii="Garamond" w:hAnsi="Garamond" w:cs="Arial"/>
          <w:szCs w:val="24"/>
        </w:rPr>
        <w:t xml:space="preserve"> is a leading worldwide industrial company comprised of two strategic platforms: Process &amp; Motion Control and Water Management</w:t>
      </w:r>
      <w:r>
        <w:rPr>
          <w:rFonts w:ascii="Arial" w:hAnsi="Arial" w:cs="Arial"/>
          <w:sz w:val="20"/>
          <w:szCs w:val="24"/>
        </w:rPr>
        <w:t xml:space="preserve"> </w:t>
      </w:r>
    </w:p>
    <w:p w:rsidR="000E49CA" w:rsidRDefault="000E49CA">
      <w:pPr>
        <w:jc w:val="both"/>
        <w:rPr>
          <w:rFonts w:ascii="Garamond" w:hAnsi="Garamond" w:cs="Arial"/>
          <w:b/>
          <w:bCs/>
          <w:szCs w:val="24"/>
        </w:rPr>
      </w:pPr>
    </w:p>
    <w:p w:rsidR="000E49CA" w:rsidRDefault="000E49CA">
      <w:pPr>
        <w:numPr>
          <w:ilvl w:val="0"/>
          <w:numId w:val="2"/>
        </w:numPr>
        <w:tabs>
          <w:tab w:val="left" w:pos="720"/>
        </w:tabs>
        <w:spacing w:after="86"/>
        <w:ind w:right="-90"/>
        <w:jc w:val="both"/>
        <w:rPr>
          <w:rFonts w:ascii="Garamond" w:hAnsi="Garamond" w:cs="Arial"/>
          <w:szCs w:val="24"/>
        </w:rPr>
      </w:pPr>
      <w:r>
        <w:rPr>
          <w:rFonts w:ascii="Garamond" w:hAnsi="Garamond" w:cs="Arial"/>
          <w:szCs w:val="24"/>
        </w:rPr>
        <w:t xml:space="preserve">Pre-implementation Study consisting of understanding the Client’s existing business flow </w:t>
      </w:r>
    </w:p>
    <w:p w:rsidR="000E49CA" w:rsidRDefault="000E49CA">
      <w:pPr>
        <w:numPr>
          <w:ilvl w:val="0"/>
          <w:numId w:val="2"/>
        </w:numPr>
        <w:tabs>
          <w:tab w:val="left" w:pos="720"/>
        </w:tabs>
        <w:spacing w:after="86"/>
        <w:jc w:val="both"/>
        <w:rPr>
          <w:rFonts w:ascii="Garamond" w:hAnsi="Garamond" w:cs="Arial"/>
          <w:szCs w:val="24"/>
        </w:rPr>
      </w:pPr>
      <w:r>
        <w:rPr>
          <w:rFonts w:ascii="Garamond" w:hAnsi="Garamond" w:cs="Arial"/>
          <w:szCs w:val="24"/>
        </w:rPr>
        <w:t>Gathering and Analysis of the Client’s Current system &amp; the Client’s Requirements.</w:t>
      </w:r>
    </w:p>
    <w:p w:rsidR="000E49CA" w:rsidRDefault="000E49CA" w:rsidP="00772AE9">
      <w:pPr>
        <w:numPr>
          <w:ilvl w:val="0"/>
          <w:numId w:val="7"/>
        </w:numPr>
        <w:tabs>
          <w:tab w:val="left" w:pos="720"/>
        </w:tabs>
        <w:spacing w:after="86" w:line="300" w:lineRule="auto"/>
        <w:jc w:val="both"/>
        <w:rPr>
          <w:rFonts w:ascii="Garamond" w:hAnsi="Garamond" w:cs="Arial"/>
          <w:szCs w:val="24"/>
        </w:rPr>
      </w:pPr>
      <w:r>
        <w:rPr>
          <w:rFonts w:ascii="Garamond" w:hAnsi="Garamond" w:cs="Arial"/>
          <w:szCs w:val="24"/>
        </w:rPr>
        <w:t>Prototyping the Client’s Business Process in terms of Mapping its Functional requirements with Oracle Application’s module-wise standard functionalities in a Test Database, installed as a part of the Oracle Applications Installation Process.</w:t>
      </w:r>
    </w:p>
    <w:p w:rsidR="000E49CA" w:rsidRDefault="000E49CA">
      <w:pPr>
        <w:numPr>
          <w:ilvl w:val="0"/>
          <w:numId w:val="2"/>
        </w:numPr>
        <w:tabs>
          <w:tab w:val="left" w:pos="720"/>
        </w:tabs>
        <w:spacing w:after="86"/>
        <w:jc w:val="both"/>
        <w:rPr>
          <w:rFonts w:ascii="Garamond" w:hAnsi="Garamond" w:cs="Arial"/>
          <w:szCs w:val="24"/>
        </w:rPr>
      </w:pPr>
      <w:r>
        <w:rPr>
          <w:rFonts w:ascii="Garamond" w:hAnsi="Garamond" w:cs="Arial"/>
          <w:szCs w:val="24"/>
        </w:rPr>
        <w:t>Identifying the Gaps and providing direct and workaround solution proposals to the client, to fill these gaps</w:t>
      </w:r>
    </w:p>
    <w:p w:rsidR="000E49CA" w:rsidRDefault="000E49CA">
      <w:pPr>
        <w:numPr>
          <w:ilvl w:val="0"/>
          <w:numId w:val="2"/>
        </w:numPr>
        <w:tabs>
          <w:tab w:val="left" w:pos="720"/>
        </w:tabs>
        <w:spacing w:after="86"/>
        <w:jc w:val="both"/>
        <w:rPr>
          <w:rFonts w:ascii="Garamond" w:hAnsi="Garamond" w:cs="Arial"/>
          <w:szCs w:val="24"/>
        </w:rPr>
      </w:pPr>
      <w:r>
        <w:rPr>
          <w:rFonts w:ascii="Garamond" w:hAnsi="Garamond" w:cs="Arial"/>
          <w:szCs w:val="24"/>
        </w:rPr>
        <w:t>Preparing Documents like Current business Process and Future Business Process as part of the As-Is and To-Be Process</w:t>
      </w:r>
    </w:p>
    <w:p w:rsidR="000E49CA" w:rsidRDefault="000E49CA">
      <w:pPr>
        <w:numPr>
          <w:ilvl w:val="0"/>
          <w:numId w:val="2"/>
        </w:numPr>
        <w:tabs>
          <w:tab w:val="left" w:pos="720"/>
        </w:tabs>
        <w:spacing w:after="86"/>
        <w:jc w:val="both"/>
        <w:rPr>
          <w:rFonts w:ascii="Garamond" w:hAnsi="Garamond" w:cs="Arial"/>
          <w:szCs w:val="24"/>
        </w:rPr>
      </w:pPr>
      <w:r>
        <w:rPr>
          <w:rFonts w:ascii="Garamond" w:hAnsi="Garamond" w:cs="Arial"/>
          <w:szCs w:val="24"/>
        </w:rPr>
        <w:t xml:space="preserve">Preparing Configuration Documents for Project Implementation </w:t>
      </w:r>
    </w:p>
    <w:p w:rsidR="000E49CA" w:rsidRDefault="000E49CA">
      <w:pPr>
        <w:numPr>
          <w:ilvl w:val="0"/>
          <w:numId w:val="2"/>
        </w:numPr>
        <w:tabs>
          <w:tab w:val="left" w:pos="720"/>
        </w:tabs>
        <w:spacing w:after="86"/>
        <w:jc w:val="both"/>
        <w:rPr>
          <w:rFonts w:ascii="Garamond" w:hAnsi="Garamond" w:cs="Arial"/>
          <w:szCs w:val="24"/>
        </w:rPr>
      </w:pPr>
      <w:r>
        <w:rPr>
          <w:rFonts w:ascii="Garamond" w:hAnsi="Garamond" w:cs="Arial"/>
          <w:szCs w:val="24"/>
        </w:rPr>
        <w:t>Carrying out the production setups for setting up the live Oracle Apps system as per the Functional Specifications covered in the Configuration Documents.</w:t>
      </w:r>
    </w:p>
    <w:p w:rsidR="000E49CA" w:rsidRDefault="000E49CA">
      <w:pPr>
        <w:numPr>
          <w:ilvl w:val="0"/>
          <w:numId w:val="2"/>
        </w:numPr>
        <w:tabs>
          <w:tab w:val="left" w:pos="720"/>
        </w:tabs>
        <w:spacing w:after="86"/>
        <w:jc w:val="both"/>
        <w:rPr>
          <w:rFonts w:ascii="Garamond" w:hAnsi="Garamond" w:cs="Arial"/>
          <w:szCs w:val="24"/>
        </w:rPr>
      </w:pPr>
      <w:r>
        <w:rPr>
          <w:rFonts w:ascii="Garamond" w:hAnsi="Garamond" w:cs="Arial"/>
          <w:szCs w:val="24"/>
        </w:rPr>
        <w:t>Preparing Test Plans, Test Cases and Test Results in line with the AIM Methodology.</w:t>
      </w:r>
    </w:p>
    <w:p w:rsidR="000E49CA" w:rsidRDefault="000E49CA">
      <w:pPr>
        <w:numPr>
          <w:ilvl w:val="0"/>
          <w:numId w:val="2"/>
        </w:numPr>
        <w:tabs>
          <w:tab w:val="left" w:pos="720"/>
        </w:tabs>
        <w:spacing w:after="86"/>
        <w:jc w:val="both"/>
        <w:rPr>
          <w:rFonts w:ascii="Garamond" w:hAnsi="Garamond" w:cs="Arial"/>
          <w:szCs w:val="24"/>
        </w:rPr>
      </w:pPr>
      <w:r>
        <w:rPr>
          <w:rFonts w:ascii="Garamond" w:hAnsi="Garamond" w:cs="Arial"/>
          <w:szCs w:val="24"/>
        </w:rPr>
        <w:t>Thorough Testing of the Procure-To-Pay cycle during the CRP and UAT Phases</w:t>
      </w:r>
    </w:p>
    <w:p w:rsidR="000E49CA" w:rsidRDefault="000E49CA" w:rsidP="00772AE9">
      <w:pPr>
        <w:numPr>
          <w:ilvl w:val="0"/>
          <w:numId w:val="2"/>
        </w:numPr>
        <w:tabs>
          <w:tab w:val="left" w:pos="720"/>
        </w:tabs>
        <w:spacing w:after="86" w:line="300" w:lineRule="auto"/>
        <w:jc w:val="both"/>
        <w:rPr>
          <w:rFonts w:ascii="Garamond" w:hAnsi="Garamond" w:cs="Arial"/>
          <w:szCs w:val="24"/>
        </w:rPr>
      </w:pPr>
      <w:r>
        <w:rPr>
          <w:rFonts w:ascii="Garamond" w:hAnsi="Garamond" w:cs="Arial"/>
          <w:szCs w:val="24"/>
        </w:rPr>
        <w:t>Conducting Trainings to the Client Team (both first cut and end user) and preparing training manuals and Standard Operating Procedures for Accounts Payables, General Ledger and Fixed Assets Modules</w:t>
      </w:r>
    </w:p>
    <w:p w:rsidR="000E49CA" w:rsidRDefault="000E49CA">
      <w:pPr>
        <w:numPr>
          <w:ilvl w:val="0"/>
          <w:numId w:val="2"/>
        </w:numPr>
        <w:tabs>
          <w:tab w:val="left" w:pos="720"/>
        </w:tabs>
        <w:spacing w:after="86"/>
        <w:jc w:val="both"/>
        <w:rPr>
          <w:rFonts w:ascii="Garamond" w:hAnsi="Garamond" w:cs="Arial"/>
          <w:szCs w:val="24"/>
        </w:rPr>
      </w:pPr>
      <w:r>
        <w:rPr>
          <w:rFonts w:ascii="Garamond" w:hAnsi="Garamond" w:cs="Arial"/>
          <w:szCs w:val="24"/>
        </w:rPr>
        <w:t>Planned for the legacy data migration/Conversion activities.</w:t>
      </w:r>
    </w:p>
    <w:p w:rsidR="00772AE9" w:rsidRDefault="00772AE9">
      <w:pPr>
        <w:jc w:val="center"/>
        <w:rPr>
          <w:rFonts w:ascii="Garamond" w:hAnsi="Garamond"/>
          <w:b/>
          <w:bCs/>
          <w:sz w:val="26"/>
          <w:szCs w:val="24"/>
          <w:u w:val="single"/>
        </w:rPr>
      </w:pPr>
    </w:p>
    <w:p w:rsidR="000E49CA" w:rsidRDefault="000E49CA">
      <w:pPr>
        <w:jc w:val="center"/>
        <w:rPr>
          <w:rFonts w:ascii="Garamond" w:hAnsi="Garamond"/>
          <w:b/>
          <w:bCs/>
          <w:sz w:val="26"/>
          <w:szCs w:val="24"/>
          <w:u w:val="single"/>
        </w:rPr>
      </w:pPr>
      <w:r>
        <w:rPr>
          <w:rFonts w:ascii="Garamond" w:hAnsi="Garamond"/>
          <w:b/>
          <w:bCs/>
          <w:sz w:val="26"/>
          <w:szCs w:val="24"/>
          <w:u w:val="single"/>
        </w:rPr>
        <w:lastRenderedPageBreak/>
        <w:t>Domain Expertise</w:t>
      </w:r>
    </w:p>
    <w:p w:rsidR="00EA01E8" w:rsidRDefault="00EA01E8">
      <w:pPr>
        <w:jc w:val="center"/>
        <w:rPr>
          <w:rFonts w:ascii="Garamond" w:hAnsi="Garamond"/>
          <w:b/>
          <w:bCs/>
          <w:sz w:val="26"/>
          <w:szCs w:val="24"/>
          <w:u w:val="single"/>
        </w:rPr>
      </w:pPr>
    </w:p>
    <w:p w:rsidR="00EA01E8" w:rsidRDefault="00EA01E8" w:rsidP="00EA01E8">
      <w:pPr>
        <w:rPr>
          <w:rFonts w:ascii="Garamond" w:hAnsi="Garamond"/>
          <w:b/>
          <w:bCs/>
          <w:szCs w:val="24"/>
        </w:rPr>
      </w:pPr>
      <w:proofErr w:type="spellStart"/>
      <w:r w:rsidRPr="00F2439B">
        <w:rPr>
          <w:rFonts w:ascii="Garamond" w:hAnsi="Garamond"/>
          <w:b/>
          <w:bCs/>
          <w:sz w:val="26"/>
          <w:szCs w:val="24"/>
          <w:u w:val="single"/>
        </w:rPr>
        <w:t>N.S.R.Anjaneyulu</w:t>
      </w:r>
      <w:proofErr w:type="spellEnd"/>
      <w:r w:rsidRPr="00F2439B">
        <w:rPr>
          <w:rFonts w:ascii="Garamond" w:hAnsi="Garamond"/>
          <w:b/>
          <w:bCs/>
          <w:sz w:val="26"/>
          <w:szCs w:val="24"/>
          <w:u w:val="single"/>
        </w:rPr>
        <w:t xml:space="preserve"> &amp; Co.,</w:t>
      </w:r>
      <w:r>
        <w:rPr>
          <w:rFonts w:ascii="Garamond" w:hAnsi="Garamond"/>
          <w:b/>
          <w:bCs/>
          <w:sz w:val="26"/>
          <w:szCs w:val="24"/>
        </w:rPr>
        <w:t xml:space="preserve">                                                     </w:t>
      </w:r>
      <w:r>
        <w:rPr>
          <w:rFonts w:ascii="Garamond" w:hAnsi="Garamond"/>
          <w:b/>
          <w:bCs/>
          <w:szCs w:val="24"/>
        </w:rPr>
        <w:t xml:space="preserve"> </w:t>
      </w:r>
      <w:r w:rsidRPr="00F2439B">
        <w:rPr>
          <w:rFonts w:ascii="Garamond" w:hAnsi="Garamond"/>
          <w:b/>
          <w:bCs/>
          <w:szCs w:val="24"/>
          <w:u w:val="single"/>
        </w:rPr>
        <w:t>Mar’ 2008 – June’ 2008</w:t>
      </w:r>
    </w:p>
    <w:p w:rsidR="00EA01E8" w:rsidRPr="00F2439B" w:rsidRDefault="00F2439B" w:rsidP="00EA01E8">
      <w:pPr>
        <w:rPr>
          <w:rFonts w:ascii="Garamond" w:hAnsi="Garamond"/>
          <w:b/>
          <w:bCs/>
          <w:szCs w:val="24"/>
          <w:u w:val="single"/>
        </w:rPr>
      </w:pPr>
      <w:r w:rsidRPr="00F2439B">
        <w:rPr>
          <w:rFonts w:ascii="Garamond" w:hAnsi="Garamond"/>
          <w:b/>
          <w:bCs/>
          <w:szCs w:val="24"/>
          <w:u w:val="single"/>
        </w:rPr>
        <w:t>I.T &amp; S.T Practitioners</w:t>
      </w:r>
    </w:p>
    <w:p w:rsidR="00EA01E8" w:rsidRDefault="00EA01E8" w:rsidP="00EA01E8">
      <w:pPr>
        <w:rPr>
          <w:rFonts w:ascii="Garamond" w:hAnsi="Garamond"/>
          <w:b/>
          <w:bCs/>
          <w:szCs w:val="24"/>
        </w:rPr>
      </w:pPr>
      <w:r>
        <w:rPr>
          <w:rFonts w:ascii="Garamond" w:hAnsi="Garamond"/>
          <w:b/>
          <w:bCs/>
          <w:szCs w:val="24"/>
        </w:rPr>
        <w:t xml:space="preserve">Role – Auditing </w:t>
      </w:r>
      <w:r w:rsidR="00F2439B">
        <w:rPr>
          <w:rFonts w:ascii="Garamond" w:hAnsi="Garamond"/>
          <w:b/>
          <w:bCs/>
          <w:szCs w:val="24"/>
        </w:rPr>
        <w:t>&amp; Accounting Clerk</w:t>
      </w:r>
    </w:p>
    <w:p w:rsidR="00EA01E8" w:rsidRDefault="00EA01E8" w:rsidP="00EA01E8">
      <w:pPr>
        <w:rPr>
          <w:rFonts w:ascii="Garamond" w:hAnsi="Garamond"/>
          <w:b/>
          <w:bCs/>
          <w:szCs w:val="24"/>
        </w:rPr>
      </w:pPr>
    </w:p>
    <w:p w:rsidR="00EA01E8" w:rsidRPr="00F2439B" w:rsidRDefault="00EA01E8" w:rsidP="00EA01E8">
      <w:pPr>
        <w:rPr>
          <w:rFonts w:ascii="Garamond" w:hAnsi="Garamond"/>
          <w:szCs w:val="24"/>
        </w:rPr>
      </w:pPr>
      <w:r w:rsidRPr="00F2439B">
        <w:rPr>
          <w:rFonts w:ascii="Garamond" w:hAnsi="Garamond"/>
          <w:szCs w:val="24"/>
        </w:rPr>
        <w:t>Joined this company to learn Income Tax and auditing to freshen up my skills in t</w:t>
      </w:r>
      <w:r w:rsidR="00F2439B">
        <w:rPr>
          <w:rFonts w:ascii="Garamond" w:hAnsi="Garamond"/>
          <w:szCs w:val="24"/>
        </w:rPr>
        <w:t xml:space="preserve">he accounting field which </w:t>
      </w:r>
      <w:r w:rsidR="00F2439B" w:rsidRPr="00F2439B">
        <w:rPr>
          <w:rFonts w:ascii="Garamond" w:hAnsi="Garamond"/>
          <w:szCs w:val="24"/>
        </w:rPr>
        <w:t>had</w:t>
      </w:r>
      <w:r w:rsidRPr="00F2439B">
        <w:rPr>
          <w:rFonts w:ascii="Garamond" w:hAnsi="Garamond"/>
          <w:szCs w:val="24"/>
        </w:rPr>
        <w:t xml:space="preserve"> actually helped</w:t>
      </w:r>
      <w:r w:rsidR="00F2439B">
        <w:rPr>
          <w:rFonts w:ascii="Garamond" w:hAnsi="Garamond"/>
          <w:szCs w:val="24"/>
        </w:rPr>
        <w:t xml:space="preserve"> me </w:t>
      </w:r>
      <w:r w:rsidR="00F2439B" w:rsidRPr="00F2439B">
        <w:rPr>
          <w:rFonts w:ascii="Garamond" w:hAnsi="Garamond"/>
          <w:szCs w:val="24"/>
        </w:rPr>
        <w:t>in</w:t>
      </w:r>
      <w:r w:rsidRPr="00F2439B">
        <w:rPr>
          <w:rFonts w:ascii="Garamond" w:hAnsi="Garamond"/>
          <w:szCs w:val="24"/>
        </w:rPr>
        <w:t xml:space="preserve"> looking for a consulting profile which made me move over to Oracle </w:t>
      </w:r>
      <w:r w:rsidR="00F2439B" w:rsidRPr="00F2439B">
        <w:rPr>
          <w:rFonts w:ascii="Garamond" w:hAnsi="Garamond"/>
          <w:szCs w:val="24"/>
        </w:rPr>
        <w:t>Apps finance</w:t>
      </w:r>
      <w:r w:rsidRPr="00F2439B">
        <w:rPr>
          <w:rFonts w:ascii="Garamond" w:hAnsi="Garamond"/>
          <w:szCs w:val="24"/>
        </w:rPr>
        <w:t>.</w:t>
      </w:r>
    </w:p>
    <w:p w:rsidR="00EA01E8" w:rsidRPr="00F2439B" w:rsidRDefault="00EA01E8" w:rsidP="00EA01E8">
      <w:pPr>
        <w:rPr>
          <w:rFonts w:ascii="Garamond" w:hAnsi="Garamond"/>
          <w:szCs w:val="24"/>
        </w:rPr>
      </w:pPr>
    </w:p>
    <w:p w:rsidR="00EA01E8" w:rsidRPr="00F2439B" w:rsidRDefault="00EA01E8" w:rsidP="00EA01E8">
      <w:pPr>
        <w:rPr>
          <w:rFonts w:ascii="Garamond" w:hAnsi="Garamond"/>
          <w:szCs w:val="24"/>
        </w:rPr>
      </w:pPr>
      <w:r w:rsidRPr="00F2439B">
        <w:rPr>
          <w:rFonts w:ascii="Garamond" w:hAnsi="Garamond"/>
          <w:szCs w:val="24"/>
        </w:rPr>
        <w:t>Responsibilities:</w:t>
      </w:r>
    </w:p>
    <w:p w:rsidR="00EA01E8" w:rsidRPr="00F2439B" w:rsidRDefault="00EA01E8" w:rsidP="00EA01E8">
      <w:pPr>
        <w:rPr>
          <w:rFonts w:ascii="Garamond" w:hAnsi="Garamond"/>
          <w:szCs w:val="24"/>
        </w:rPr>
      </w:pPr>
    </w:p>
    <w:p w:rsidR="00EA01E8" w:rsidRPr="00F2439B" w:rsidRDefault="00EA01E8" w:rsidP="00EA01E8">
      <w:pPr>
        <w:numPr>
          <w:ilvl w:val="0"/>
          <w:numId w:val="10"/>
        </w:numPr>
        <w:rPr>
          <w:rFonts w:ascii="Garamond" w:hAnsi="Garamond"/>
          <w:szCs w:val="24"/>
        </w:rPr>
      </w:pPr>
      <w:r w:rsidRPr="00F2439B">
        <w:rPr>
          <w:rFonts w:ascii="Garamond" w:hAnsi="Garamond"/>
          <w:szCs w:val="24"/>
        </w:rPr>
        <w:t>Preparing profit and loss accounts for clients</w:t>
      </w:r>
    </w:p>
    <w:p w:rsidR="00EA01E8" w:rsidRPr="00F2439B" w:rsidRDefault="00EA01E8" w:rsidP="00EA01E8">
      <w:pPr>
        <w:numPr>
          <w:ilvl w:val="0"/>
          <w:numId w:val="10"/>
        </w:numPr>
        <w:rPr>
          <w:rFonts w:ascii="Garamond" w:hAnsi="Garamond"/>
          <w:szCs w:val="24"/>
        </w:rPr>
      </w:pPr>
      <w:r w:rsidRPr="00F2439B">
        <w:rPr>
          <w:rFonts w:ascii="Garamond" w:hAnsi="Garamond"/>
          <w:szCs w:val="24"/>
        </w:rPr>
        <w:t>Correction of ledger book entries at client site</w:t>
      </w:r>
    </w:p>
    <w:p w:rsidR="00EA01E8" w:rsidRPr="00F2439B" w:rsidRDefault="00EA01E8" w:rsidP="00EA01E8">
      <w:pPr>
        <w:numPr>
          <w:ilvl w:val="0"/>
          <w:numId w:val="10"/>
        </w:numPr>
        <w:rPr>
          <w:rFonts w:ascii="Garamond" w:hAnsi="Garamond"/>
          <w:szCs w:val="24"/>
        </w:rPr>
      </w:pPr>
      <w:r w:rsidRPr="00F2439B">
        <w:rPr>
          <w:rFonts w:ascii="Garamond" w:hAnsi="Garamond"/>
          <w:szCs w:val="24"/>
        </w:rPr>
        <w:t>Regular checks on ledger books including receivables and payments</w:t>
      </w:r>
    </w:p>
    <w:p w:rsidR="00EA01E8" w:rsidRPr="00F2439B" w:rsidRDefault="00EA01E8" w:rsidP="00EA01E8">
      <w:pPr>
        <w:numPr>
          <w:ilvl w:val="0"/>
          <w:numId w:val="10"/>
        </w:numPr>
        <w:rPr>
          <w:rFonts w:ascii="Garamond" w:hAnsi="Garamond"/>
          <w:szCs w:val="24"/>
        </w:rPr>
      </w:pPr>
      <w:r w:rsidRPr="00F2439B">
        <w:rPr>
          <w:rFonts w:ascii="Garamond" w:hAnsi="Garamond"/>
          <w:szCs w:val="24"/>
        </w:rPr>
        <w:t>Managing client database</w:t>
      </w:r>
    </w:p>
    <w:p w:rsidR="00EA01E8" w:rsidRPr="00F2439B" w:rsidRDefault="00EA01E8" w:rsidP="00EA01E8">
      <w:pPr>
        <w:numPr>
          <w:ilvl w:val="0"/>
          <w:numId w:val="10"/>
        </w:numPr>
        <w:rPr>
          <w:rFonts w:ascii="Garamond" w:hAnsi="Garamond"/>
          <w:szCs w:val="24"/>
        </w:rPr>
      </w:pPr>
      <w:r w:rsidRPr="00F2439B">
        <w:rPr>
          <w:rFonts w:ascii="Garamond" w:hAnsi="Garamond"/>
          <w:szCs w:val="24"/>
        </w:rPr>
        <w:t>Assisting in the auditing of small scale industries</w:t>
      </w:r>
    </w:p>
    <w:p w:rsidR="00EA01E8" w:rsidRPr="00F2439B" w:rsidRDefault="00EA01E8" w:rsidP="00EA01E8">
      <w:pPr>
        <w:numPr>
          <w:ilvl w:val="0"/>
          <w:numId w:val="10"/>
        </w:numPr>
        <w:rPr>
          <w:rFonts w:ascii="Garamond" w:hAnsi="Garamond"/>
          <w:szCs w:val="24"/>
        </w:rPr>
      </w:pPr>
      <w:r w:rsidRPr="00F2439B">
        <w:rPr>
          <w:rFonts w:ascii="Garamond" w:hAnsi="Garamond"/>
          <w:szCs w:val="24"/>
        </w:rPr>
        <w:t>Payroll of Staff</w:t>
      </w:r>
    </w:p>
    <w:p w:rsidR="00EA01E8" w:rsidRPr="00EA01E8" w:rsidRDefault="00EA01E8" w:rsidP="00EA01E8">
      <w:pPr>
        <w:ind w:left="360"/>
        <w:rPr>
          <w:rFonts w:ascii="Garamond" w:hAnsi="Garamond"/>
          <w:b/>
          <w:bCs/>
          <w:szCs w:val="24"/>
        </w:rPr>
      </w:pPr>
    </w:p>
    <w:p w:rsidR="000E49CA" w:rsidRDefault="000E49CA">
      <w:pPr>
        <w:spacing w:after="115"/>
        <w:jc w:val="center"/>
        <w:rPr>
          <w:b/>
          <w:bCs/>
          <w:sz w:val="26"/>
          <w:szCs w:val="26"/>
        </w:rPr>
      </w:pPr>
    </w:p>
    <w:p w:rsidR="000E49CA" w:rsidRDefault="000E49CA">
      <w:pPr>
        <w:spacing w:after="115"/>
        <w:jc w:val="both"/>
        <w:rPr>
          <w:rFonts w:ascii="Garamond" w:hAnsi="Garamond" w:cs="Arial"/>
          <w:b/>
          <w:szCs w:val="24"/>
          <w:u w:val="single"/>
        </w:rPr>
      </w:pPr>
      <w:r>
        <w:rPr>
          <w:rFonts w:ascii="Garamond" w:hAnsi="Garamond"/>
          <w:b/>
          <w:u w:val="single"/>
          <w:lang w:val="it-IT"/>
        </w:rPr>
        <w:t>PIZZA HUT UK LTD, Marble Arch, London</w:t>
      </w:r>
      <w:r>
        <w:rPr>
          <w:rFonts w:ascii="Garamond" w:hAnsi="Garamond"/>
          <w:b/>
          <w:lang w:val="it-IT"/>
        </w:rPr>
        <w:t xml:space="preserve">  </w:t>
      </w:r>
      <w:r>
        <w:rPr>
          <w:rFonts w:ascii="Garamond" w:hAnsi="Garamond"/>
          <w:b/>
          <w:szCs w:val="24"/>
        </w:rPr>
        <w:t xml:space="preserve">    </w:t>
      </w:r>
      <w:r>
        <w:rPr>
          <w:rFonts w:ascii="Garamond" w:hAnsi="Garamond"/>
          <w:b/>
          <w:szCs w:val="24"/>
        </w:rPr>
        <w:tab/>
      </w:r>
      <w:r>
        <w:rPr>
          <w:rFonts w:ascii="Garamond" w:hAnsi="Garamond"/>
          <w:b/>
          <w:szCs w:val="24"/>
        </w:rPr>
        <w:tab/>
        <w:t xml:space="preserve">         </w:t>
      </w:r>
      <w:r>
        <w:rPr>
          <w:rFonts w:ascii="Garamond" w:hAnsi="Garamond"/>
          <w:b/>
          <w:szCs w:val="24"/>
          <w:u w:val="single"/>
        </w:rPr>
        <w:t xml:space="preserve">Mar' 2006– </w:t>
      </w:r>
      <w:r w:rsidR="00EA01E8">
        <w:rPr>
          <w:rFonts w:ascii="Garamond" w:hAnsi="Garamond"/>
          <w:b/>
          <w:szCs w:val="24"/>
          <w:u w:val="single"/>
        </w:rPr>
        <w:t>Feb</w:t>
      </w:r>
      <w:r>
        <w:rPr>
          <w:rFonts w:ascii="Garamond" w:hAnsi="Garamond"/>
          <w:b/>
          <w:szCs w:val="24"/>
          <w:u w:val="single"/>
        </w:rPr>
        <w:t>' 200</w:t>
      </w:r>
      <w:r>
        <w:rPr>
          <w:rFonts w:ascii="Garamond" w:hAnsi="Garamond" w:cs="Arial"/>
          <w:b/>
          <w:szCs w:val="24"/>
          <w:u w:val="single"/>
        </w:rPr>
        <w:t>8</w:t>
      </w:r>
    </w:p>
    <w:p w:rsidR="000E49CA" w:rsidRDefault="000E49CA">
      <w:pPr>
        <w:rPr>
          <w:rFonts w:ascii="Garamond" w:hAnsi="Garamond"/>
          <w:b/>
          <w:szCs w:val="24"/>
        </w:rPr>
      </w:pPr>
      <w:r>
        <w:rPr>
          <w:rFonts w:ascii="Garamond" w:hAnsi="Garamond"/>
          <w:b/>
          <w:szCs w:val="24"/>
        </w:rPr>
        <w:t>Role - Deputy Manager</w:t>
      </w:r>
    </w:p>
    <w:p w:rsidR="000E49CA" w:rsidRDefault="000E49CA">
      <w:pPr>
        <w:rPr>
          <w:rFonts w:ascii="Garamond" w:hAnsi="Garamond"/>
        </w:rPr>
      </w:pPr>
    </w:p>
    <w:p w:rsidR="000E49CA" w:rsidRDefault="000E49CA">
      <w:pPr>
        <w:jc w:val="both"/>
        <w:rPr>
          <w:rFonts w:ascii="Garamond" w:hAnsi="Garamond"/>
        </w:rPr>
      </w:pPr>
      <w:r>
        <w:rPr>
          <w:rFonts w:ascii="Garamond" w:hAnsi="Garamond"/>
        </w:rPr>
        <w:t xml:space="preserve">Employed as a </w:t>
      </w:r>
      <w:r w:rsidR="00EA01E8">
        <w:rPr>
          <w:rFonts w:ascii="Garamond" w:hAnsi="Garamond"/>
        </w:rPr>
        <w:t>part time team member in 2003 and then employed as a deputy manager</w:t>
      </w:r>
      <w:r>
        <w:rPr>
          <w:rFonts w:ascii="Garamond" w:hAnsi="Garamond"/>
        </w:rPr>
        <w:t xml:space="preserve"> for Pizza Hut in London had brought a drastic change in my service skills and as a manager for about 70 staff was a very competitive assignment in my career. Restaurant had a turnover of about 50,000 GBP per week, and we had broken the sales records for the 2007 Christmas period in UK which lead our restaurant to be on top and was awarded as a flagship restaurant of London.</w:t>
      </w:r>
    </w:p>
    <w:p w:rsidR="000E49CA" w:rsidRDefault="000E49CA">
      <w:pPr>
        <w:jc w:val="both"/>
        <w:rPr>
          <w:rFonts w:ascii="Garamond" w:hAnsi="Garamond"/>
          <w:b/>
        </w:rPr>
      </w:pPr>
    </w:p>
    <w:p w:rsidR="000E49CA" w:rsidRDefault="000E49CA">
      <w:pPr>
        <w:jc w:val="both"/>
        <w:rPr>
          <w:rFonts w:ascii="Garamond" w:hAnsi="Garamond"/>
          <w:b/>
        </w:rPr>
      </w:pPr>
      <w:r>
        <w:rPr>
          <w:rFonts w:ascii="Garamond" w:hAnsi="Garamond"/>
          <w:b/>
        </w:rPr>
        <w:t xml:space="preserve">Responsibilities:    </w:t>
      </w:r>
    </w:p>
    <w:p w:rsidR="000E49CA" w:rsidRDefault="000E49CA">
      <w:pPr>
        <w:jc w:val="both"/>
        <w:rPr>
          <w:rFonts w:ascii="Garamond" w:hAnsi="Garamond"/>
          <w:b/>
        </w:rPr>
      </w:pPr>
    </w:p>
    <w:p w:rsidR="000E49CA" w:rsidRDefault="000E49CA">
      <w:pPr>
        <w:numPr>
          <w:ilvl w:val="0"/>
          <w:numId w:val="3"/>
        </w:numPr>
        <w:tabs>
          <w:tab w:val="left" w:pos="900"/>
        </w:tabs>
        <w:jc w:val="both"/>
        <w:rPr>
          <w:rFonts w:ascii="Garamond" w:hAnsi="Garamond"/>
        </w:rPr>
      </w:pPr>
      <w:r>
        <w:rPr>
          <w:rFonts w:ascii="Garamond" w:hAnsi="Garamond"/>
        </w:rPr>
        <w:t xml:space="preserve">Analyzing and planning restaurant sales    </w:t>
      </w:r>
    </w:p>
    <w:p w:rsidR="000E49CA" w:rsidRDefault="000E49CA">
      <w:pPr>
        <w:numPr>
          <w:ilvl w:val="0"/>
          <w:numId w:val="3"/>
        </w:numPr>
        <w:tabs>
          <w:tab w:val="left" w:pos="900"/>
        </w:tabs>
        <w:jc w:val="both"/>
        <w:rPr>
          <w:rFonts w:ascii="Garamond" w:hAnsi="Garamond"/>
        </w:rPr>
      </w:pPr>
      <w:r>
        <w:rPr>
          <w:rFonts w:ascii="Garamond" w:hAnsi="Garamond"/>
        </w:rPr>
        <w:t xml:space="preserve">Organizing marketing activities, such as promotional events </w:t>
      </w:r>
    </w:p>
    <w:p w:rsidR="000E49CA" w:rsidRDefault="000E49CA">
      <w:pPr>
        <w:numPr>
          <w:ilvl w:val="0"/>
          <w:numId w:val="3"/>
        </w:numPr>
        <w:tabs>
          <w:tab w:val="left" w:pos="900"/>
        </w:tabs>
        <w:jc w:val="both"/>
        <w:rPr>
          <w:rFonts w:ascii="Garamond" w:hAnsi="Garamond"/>
        </w:rPr>
      </w:pPr>
      <w:r>
        <w:rPr>
          <w:rFonts w:ascii="Garamond" w:hAnsi="Garamond"/>
        </w:rPr>
        <w:t>Preparing reports at the end of shift and reports for the week</w:t>
      </w:r>
    </w:p>
    <w:p w:rsidR="000E49CA" w:rsidRDefault="000E49CA">
      <w:pPr>
        <w:numPr>
          <w:ilvl w:val="0"/>
          <w:numId w:val="3"/>
        </w:numPr>
        <w:tabs>
          <w:tab w:val="left" w:pos="900"/>
        </w:tabs>
        <w:jc w:val="both"/>
        <w:rPr>
          <w:rFonts w:ascii="Garamond" w:hAnsi="Garamond"/>
        </w:rPr>
      </w:pPr>
      <w:r>
        <w:rPr>
          <w:rFonts w:ascii="Garamond" w:hAnsi="Garamond"/>
        </w:rPr>
        <w:t xml:space="preserve">Preparing reports to analyze and control the cost of sales &amp; cost of </w:t>
      </w:r>
      <w:proofErr w:type="spellStart"/>
      <w:r>
        <w:rPr>
          <w:rFonts w:ascii="Garamond" w:hAnsi="Garamond"/>
        </w:rPr>
        <w:t>labour</w:t>
      </w:r>
      <w:proofErr w:type="spellEnd"/>
    </w:p>
    <w:p w:rsidR="000E49CA" w:rsidRDefault="000E49CA">
      <w:pPr>
        <w:numPr>
          <w:ilvl w:val="0"/>
          <w:numId w:val="3"/>
        </w:numPr>
        <w:tabs>
          <w:tab w:val="left" w:pos="900"/>
        </w:tabs>
        <w:jc w:val="both"/>
        <w:rPr>
          <w:rFonts w:ascii="Garamond" w:hAnsi="Garamond"/>
        </w:rPr>
      </w:pPr>
      <w:r>
        <w:rPr>
          <w:rFonts w:ascii="Garamond" w:hAnsi="Garamond"/>
        </w:rPr>
        <w:t>Creating and executing plans for stores sales, profit and staff development</w:t>
      </w:r>
    </w:p>
    <w:p w:rsidR="000E49CA" w:rsidRDefault="000E49CA">
      <w:pPr>
        <w:numPr>
          <w:ilvl w:val="0"/>
          <w:numId w:val="3"/>
        </w:numPr>
        <w:tabs>
          <w:tab w:val="left" w:pos="900"/>
        </w:tabs>
        <w:jc w:val="both"/>
        <w:rPr>
          <w:rFonts w:ascii="Garamond" w:hAnsi="Garamond"/>
        </w:rPr>
      </w:pPr>
      <w:r>
        <w:rPr>
          <w:rFonts w:ascii="Garamond" w:hAnsi="Garamond"/>
        </w:rPr>
        <w:t>Setting budgets and agreeing or consulting the senior management for Internal growth of store</w:t>
      </w:r>
    </w:p>
    <w:p w:rsidR="000E49CA" w:rsidRDefault="000E49CA">
      <w:pPr>
        <w:numPr>
          <w:ilvl w:val="0"/>
          <w:numId w:val="3"/>
        </w:numPr>
        <w:tabs>
          <w:tab w:val="left" w:pos="900"/>
        </w:tabs>
        <w:jc w:val="both"/>
        <w:rPr>
          <w:rFonts w:ascii="Garamond" w:hAnsi="Garamond"/>
        </w:rPr>
      </w:pPr>
      <w:r>
        <w:rPr>
          <w:rFonts w:ascii="Garamond" w:hAnsi="Garamond"/>
        </w:rPr>
        <w:t>Planning and organizing restaurant needs to make it feel welcomed</w:t>
      </w:r>
    </w:p>
    <w:p w:rsidR="000E49CA" w:rsidRDefault="000E49CA">
      <w:pPr>
        <w:numPr>
          <w:ilvl w:val="0"/>
          <w:numId w:val="3"/>
        </w:numPr>
        <w:tabs>
          <w:tab w:val="left" w:pos="900"/>
        </w:tabs>
        <w:jc w:val="both"/>
        <w:rPr>
          <w:rFonts w:ascii="Garamond" w:hAnsi="Garamond"/>
        </w:rPr>
      </w:pPr>
      <w:r>
        <w:rPr>
          <w:rFonts w:ascii="Garamond" w:hAnsi="Garamond"/>
        </w:rPr>
        <w:t>Training staff for the best customer service and company standards</w:t>
      </w:r>
    </w:p>
    <w:p w:rsidR="000E49CA" w:rsidRDefault="000E49CA">
      <w:pPr>
        <w:numPr>
          <w:ilvl w:val="0"/>
          <w:numId w:val="3"/>
        </w:numPr>
        <w:tabs>
          <w:tab w:val="left" w:pos="900"/>
        </w:tabs>
        <w:jc w:val="both"/>
        <w:rPr>
          <w:rFonts w:ascii="Garamond" w:hAnsi="Garamond"/>
        </w:rPr>
      </w:pPr>
      <w:r>
        <w:rPr>
          <w:rFonts w:ascii="Garamond" w:hAnsi="Garamond"/>
        </w:rPr>
        <w:t>Observing and Training new recruits for positions applied(management training)</w:t>
      </w:r>
    </w:p>
    <w:p w:rsidR="000E49CA" w:rsidRDefault="000E49CA">
      <w:pPr>
        <w:numPr>
          <w:ilvl w:val="0"/>
          <w:numId w:val="3"/>
        </w:numPr>
        <w:tabs>
          <w:tab w:val="left" w:pos="900"/>
        </w:tabs>
        <w:jc w:val="both"/>
        <w:rPr>
          <w:rFonts w:ascii="Garamond" w:hAnsi="Garamond"/>
        </w:rPr>
      </w:pPr>
      <w:r>
        <w:rPr>
          <w:rFonts w:ascii="Garamond" w:hAnsi="Garamond"/>
        </w:rPr>
        <w:t>Feeding team members with new menu changes and updating them with the performance of the store.</w:t>
      </w:r>
    </w:p>
    <w:p w:rsidR="000E49CA" w:rsidRDefault="000E49CA">
      <w:pPr>
        <w:numPr>
          <w:ilvl w:val="0"/>
          <w:numId w:val="3"/>
        </w:numPr>
        <w:tabs>
          <w:tab w:val="left" w:pos="900"/>
        </w:tabs>
        <w:jc w:val="both"/>
        <w:rPr>
          <w:rFonts w:ascii="Garamond" w:hAnsi="Garamond"/>
        </w:rPr>
      </w:pPr>
      <w:r>
        <w:rPr>
          <w:rFonts w:ascii="Garamond" w:hAnsi="Garamond"/>
        </w:rPr>
        <w:t>Providing staff incentives time to time to maintain the individual performance and team work in the store</w:t>
      </w:r>
    </w:p>
    <w:p w:rsidR="000E49CA" w:rsidRDefault="000E49CA">
      <w:pPr>
        <w:jc w:val="both"/>
        <w:rPr>
          <w:rFonts w:ascii="Garamond" w:hAnsi="Garamond"/>
        </w:rPr>
      </w:pPr>
    </w:p>
    <w:p w:rsidR="000E49CA" w:rsidRDefault="000E49CA">
      <w:pPr>
        <w:jc w:val="both"/>
        <w:rPr>
          <w:rFonts w:ascii="Garamond" w:hAnsi="Garamond"/>
        </w:rPr>
      </w:pPr>
      <w:r>
        <w:rPr>
          <w:rFonts w:ascii="Garamond" w:hAnsi="Garamond"/>
        </w:rPr>
        <w:lastRenderedPageBreak/>
        <w:t xml:space="preserve">     In this company I have worked as an Area Trainer for about 6 months before being developed as a Restaurant manager and I am glad to say I had received the best training from the senior most people of the company, which has provided big boost and confidence.</w:t>
      </w:r>
    </w:p>
    <w:p w:rsidR="000E49CA" w:rsidRDefault="000E49CA">
      <w:pPr>
        <w:jc w:val="both"/>
        <w:rPr>
          <w:rFonts w:ascii="Garamond" w:hAnsi="Garamond"/>
        </w:rPr>
      </w:pPr>
    </w:p>
    <w:p w:rsidR="000E49CA" w:rsidRDefault="000E49CA">
      <w:pPr>
        <w:jc w:val="both"/>
        <w:rPr>
          <w:rFonts w:ascii="Garamond" w:hAnsi="Garamond"/>
        </w:rPr>
      </w:pPr>
    </w:p>
    <w:p w:rsidR="000E49CA" w:rsidRDefault="000E49CA">
      <w:pPr>
        <w:jc w:val="both"/>
        <w:rPr>
          <w:rFonts w:ascii="Garamond" w:hAnsi="Garamond"/>
          <w:b/>
          <w:szCs w:val="24"/>
          <w:u w:val="single"/>
        </w:rPr>
      </w:pPr>
      <w:r>
        <w:rPr>
          <w:rFonts w:ascii="Garamond" w:hAnsi="Garamond"/>
          <w:b/>
          <w:u w:val="single"/>
          <w:lang w:val="it-IT"/>
        </w:rPr>
        <w:t>NEXT PLC, Chancery Lane, London</w:t>
      </w:r>
      <w:r>
        <w:rPr>
          <w:rFonts w:ascii="Garamond" w:hAnsi="Garamond"/>
          <w:b/>
          <w:bCs/>
          <w:szCs w:val="24"/>
        </w:rPr>
        <w:tab/>
        <w:t xml:space="preserve">           </w:t>
      </w:r>
      <w:r w:rsidR="00772AE9">
        <w:rPr>
          <w:rFonts w:ascii="Garamond" w:hAnsi="Garamond"/>
          <w:b/>
          <w:bCs/>
          <w:szCs w:val="24"/>
        </w:rPr>
        <w:tab/>
      </w:r>
      <w:r>
        <w:rPr>
          <w:rFonts w:ascii="Garamond" w:hAnsi="Garamond"/>
          <w:b/>
          <w:bCs/>
          <w:szCs w:val="24"/>
        </w:rPr>
        <w:tab/>
        <w:t xml:space="preserve">          </w:t>
      </w:r>
      <w:r>
        <w:rPr>
          <w:rFonts w:ascii="Garamond" w:hAnsi="Garamond"/>
          <w:b/>
          <w:bCs/>
          <w:szCs w:val="24"/>
          <w:u w:val="single"/>
        </w:rPr>
        <w:t>April 2</w:t>
      </w:r>
      <w:r>
        <w:rPr>
          <w:rFonts w:ascii="Garamond" w:hAnsi="Garamond"/>
          <w:b/>
          <w:szCs w:val="24"/>
          <w:u w:val="single"/>
        </w:rPr>
        <w:t>004 – Feb 2006</w:t>
      </w:r>
    </w:p>
    <w:p w:rsidR="000E49CA" w:rsidRDefault="000E49CA">
      <w:pPr>
        <w:jc w:val="both"/>
        <w:rPr>
          <w:rFonts w:ascii="Garamond" w:hAnsi="Garamond"/>
          <w:b/>
          <w:szCs w:val="24"/>
        </w:rPr>
      </w:pPr>
      <w:r>
        <w:rPr>
          <w:rFonts w:ascii="Garamond" w:hAnsi="Garamond"/>
          <w:b/>
          <w:szCs w:val="24"/>
        </w:rPr>
        <w:t>Role - General Manager</w:t>
      </w:r>
    </w:p>
    <w:p w:rsidR="000E49CA" w:rsidRDefault="000E49CA">
      <w:pPr>
        <w:jc w:val="both"/>
        <w:rPr>
          <w:rFonts w:ascii="Garamond" w:hAnsi="Garamond"/>
          <w:b/>
          <w:bCs/>
          <w:u w:val="single"/>
        </w:rPr>
      </w:pPr>
    </w:p>
    <w:p w:rsidR="000E49CA" w:rsidRDefault="000E49CA">
      <w:pPr>
        <w:jc w:val="both"/>
        <w:rPr>
          <w:rFonts w:ascii="Garamond" w:hAnsi="Garamond"/>
        </w:rPr>
      </w:pPr>
      <w:r>
        <w:rPr>
          <w:rFonts w:ascii="Garamond" w:hAnsi="Garamond"/>
          <w:bCs/>
        </w:rPr>
        <w:t xml:space="preserve">     </w:t>
      </w:r>
      <w:r>
        <w:rPr>
          <w:rFonts w:ascii="Garamond" w:hAnsi="Garamond"/>
        </w:rPr>
        <w:t xml:space="preserve">Next is a Retail fashion Industry with about 50 branches in London and about 200 stores in the whole of UK.  Next produces clothing for women, men and children and also has its own exclusive home store department. The job was interesting and challenging as it was a total new theme for my career. This store has provided me with great experiences which have taught me practical lessons of management. The store had a turnover of about 2 million GBP. Being employed as a General Manager, I had the whole store on my shoulders. </w:t>
      </w:r>
    </w:p>
    <w:p w:rsidR="000E49CA" w:rsidRDefault="000E49CA">
      <w:pPr>
        <w:jc w:val="both"/>
        <w:rPr>
          <w:rFonts w:ascii="Garamond" w:hAnsi="Garamond"/>
        </w:rPr>
      </w:pPr>
    </w:p>
    <w:p w:rsidR="000E49CA" w:rsidRDefault="000E49CA">
      <w:pPr>
        <w:jc w:val="both"/>
        <w:rPr>
          <w:rFonts w:ascii="Garamond" w:hAnsi="Garamond"/>
          <w:b/>
        </w:rPr>
      </w:pPr>
      <w:r>
        <w:rPr>
          <w:rFonts w:ascii="Garamond" w:hAnsi="Garamond"/>
          <w:b/>
        </w:rPr>
        <w:t>Responsibilities:</w:t>
      </w:r>
    </w:p>
    <w:p w:rsidR="000E49CA" w:rsidRDefault="000E49CA">
      <w:pPr>
        <w:jc w:val="both"/>
        <w:rPr>
          <w:rFonts w:ascii="Garamond" w:hAnsi="Garamond"/>
        </w:rPr>
      </w:pPr>
    </w:p>
    <w:p w:rsidR="000E49CA" w:rsidRDefault="000E49CA">
      <w:pPr>
        <w:numPr>
          <w:ilvl w:val="0"/>
          <w:numId w:val="6"/>
        </w:numPr>
        <w:tabs>
          <w:tab w:val="left" w:pos="720"/>
        </w:tabs>
        <w:jc w:val="both"/>
        <w:rPr>
          <w:rFonts w:ascii="Garamond" w:hAnsi="Garamond"/>
        </w:rPr>
      </w:pPr>
      <w:r>
        <w:rPr>
          <w:rFonts w:ascii="Garamond" w:hAnsi="Garamond"/>
        </w:rPr>
        <w:t xml:space="preserve">Analyzing past sale turnovers and preparing sales targets on an year to year basis </w:t>
      </w:r>
    </w:p>
    <w:p w:rsidR="000E49CA" w:rsidRDefault="000E49CA">
      <w:pPr>
        <w:numPr>
          <w:ilvl w:val="0"/>
          <w:numId w:val="6"/>
        </w:numPr>
        <w:tabs>
          <w:tab w:val="left" w:pos="720"/>
        </w:tabs>
        <w:jc w:val="both"/>
        <w:rPr>
          <w:rFonts w:ascii="Garamond" w:hAnsi="Garamond"/>
        </w:rPr>
      </w:pPr>
      <w:r>
        <w:rPr>
          <w:rFonts w:ascii="Garamond" w:hAnsi="Garamond"/>
        </w:rPr>
        <w:t>Training shift managers and external managers</w:t>
      </w:r>
    </w:p>
    <w:p w:rsidR="000E49CA" w:rsidRDefault="000E49CA">
      <w:pPr>
        <w:numPr>
          <w:ilvl w:val="0"/>
          <w:numId w:val="6"/>
        </w:numPr>
        <w:tabs>
          <w:tab w:val="left" w:pos="720"/>
        </w:tabs>
        <w:jc w:val="both"/>
        <w:rPr>
          <w:rFonts w:ascii="Garamond" w:hAnsi="Garamond"/>
        </w:rPr>
      </w:pPr>
      <w:r>
        <w:rPr>
          <w:rFonts w:ascii="Garamond" w:hAnsi="Garamond"/>
        </w:rPr>
        <w:t>Maintaining and controlling on Cost of labor and cost of sales</w:t>
      </w:r>
    </w:p>
    <w:p w:rsidR="00772AE9" w:rsidRDefault="00772AE9" w:rsidP="00772AE9">
      <w:pPr>
        <w:jc w:val="both"/>
        <w:rPr>
          <w:rFonts w:ascii="Garamond" w:hAnsi="Garamond"/>
        </w:rPr>
      </w:pPr>
    </w:p>
    <w:p w:rsidR="000E49CA" w:rsidRDefault="000E49CA">
      <w:pPr>
        <w:ind w:left="720"/>
        <w:jc w:val="both"/>
        <w:rPr>
          <w:rFonts w:ascii="Garamond" w:hAnsi="Garamond"/>
        </w:rPr>
      </w:pPr>
    </w:p>
    <w:p w:rsidR="000E49CA" w:rsidRDefault="000E49CA">
      <w:pPr>
        <w:numPr>
          <w:ilvl w:val="0"/>
          <w:numId w:val="6"/>
        </w:numPr>
        <w:tabs>
          <w:tab w:val="left" w:pos="720"/>
        </w:tabs>
        <w:jc w:val="both"/>
        <w:rPr>
          <w:rFonts w:ascii="Garamond" w:hAnsi="Garamond"/>
        </w:rPr>
      </w:pPr>
      <w:r>
        <w:rPr>
          <w:rFonts w:ascii="Garamond" w:hAnsi="Garamond"/>
        </w:rPr>
        <w:t>Reviewing quarterly P&amp;L and making amendments for any corresponding issues</w:t>
      </w:r>
    </w:p>
    <w:p w:rsidR="000E49CA" w:rsidRDefault="000E49CA">
      <w:pPr>
        <w:numPr>
          <w:ilvl w:val="0"/>
          <w:numId w:val="6"/>
        </w:numPr>
        <w:tabs>
          <w:tab w:val="left" w:pos="720"/>
        </w:tabs>
        <w:jc w:val="both"/>
        <w:rPr>
          <w:rFonts w:ascii="Garamond" w:hAnsi="Garamond"/>
        </w:rPr>
      </w:pPr>
      <w:r>
        <w:rPr>
          <w:rFonts w:ascii="Garamond" w:hAnsi="Garamond"/>
        </w:rPr>
        <w:t>Reporting the performance of the store on a weekly basis to Area managers and providing the sales records to operational heads</w:t>
      </w:r>
    </w:p>
    <w:p w:rsidR="000E49CA" w:rsidRDefault="000E49CA">
      <w:pPr>
        <w:numPr>
          <w:ilvl w:val="0"/>
          <w:numId w:val="6"/>
        </w:numPr>
        <w:tabs>
          <w:tab w:val="left" w:pos="720"/>
        </w:tabs>
        <w:jc w:val="both"/>
        <w:rPr>
          <w:rFonts w:ascii="Garamond" w:hAnsi="Garamond"/>
        </w:rPr>
      </w:pPr>
      <w:r>
        <w:rPr>
          <w:rFonts w:ascii="Garamond" w:hAnsi="Garamond"/>
        </w:rPr>
        <w:t>Checking on daily sales and reviewing and reporting any discrepancy to cashiers at head office</w:t>
      </w:r>
    </w:p>
    <w:p w:rsidR="000E49CA" w:rsidRDefault="000E49CA">
      <w:pPr>
        <w:numPr>
          <w:ilvl w:val="0"/>
          <w:numId w:val="6"/>
        </w:numPr>
        <w:tabs>
          <w:tab w:val="left" w:pos="720"/>
        </w:tabs>
        <w:jc w:val="both"/>
        <w:rPr>
          <w:rFonts w:ascii="Garamond" w:hAnsi="Garamond"/>
        </w:rPr>
      </w:pPr>
      <w:r>
        <w:rPr>
          <w:rFonts w:ascii="Garamond" w:hAnsi="Garamond"/>
        </w:rPr>
        <w:t xml:space="preserve">Cash handling if and only if needed and checking on banking deposits and expenses. </w:t>
      </w:r>
    </w:p>
    <w:p w:rsidR="000E49CA" w:rsidRDefault="000E49CA">
      <w:pPr>
        <w:numPr>
          <w:ilvl w:val="0"/>
          <w:numId w:val="6"/>
        </w:numPr>
        <w:tabs>
          <w:tab w:val="left" w:pos="720"/>
        </w:tabs>
        <w:jc w:val="both"/>
        <w:rPr>
          <w:rFonts w:ascii="Garamond" w:hAnsi="Garamond"/>
        </w:rPr>
      </w:pPr>
      <w:r>
        <w:rPr>
          <w:rFonts w:ascii="Garamond" w:hAnsi="Garamond"/>
        </w:rPr>
        <w:t xml:space="preserve">Checking on management and staff expenses and allocating budgets for team meetings </w:t>
      </w:r>
    </w:p>
    <w:p w:rsidR="000E49CA" w:rsidRDefault="000E49CA">
      <w:pPr>
        <w:numPr>
          <w:ilvl w:val="0"/>
          <w:numId w:val="6"/>
        </w:numPr>
        <w:tabs>
          <w:tab w:val="left" w:pos="720"/>
        </w:tabs>
        <w:jc w:val="both"/>
        <w:rPr>
          <w:rFonts w:ascii="Garamond" w:hAnsi="Garamond"/>
        </w:rPr>
      </w:pPr>
      <w:r>
        <w:rPr>
          <w:rFonts w:ascii="Garamond" w:hAnsi="Garamond"/>
        </w:rPr>
        <w:t>Making sure every person in the team follows Uniform standards and regular checks on customer service on shop floor</w:t>
      </w:r>
    </w:p>
    <w:p w:rsidR="000E49CA" w:rsidRDefault="000E49CA">
      <w:pPr>
        <w:numPr>
          <w:ilvl w:val="0"/>
          <w:numId w:val="6"/>
        </w:numPr>
        <w:tabs>
          <w:tab w:val="left" w:pos="720"/>
        </w:tabs>
        <w:jc w:val="both"/>
        <w:rPr>
          <w:rFonts w:ascii="Garamond" w:hAnsi="Garamond"/>
        </w:rPr>
      </w:pPr>
      <w:r>
        <w:rPr>
          <w:rFonts w:ascii="Garamond" w:hAnsi="Garamond"/>
        </w:rPr>
        <w:t>Conducting team meetings to know the issues of the team, to announce changes in standards and to update them with the stores performance</w:t>
      </w:r>
    </w:p>
    <w:p w:rsidR="000E49CA" w:rsidRDefault="000E49CA">
      <w:pPr>
        <w:numPr>
          <w:ilvl w:val="0"/>
          <w:numId w:val="6"/>
        </w:numPr>
        <w:tabs>
          <w:tab w:val="left" w:pos="720"/>
        </w:tabs>
        <w:jc w:val="both"/>
        <w:rPr>
          <w:rFonts w:ascii="Garamond" w:hAnsi="Garamond"/>
        </w:rPr>
      </w:pPr>
      <w:r>
        <w:rPr>
          <w:rFonts w:ascii="Garamond" w:hAnsi="Garamond"/>
        </w:rPr>
        <w:t>Performance reviews of staff on a quarterly basis and management performance reviews for every 6 months</w:t>
      </w:r>
    </w:p>
    <w:p w:rsidR="000E49CA" w:rsidRDefault="000E49CA">
      <w:pPr>
        <w:numPr>
          <w:ilvl w:val="0"/>
          <w:numId w:val="6"/>
        </w:numPr>
        <w:tabs>
          <w:tab w:val="left" w:pos="720"/>
        </w:tabs>
        <w:jc w:val="both"/>
        <w:rPr>
          <w:rFonts w:ascii="Garamond" w:hAnsi="Garamond"/>
        </w:rPr>
      </w:pPr>
      <w:r>
        <w:rPr>
          <w:rFonts w:ascii="Garamond" w:hAnsi="Garamond"/>
        </w:rPr>
        <w:t>Attending meetings with operational heads regarding store developments and presenting new marketing strategies.</w:t>
      </w:r>
    </w:p>
    <w:p w:rsidR="000E49CA" w:rsidRDefault="000E49CA">
      <w:pPr>
        <w:jc w:val="both"/>
        <w:rPr>
          <w:rFonts w:ascii="Garamond" w:hAnsi="Garamond"/>
          <w:b/>
          <w:u w:val="single"/>
          <w:lang w:val="it-IT"/>
        </w:rPr>
      </w:pPr>
    </w:p>
    <w:p w:rsidR="000E49CA" w:rsidRDefault="000E49CA">
      <w:pPr>
        <w:jc w:val="both"/>
        <w:rPr>
          <w:rFonts w:ascii="Garamond" w:hAnsi="Garamond"/>
          <w:b/>
          <w:u w:val="single"/>
          <w:lang w:val="it-IT"/>
        </w:rPr>
      </w:pPr>
    </w:p>
    <w:p w:rsidR="000E49CA" w:rsidRDefault="000E49CA">
      <w:pPr>
        <w:jc w:val="both"/>
        <w:rPr>
          <w:rFonts w:ascii="Garamond" w:hAnsi="Garamond"/>
          <w:b/>
          <w:u w:val="single"/>
          <w:lang w:val="it-IT"/>
        </w:rPr>
      </w:pPr>
      <w:r>
        <w:rPr>
          <w:rFonts w:ascii="Garamond" w:hAnsi="Garamond"/>
          <w:b/>
          <w:u w:val="single"/>
          <w:lang w:val="it-IT"/>
        </w:rPr>
        <w:t>Nationwide Building Society, Holborn, London</w:t>
      </w:r>
      <w:r>
        <w:rPr>
          <w:rFonts w:ascii="Garamond" w:hAnsi="Garamond"/>
          <w:b/>
          <w:lang w:val="it-IT"/>
        </w:rPr>
        <w:t xml:space="preserve">                            </w:t>
      </w:r>
      <w:r>
        <w:rPr>
          <w:rFonts w:ascii="Garamond" w:hAnsi="Garamond"/>
          <w:b/>
          <w:u w:val="single"/>
          <w:lang w:val="it-IT"/>
        </w:rPr>
        <w:t xml:space="preserve">Aug' 2003 </w:t>
      </w:r>
      <w:r>
        <w:rPr>
          <w:rFonts w:ascii="Garamond" w:hAnsi="Garamond"/>
          <w:b/>
          <w:szCs w:val="24"/>
          <w:u w:val="single"/>
        </w:rPr>
        <w:t xml:space="preserve">– </w:t>
      </w:r>
      <w:r>
        <w:rPr>
          <w:rFonts w:ascii="Garamond" w:hAnsi="Garamond"/>
          <w:b/>
          <w:u w:val="single"/>
          <w:lang w:val="it-IT"/>
        </w:rPr>
        <w:t xml:space="preserve">Mar' 2004                       </w:t>
      </w:r>
    </w:p>
    <w:p w:rsidR="000E49CA" w:rsidRDefault="000E49CA">
      <w:pPr>
        <w:rPr>
          <w:rFonts w:ascii="Garamond" w:hAnsi="Garamond"/>
          <w:b/>
        </w:rPr>
      </w:pPr>
      <w:r>
        <w:rPr>
          <w:rFonts w:ascii="Garamond" w:hAnsi="Garamond"/>
          <w:b/>
        </w:rPr>
        <w:t>Role - Assistant Trainee Manager</w:t>
      </w:r>
    </w:p>
    <w:p w:rsidR="000E49CA" w:rsidRDefault="000E49CA">
      <w:pPr>
        <w:rPr>
          <w:rFonts w:ascii="Garamond" w:hAnsi="Garamond"/>
          <w:b/>
          <w:u w:val="single"/>
        </w:rPr>
      </w:pPr>
    </w:p>
    <w:p w:rsidR="000E49CA" w:rsidRDefault="000E49CA">
      <w:pPr>
        <w:rPr>
          <w:rFonts w:ascii="Garamond" w:hAnsi="Garamond"/>
        </w:rPr>
      </w:pPr>
      <w:r>
        <w:rPr>
          <w:rFonts w:ascii="Garamond" w:hAnsi="Garamond"/>
        </w:rPr>
        <w:t>Nationwide is committed to helping the communities in which the bank works, particularly in the areas of road safety, environmental issues as well as financial literacy. I was appointed as an assistant trainee manager on a 6 months contract and it was a great learning opportunity for a fresher which actually has given me fantastic opportunities to grow in the market.</w:t>
      </w:r>
    </w:p>
    <w:p w:rsidR="000E49CA" w:rsidRDefault="000E49CA">
      <w:pPr>
        <w:rPr>
          <w:rFonts w:ascii="Garamond" w:hAnsi="Garamond"/>
          <w:b/>
          <w:u w:val="single"/>
        </w:rPr>
      </w:pPr>
    </w:p>
    <w:p w:rsidR="000E49CA" w:rsidRDefault="000E49CA">
      <w:pPr>
        <w:rPr>
          <w:rFonts w:ascii="Garamond" w:hAnsi="Garamond"/>
          <w:b/>
          <w:u w:val="single"/>
        </w:rPr>
      </w:pPr>
      <w:r>
        <w:rPr>
          <w:rFonts w:ascii="Garamond" w:hAnsi="Garamond"/>
          <w:b/>
          <w:u w:val="single"/>
        </w:rPr>
        <w:t>Responsibilities:</w:t>
      </w:r>
    </w:p>
    <w:p w:rsidR="000E49CA" w:rsidRDefault="000E49CA">
      <w:pPr>
        <w:rPr>
          <w:rFonts w:ascii="Garamond" w:hAnsi="Garamond"/>
          <w:b/>
          <w:u w:val="single"/>
        </w:rPr>
      </w:pPr>
    </w:p>
    <w:p w:rsidR="000E49CA" w:rsidRDefault="000E49CA" w:rsidP="009E1EBC">
      <w:pPr>
        <w:pStyle w:val="ListParagraph"/>
        <w:numPr>
          <w:ilvl w:val="0"/>
          <w:numId w:val="5"/>
        </w:numPr>
        <w:tabs>
          <w:tab w:val="left" w:pos="720"/>
        </w:tabs>
        <w:spacing w:after="100" w:afterAutospacing="1" w:line="200" w:lineRule="atLeast"/>
        <w:jc w:val="both"/>
        <w:rPr>
          <w:rFonts w:ascii="Garamond" w:hAnsi="Garamond"/>
        </w:rPr>
      </w:pPr>
      <w:r>
        <w:rPr>
          <w:rFonts w:ascii="Garamond" w:hAnsi="Garamond"/>
        </w:rPr>
        <w:lastRenderedPageBreak/>
        <w:t>Responsible for the administration and efficient daily operation of a full service branch office, including operations, product sales, customer service, and security and safety in accordance with the Bank's objectives.</w:t>
      </w:r>
    </w:p>
    <w:p w:rsidR="000E49CA" w:rsidRDefault="000E49CA">
      <w:pPr>
        <w:pStyle w:val="ListParagraph"/>
        <w:numPr>
          <w:ilvl w:val="0"/>
          <w:numId w:val="5"/>
        </w:numPr>
        <w:tabs>
          <w:tab w:val="left" w:pos="720"/>
        </w:tabs>
        <w:spacing w:line="200" w:lineRule="atLeast"/>
        <w:jc w:val="both"/>
        <w:rPr>
          <w:rFonts w:ascii="Garamond" w:hAnsi="Garamond"/>
        </w:rPr>
      </w:pPr>
      <w:r>
        <w:rPr>
          <w:rFonts w:ascii="Garamond" w:hAnsi="Garamond"/>
        </w:rPr>
        <w:t>Providing a superior level of customer relations and promoting the sales and service culture through coaching, guidance and staff motivation.</w:t>
      </w:r>
    </w:p>
    <w:p w:rsidR="000E49CA" w:rsidRDefault="000E49CA">
      <w:pPr>
        <w:pStyle w:val="ListParagraph"/>
        <w:numPr>
          <w:ilvl w:val="0"/>
          <w:numId w:val="5"/>
        </w:numPr>
        <w:tabs>
          <w:tab w:val="left" w:pos="720"/>
        </w:tabs>
        <w:spacing w:line="200" w:lineRule="atLeast"/>
        <w:jc w:val="both"/>
        <w:rPr>
          <w:rFonts w:ascii="Garamond" w:hAnsi="Garamond"/>
        </w:rPr>
      </w:pPr>
      <w:r>
        <w:rPr>
          <w:rFonts w:ascii="Garamond" w:hAnsi="Garamond"/>
        </w:rPr>
        <w:t>Achieving individual and branch sales goals through new business sales, referrals and retention of account relationships.</w:t>
      </w:r>
    </w:p>
    <w:p w:rsidR="000E49CA" w:rsidRDefault="000E49CA">
      <w:pPr>
        <w:pStyle w:val="ListParagraph"/>
        <w:numPr>
          <w:ilvl w:val="0"/>
          <w:numId w:val="5"/>
        </w:numPr>
        <w:tabs>
          <w:tab w:val="left" w:pos="720"/>
        </w:tabs>
        <w:spacing w:line="200" w:lineRule="atLeast"/>
        <w:jc w:val="both"/>
        <w:rPr>
          <w:rFonts w:ascii="Garamond" w:hAnsi="Garamond"/>
        </w:rPr>
      </w:pPr>
      <w:r>
        <w:rPr>
          <w:rFonts w:ascii="Garamond" w:hAnsi="Garamond"/>
        </w:rPr>
        <w:t>Providing leadership, training and supervision.</w:t>
      </w:r>
    </w:p>
    <w:p w:rsidR="000E49CA" w:rsidRDefault="000E49CA">
      <w:pPr>
        <w:pStyle w:val="ListParagraph"/>
        <w:numPr>
          <w:ilvl w:val="0"/>
          <w:numId w:val="5"/>
        </w:numPr>
        <w:tabs>
          <w:tab w:val="left" w:pos="720"/>
        </w:tabs>
        <w:spacing w:line="200" w:lineRule="atLeast"/>
        <w:jc w:val="both"/>
        <w:rPr>
          <w:rFonts w:ascii="Garamond" w:hAnsi="Garamond"/>
        </w:rPr>
      </w:pPr>
      <w:r>
        <w:rPr>
          <w:rFonts w:ascii="Garamond" w:hAnsi="Garamond"/>
        </w:rPr>
        <w:t>Delegating day to day operations to the Operations Officer and the branch Manager.</w:t>
      </w:r>
    </w:p>
    <w:p w:rsidR="000E49CA" w:rsidRDefault="000E49CA">
      <w:pPr>
        <w:pStyle w:val="ListParagraph"/>
        <w:numPr>
          <w:ilvl w:val="0"/>
          <w:numId w:val="5"/>
        </w:numPr>
        <w:tabs>
          <w:tab w:val="left" w:pos="720"/>
        </w:tabs>
        <w:spacing w:line="200" w:lineRule="atLeast"/>
        <w:jc w:val="both"/>
        <w:rPr>
          <w:rFonts w:ascii="Garamond" w:hAnsi="Garamond"/>
        </w:rPr>
      </w:pPr>
      <w:r>
        <w:rPr>
          <w:rFonts w:ascii="Garamond" w:hAnsi="Garamond"/>
        </w:rPr>
        <w:t>Responsible for attaining established Bank and branch goals through active participation in sales management and officer call programs.</w:t>
      </w:r>
    </w:p>
    <w:p w:rsidR="000E49CA" w:rsidRDefault="000E49CA">
      <w:pPr>
        <w:pStyle w:val="ListParagraph"/>
        <w:numPr>
          <w:ilvl w:val="0"/>
          <w:numId w:val="5"/>
        </w:numPr>
        <w:tabs>
          <w:tab w:val="left" w:pos="720"/>
        </w:tabs>
        <w:spacing w:line="200" w:lineRule="atLeast"/>
        <w:jc w:val="both"/>
        <w:rPr>
          <w:rFonts w:ascii="Garamond" w:hAnsi="Garamond"/>
        </w:rPr>
      </w:pPr>
      <w:r>
        <w:rPr>
          <w:rFonts w:ascii="Garamond" w:hAnsi="Garamond"/>
        </w:rPr>
        <w:t>Participating in community affairs to increase the Bank's visibility and to enhance new and existing business opportunities.</w:t>
      </w:r>
    </w:p>
    <w:p w:rsidR="000E49CA" w:rsidRDefault="000E49CA">
      <w:pPr>
        <w:pStyle w:val="ListParagraph"/>
        <w:numPr>
          <w:ilvl w:val="0"/>
          <w:numId w:val="5"/>
        </w:numPr>
        <w:tabs>
          <w:tab w:val="left" w:pos="720"/>
        </w:tabs>
        <w:spacing w:line="200" w:lineRule="atLeast"/>
        <w:jc w:val="both"/>
        <w:rPr>
          <w:rFonts w:ascii="Garamond" w:hAnsi="Garamond"/>
        </w:rPr>
      </w:pPr>
      <w:r>
        <w:rPr>
          <w:rFonts w:ascii="Garamond" w:hAnsi="Garamond"/>
        </w:rPr>
        <w:t>Performing  duties in the absence of the Operations Officer as directed by the Regional Manager</w:t>
      </w:r>
    </w:p>
    <w:p w:rsidR="000E49CA" w:rsidRDefault="000E49CA">
      <w:pPr>
        <w:rPr>
          <w:rFonts w:ascii="Garamond" w:hAnsi="Garamond"/>
          <w:b/>
          <w:u w:val="single"/>
        </w:rPr>
      </w:pPr>
    </w:p>
    <w:p w:rsidR="008647BD" w:rsidRDefault="008647BD">
      <w:pPr>
        <w:rPr>
          <w:rFonts w:ascii="Garamond" w:hAnsi="Garamond"/>
          <w:b/>
          <w:u w:val="single"/>
        </w:rPr>
      </w:pPr>
    </w:p>
    <w:p w:rsidR="000E49CA" w:rsidRDefault="000E49CA">
      <w:pPr>
        <w:rPr>
          <w:rFonts w:ascii="Garamond" w:hAnsi="Garamond"/>
          <w:b/>
          <w:bCs/>
          <w:sz w:val="26"/>
          <w:szCs w:val="26"/>
          <w:u w:val="single"/>
        </w:rPr>
      </w:pPr>
      <w:r>
        <w:rPr>
          <w:rFonts w:ascii="Garamond" w:hAnsi="Garamond"/>
          <w:b/>
          <w:bCs/>
          <w:sz w:val="26"/>
          <w:szCs w:val="26"/>
          <w:u w:val="single"/>
        </w:rPr>
        <w:t>Trainings Attended</w:t>
      </w:r>
    </w:p>
    <w:p w:rsidR="000E49CA" w:rsidRDefault="000E49CA">
      <w:pPr>
        <w:jc w:val="both"/>
      </w:pPr>
    </w:p>
    <w:p w:rsidR="000E49CA" w:rsidRDefault="000E49CA">
      <w:pPr>
        <w:jc w:val="both"/>
        <w:rPr>
          <w:rFonts w:ascii="Garamond" w:hAnsi="Garamond"/>
        </w:rPr>
      </w:pPr>
      <w:r>
        <w:rPr>
          <w:rFonts w:ascii="Garamond" w:hAnsi="Garamond"/>
          <w:b/>
        </w:rPr>
        <w:t xml:space="preserve">Management Training: </w:t>
      </w:r>
      <w:r>
        <w:rPr>
          <w:rFonts w:ascii="Garamond" w:hAnsi="Garamond"/>
        </w:rPr>
        <w:t>Possessed management course from Nationwide and Yum Industries</w:t>
      </w:r>
    </w:p>
    <w:p w:rsidR="000E49CA" w:rsidRDefault="000E49CA">
      <w:pPr>
        <w:jc w:val="both"/>
        <w:rPr>
          <w:rFonts w:ascii="Garamond" w:hAnsi="Garamond"/>
        </w:rPr>
      </w:pPr>
    </w:p>
    <w:p w:rsidR="000E49CA" w:rsidRDefault="000E49CA">
      <w:pPr>
        <w:rPr>
          <w:rFonts w:ascii="Garamond" w:hAnsi="Garamond"/>
          <w:b/>
          <w:bCs/>
          <w:sz w:val="26"/>
          <w:szCs w:val="26"/>
          <w:u w:val="single"/>
        </w:rPr>
      </w:pPr>
    </w:p>
    <w:p w:rsidR="00355947" w:rsidRDefault="00355947">
      <w:pPr>
        <w:rPr>
          <w:rFonts w:ascii="Garamond" w:hAnsi="Garamond"/>
          <w:b/>
          <w:bCs/>
          <w:sz w:val="26"/>
          <w:szCs w:val="26"/>
          <w:u w:val="single"/>
        </w:rPr>
      </w:pPr>
    </w:p>
    <w:p w:rsidR="000E49CA" w:rsidRDefault="000E49CA">
      <w:pPr>
        <w:rPr>
          <w:rFonts w:ascii="Garamond" w:hAnsi="Garamond"/>
          <w:b/>
          <w:bCs/>
          <w:sz w:val="26"/>
          <w:szCs w:val="26"/>
          <w:u w:val="single"/>
        </w:rPr>
      </w:pPr>
      <w:r>
        <w:rPr>
          <w:rFonts w:ascii="Garamond" w:hAnsi="Garamond"/>
          <w:b/>
          <w:bCs/>
          <w:sz w:val="26"/>
          <w:szCs w:val="26"/>
          <w:u w:val="single"/>
        </w:rPr>
        <w:t>Personal Profile:</w:t>
      </w:r>
    </w:p>
    <w:p w:rsidR="000E49CA" w:rsidRDefault="000E49CA">
      <w:pPr>
        <w:jc w:val="both"/>
        <w:rPr>
          <w:rFonts w:ascii="Garamond" w:hAnsi="Garamond"/>
          <w:b/>
          <w:color w:val="000000"/>
          <w:u w:val="single"/>
        </w:rPr>
      </w:pPr>
    </w:p>
    <w:p w:rsidR="000E49CA" w:rsidRDefault="000E49CA">
      <w:pPr>
        <w:jc w:val="both"/>
        <w:rPr>
          <w:rFonts w:ascii="Garamond" w:hAnsi="Garamond"/>
          <w:b/>
          <w:color w:val="000000"/>
        </w:rPr>
      </w:pPr>
      <w:r>
        <w:rPr>
          <w:rFonts w:ascii="Garamond" w:hAnsi="Garamond"/>
          <w:b/>
          <w:color w:val="000000"/>
        </w:rPr>
        <w:t>Career Objective:</w:t>
      </w:r>
    </w:p>
    <w:p w:rsidR="000E49CA" w:rsidRDefault="000E49CA">
      <w:pPr>
        <w:jc w:val="both"/>
      </w:pPr>
    </w:p>
    <w:p w:rsidR="000E49CA" w:rsidRDefault="000E49CA">
      <w:pPr>
        <w:numPr>
          <w:ilvl w:val="0"/>
          <w:numId w:val="6"/>
        </w:numPr>
        <w:tabs>
          <w:tab w:val="left" w:pos="720"/>
        </w:tabs>
        <w:spacing w:after="86"/>
        <w:jc w:val="both"/>
        <w:rPr>
          <w:rFonts w:ascii="Garamond" w:hAnsi="Garamond"/>
        </w:rPr>
      </w:pPr>
      <w:r>
        <w:rPr>
          <w:rFonts w:ascii="Garamond" w:hAnsi="Garamond"/>
        </w:rPr>
        <w:t>To lead by example in any job profile, to create a comfortable position with total dedication and hard work, while contributing effectively for the achievement of the organizational goals.</w:t>
      </w:r>
    </w:p>
    <w:p w:rsidR="000E49CA" w:rsidRDefault="000E49CA">
      <w:pPr>
        <w:numPr>
          <w:ilvl w:val="0"/>
          <w:numId w:val="6"/>
        </w:numPr>
        <w:tabs>
          <w:tab w:val="left" w:pos="720"/>
        </w:tabs>
        <w:spacing w:after="86"/>
        <w:jc w:val="both"/>
        <w:rPr>
          <w:rFonts w:ascii="Garamond" w:hAnsi="Garamond"/>
        </w:rPr>
      </w:pPr>
      <w:r>
        <w:rPr>
          <w:rFonts w:ascii="Garamond" w:hAnsi="Garamond"/>
        </w:rPr>
        <w:t>Result oriented approach with strong analytical, communication, leadership, and management skills.</w:t>
      </w:r>
    </w:p>
    <w:p w:rsidR="000E49CA" w:rsidRDefault="000E49CA">
      <w:pPr>
        <w:numPr>
          <w:ilvl w:val="0"/>
          <w:numId w:val="6"/>
        </w:numPr>
        <w:tabs>
          <w:tab w:val="left" w:pos="720"/>
        </w:tabs>
        <w:spacing w:after="86"/>
        <w:jc w:val="both"/>
        <w:rPr>
          <w:rFonts w:ascii="Garamond" w:hAnsi="Garamond"/>
        </w:rPr>
      </w:pPr>
      <w:r>
        <w:rPr>
          <w:rFonts w:ascii="Garamond" w:hAnsi="Garamond"/>
        </w:rPr>
        <w:t>Possessed a good grip on business ethics and management qualities.</w:t>
      </w:r>
    </w:p>
    <w:p w:rsidR="000E49CA" w:rsidRDefault="000E49CA">
      <w:pPr>
        <w:numPr>
          <w:ilvl w:val="0"/>
          <w:numId w:val="6"/>
        </w:numPr>
        <w:tabs>
          <w:tab w:val="left" w:pos="720"/>
        </w:tabs>
        <w:spacing w:after="86"/>
        <w:jc w:val="both"/>
        <w:rPr>
          <w:rFonts w:ascii="Garamond" w:hAnsi="Garamond"/>
        </w:rPr>
      </w:pPr>
      <w:r>
        <w:rPr>
          <w:rFonts w:ascii="Garamond" w:hAnsi="Garamond"/>
        </w:rPr>
        <w:t>Positioned myself in different roles and had learned the hard way (from scratch)</w:t>
      </w:r>
    </w:p>
    <w:p w:rsidR="000E49CA" w:rsidRDefault="000E49CA">
      <w:pPr>
        <w:numPr>
          <w:ilvl w:val="0"/>
          <w:numId w:val="6"/>
        </w:numPr>
        <w:tabs>
          <w:tab w:val="left" w:pos="720"/>
        </w:tabs>
        <w:jc w:val="both"/>
        <w:rPr>
          <w:rFonts w:ascii="Garamond" w:hAnsi="Garamond"/>
        </w:rPr>
      </w:pPr>
      <w:r>
        <w:rPr>
          <w:rFonts w:ascii="Garamond" w:hAnsi="Garamond"/>
        </w:rPr>
        <w:t>Quick learning and Good focus on quality.</w:t>
      </w:r>
    </w:p>
    <w:p w:rsidR="00F2439B" w:rsidRDefault="00F2439B">
      <w:pPr>
        <w:rPr>
          <w:rFonts w:ascii="Garamond" w:hAnsi="Garamond"/>
          <w:b/>
        </w:rPr>
      </w:pPr>
    </w:p>
    <w:p w:rsidR="00F2439B" w:rsidRDefault="00F2439B">
      <w:pPr>
        <w:rPr>
          <w:rFonts w:ascii="Garamond" w:hAnsi="Garamond"/>
          <w:b/>
        </w:rPr>
      </w:pPr>
    </w:p>
    <w:p w:rsidR="000E49CA" w:rsidRDefault="000E49CA">
      <w:pPr>
        <w:rPr>
          <w:rFonts w:ascii="Garamond" w:hAnsi="Garamond"/>
        </w:rPr>
      </w:pPr>
      <w:r>
        <w:rPr>
          <w:rFonts w:ascii="Garamond" w:hAnsi="Garamond"/>
          <w:b/>
        </w:rPr>
        <w:t>Date of Birth</w:t>
      </w:r>
      <w:r>
        <w:rPr>
          <w:rFonts w:ascii="Garamond" w:hAnsi="Garamond"/>
          <w:b/>
        </w:rPr>
        <w:tab/>
      </w:r>
      <w:r>
        <w:rPr>
          <w:rFonts w:ascii="Garamond" w:hAnsi="Garamond"/>
          <w:b/>
        </w:rPr>
        <w:tab/>
        <w:t>:</w:t>
      </w:r>
      <w:r>
        <w:rPr>
          <w:rFonts w:ascii="Garamond" w:hAnsi="Garamond"/>
          <w:b/>
        </w:rPr>
        <w:tab/>
      </w:r>
      <w:r>
        <w:rPr>
          <w:rFonts w:ascii="Garamond" w:hAnsi="Garamond"/>
        </w:rPr>
        <w:t>27-Feb-1981</w:t>
      </w:r>
    </w:p>
    <w:p w:rsidR="000E49CA" w:rsidRDefault="000E49CA">
      <w:pPr>
        <w:rPr>
          <w:rFonts w:ascii="Garamond" w:hAnsi="Garamond"/>
        </w:rPr>
      </w:pPr>
      <w:r>
        <w:rPr>
          <w:rFonts w:ascii="Garamond" w:hAnsi="Garamond"/>
          <w:b/>
        </w:rPr>
        <w:t>Passport No</w:t>
      </w:r>
      <w:r>
        <w:rPr>
          <w:rFonts w:ascii="Garamond" w:hAnsi="Garamond"/>
          <w:b/>
        </w:rPr>
        <w:tab/>
      </w:r>
      <w:r>
        <w:rPr>
          <w:rFonts w:ascii="Garamond" w:hAnsi="Garamond"/>
          <w:b/>
        </w:rPr>
        <w:tab/>
        <w:t>:</w:t>
      </w:r>
      <w:r>
        <w:rPr>
          <w:rFonts w:ascii="Garamond" w:hAnsi="Garamond"/>
          <w:b/>
        </w:rPr>
        <w:tab/>
      </w:r>
      <w:r>
        <w:rPr>
          <w:rFonts w:ascii="Garamond" w:hAnsi="Garamond"/>
        </w:rPr>
        <w:t>B5514883</w:t>
      </w:r>
    </w:p>
    <w:p w:rsidR="00F2439B" w:rsidRDefault="00F2439B">
      <w:pPr>
        <w:pStyle w:val="Heading8"/>
        <w:tabs>
          <w:tab w:val="left" w:pos="0"/>
        </w:tabs>
        <w:jc w:val="both"/>
        <w:rPr>
          <w:rFonts w:ascii="Garamond" w:hAnsi="Garamond"/>
          <w:sz w:val="26"/>
          <w:szCs w:val="26"/>
          <w:u w:val="single"/>
        </w:rPr>
      </w:pPr>
    </w:p>
    <w:p w:rsidR="000E49CA" w:rsidRDefault="000E49CA">
      <w:pPr>
        <w:pStyle w:val="Heading8"/>
        <w:tabs>
          <w:tab w:val="left" w:pos="0"/>
        </w:tabs>
        <w:jc w:val="both"/>
        <w:rPr>
          <w:rFonts w:ascii="Garamond" w:hAnsi="Garamond"/>
          <w:sz w:val="26"/>
          <w:szCs w:val="26"/>
          <w:u w:val="single"/>
        </w:rPr>
      </w:pPr>
      <w:r>
        <w:rPr>
          <w:rFonts w:ascii="Garamond" w:hAnsi="Garamond"/>
          <w:sz w:val="26"/>
          <w:szCs w:val="26"/>
          <w:u w:val="single"/>
        </w:rPr>
        <w:t>References</w:t>
      </w:r>
    </w:p>
    <w:p w:rsidR="000E49CA" w:rsidRDefault="000E49CA">
      <w:pPr>
        <w:jc w:val="both"/>
        <w:rPr>
          <w:rFonts w:ascii="Garamond" w:hAnsi="Garamond"/>
          <w:b/>
          <w:bCs/>
        </w:rPr>
      </w:pPr>
    </w:p>
    <w:p w:rsidR="000E49CA" w:rsidRDefault="000E49CA">
      <w:pPr>
        <w:rPr>
          <w:b/>
        </w:rPr>
      </w:pPr>
      <w:r>
        <w:rPr>
          <w:b/>
        </w:rPr>
        <w:t xml:space="preserve">Andy </w:t>
      </w:r>
      <w:proofErr w:type="spellStart"/>
      <w:r>
        <w:rPr>
          <w:b/>
        </w:rPr>
        <w:t>Wenlock</w:t>
      </w:r>
      <w:proofErr w:type="spellEnd"/>
      <w:r>
        <w:rPr>
          <w:b/>
        </w:rPr>
        <w:t xml:space="preserve">,                                                                            Darren </w:t>
      </w:r>
      <w:proofErr w:type="spellStart"/>
      <w:r>
        <w:rPr>
          <w:b/>
        </w:rPr>
        <w:t>Callagher</w:t>
      </w:r>
      <w:proofErr w:type="spellEnd"/>
      <w:r>
        <w:rPr>
          <w:b/>
        </w:rPr>
        <w:t>,</w:t>
      </w:r>
    </w:p>
    <w:p w:rsidR="000E49CA" w:rsidRDefault="000E49CA">
      <w:pPr>
        <w:rPr>
          <w:b/>
        </w:rPr>
      </w:pPr>
      <w:r>
        <w:rPr>
          <w:b/>
        </w:rPr>
        <w:t>Area Manager,                                                                             Operations Manager,</w:t>
      </w:r>
    </w:p>
    <w:p w:rsidR="000E49CA" w:rsidRDefault="000E49CA">
      <w:r>
        <w:t>Pizza Hut,                                                                                      Next PLC,</w:t>
      </w:r>
    </w:p>
    <w:p w:rsidR="000E49CA" w:rsidRDefault="000E49CA">
      <w:r>
        <w:t>514, Oxford Street,</w:t>
      </w:r>
      <w:r>
        <w:tab/>
      </w:r>
      <w:r>
        <w:tab/>
      </w:r>
      <w:r>
        <w:tab/>
      </w:r>
      <w:r>
        <w:tab/>
        <w:t xml:space="preserve">                               Chancery Lane,</w:t>
      </w:r>
    </w:p>
    <w:p w:rsidR="000E49CA" w:rsidRDefault="000E49CA">
      <w:r>
        <w:t>London.</w:t>
      </w:r>
      <w:r>
        <w:tab/>
      </w:r>
      <w:r>
        <w:tab/>
      </w:r>
      <w:r>
        <w:tab/>
      </w:r>
      <w:r>
        <w:tab/>
      </w:r>
      <w:r>
        <w:tab/>
      </w:r>
      <w:r>
        <w:tab/>
      </w:r>
      <w:r>
        <w:tab/>
        <w:t xml:space="preserve">       London.</w:t>
      </w:r>
    </w:p>
    <w:p w:rsidR="000E49CA" w:rsidRDefault="000E49CA">
      <w:pPr>
        <w:rPr>
          <w:b/>
        </w:rPr>
      </w:pPr>
      <w:r>
        <w:t>Phone: 0044-7843610861</w:t>
      </w:r>
      <w:r>
        <w:tab/>
      </w:r>
      <w:r>
        <w:tab/>
      </w:r>
      <w:r>
        <w:tab/>
      </w:r>
      <w:r>
        <w:tab/>
      </w:r>
      <w:r>
        <w:tab/>
        <w:t xml:space="preserve">       </w:t>
      </w:r>
      <w:proofErr w:type="gramStart"/>
      <w:r>
        <w:t>Phone</w:t>
      </w:r>
      <w:proofErr w:type="gramEnd"/>
      <w:r>
        <w:t xml:space="preserve">: 0044-7790078066                                                                                                                   </w:t>
      </w:r>
      <w:r>
        <w:rPr>
          <w:b/>
        </w:rPr>
        <w:t xml:space="preserve">                                                                                                                      </w:t>
      </w:r>
    </w:p>
    <w:p w:rsidR="000E49CA" w:rsidRDefault="000E49CA"/>
    <w:sectPr w:rsidR="000E49CA" w:rsidSect="00916978">
      <w:footerReference w:type="default" r:id="rId8"/>
      <w:footnotePr>
        <w:pos w:val="beneathText"/>
      </w:footnotePr>
      <w:pgSz w:w="11905" w:h="16837"/>
      <w:pgMar w:top="1440" w:right="1106"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06AB" w:rsidRDefault="008906AB" w:rsidP="00772AE9">
      <w:r>
        <w:separator/>
      </w:r>
    </w:p>
  </w:endnote>
  <w:endnote w:type="continuationSeparator" w:id="1">
    <w:p w:rsidR="008906AB" w:rsidRDefault="008906AB" w:rsidP="00772AE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angal">
    <w:panose1 w:val="00000400000000000000"/>
    <w:charset w:val="00"/>
    <w:family w:val="auto"/>
    <w:pitch w:val="variable"/>
    <w:sig w:usb0="00008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sig w:usb0="00000000" w:usb1="00000000" w:usb2="00000000" w:usb3="00000000" w:csb0="00000000" w:csb1="00000000"/>
  </w:font>
  <w:font w:name="HG-GothicB-Sun">
    <w:altName w:val="msgothic"/>
    <w:charset w:val="00"/>
    <w:family w:val="auto"/>
    <w:pitch w:val="variable"/>
    <w:sig w:usb0="00000000" w:usb1="00000000" w:usb2="00000000" w:usb3="00000000" w:csb0="00000000" w:csb1="00000000"/>
  </w:font>
  <w:font w:name="LucidaSans">
    <w:altName w:val="Times New Roman"/>
    <w:charset w:val="00"/>
    <w:family w:val="auto"/>
    <w:pitch w:val="variable"/>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DejaVu Sans">
    <w:charset w:val="00"/>
    <w:family w:val="auto"/>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2AE9" w:rsidRDefault="00980451">
    <w:pPr>
      <w:pStyle w:val="Footer"/>
      <w:pBdr>
        <w:top w:val="single" w:sz="4" w:space="1" w:color="D9D9D9"/>
      </w:pBdr>
      <w:rPr>
        <w:b/>
      </w:rPr>
    </w:pPr>
    <w:fldSimple w:instr=" PAGE   \* MERGEFORMAT ">
      <w:r w:rsidR="00DD5723" w:rsidRPr="00DD5723">
        <w:rPr>
          <w:b/>
          <w:noProof/>
        </w:rPr>
        <w:t>1</w:t>
      </w:r>
    </w:fldSimple>
    <w:r w:rsidR="00772AE9">
      <w:rPr>
        <w:b/>
      </w:rPr>
      <w:t xml:space="preserve"> | </w:t>
    </w:r>
    <w:r w:rsidR="00772AE9">
      <w:rPr>
        <w:color w:val="7F7F7F"/>
        <w:spacing w:val="60"/>
      </w:rPr>
      <w:t>Page</w:t>
    </w:r>
  </w:p>
  <w:p w:rsidR="00772AE9" w:rsidRDefault="00772A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06AB" w:rsidRDefault="008906AB" w:rsidP="00772AE9">
      <w:r>
        <w:separator/>
      </w:r>
    </w:p>
  </w:footnote>
  <w:footnote w:type="continuationSeparator" w:id="1">
    <w:p w:rsidR="008906AB" w:rsidRDefault="008906AB" w:rsidP="00772A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Wingdings" w:hAnsi="Wingdings"/>
      </w:rPr>
    </w:lvl>
  </w:abstractNum>
  <w:abstractNum w:abstractNumId="2">
    <w:nsid w:val="00000003"/>
    <w:multiLevelType w:val="singleLevel"/>
    <w:tmpl w:val="00000003"/>
    <w:name w:val="WW8Num3"/>
    <w:lvl w:ilvl="0">
      <w:start w:val="1"/>
      <w:numFmt w:val="bullet"/>
      <w:lvlText w:val=""/>
      <w:lvlJc w:val="left"/>
      <w:pPr>
        <w:tabs>
          <w:tab w:val="num" w:pos="900"/>
        </w:tabs>
        <w:ind w:left="900" w:hanging="360"/>
      </w:pPr>
      <w:rPr>
        <w:rFonts w:ascii="Wingdings" w:hAnsi="Wingdings"/>
      </w:rPr>
    </w:lvl>
  </w:abstractNum>
  <w:abstractNum w:abstractNumId="3">
    <w:nsid w:val="00000004"/>
    <w:multiLevelType w:val="singleLevel"/>
    <w:tmpl w:val="00000004"/>
    <w:name w:val="WW8Num5"/>
    <w:lvl w:ilvl="0">
      <w:start w:val="1"/>
      <w:numFmt w:val="bullet"/>
      <w:lvlText w:val=""/>
      <w:lvlJc w:val="left"/>
      <w:pPr>
        <w:tabs>
          <w:tab w:val="num" w:pos="720"/>
        </w:tabs>
        <w:ind w:left="720" w:hanging="360"/>
      </w:pPr>
      <w:rPr>
        <w:rFonts w:ascii="Wingdings" w:hAnsi="Wingdings"/>
      </w:rPr>
    </w:lvl>
  </w:abstractNum>
  <w:abstractNum w:abstractNumId="4">
    <w:nsid w:val="00000005"/>
    <w:multiLevelType w:val="singleLevel"/>
    <w:tmpl w:val="00000005"/>
    <w:name w:val="WW8Num10"/>
    <w:lvl w:ilvl="0">
      <w:start w:val="1"/>
      <w:numFmt w:val="bullet"/>
      <w:lvlText w:val=""/>
      <w:lvlJc w:val="left"/>
      <w:pPr>
        <w:tabs>
          <w:tab w:val="num" w:pos="720"/>
        </w:tabs>
        <w:ind w:left="720" w:hanging="360"/>
      </w:pPr>
      <w:rPr>
        <w:rFonts w:ascii="Wingdings" w:hAnsi="Wingdings"/>
      </w:rPr>
    </w:lvl>
  </w:abstractNum>
  <w:abstractNum w:abstractNumId="5">
    <w:nsid w:val="00000006"/>
    <w:multiLevelType w:val="singleLevel"/>
    <w:tmpl w:val="00000006"/>
    <w:name w:val="WW8Num12"/>
    <w:lvl w:ilvl="0">
      <w:start w:val="1"/>
      <w:numFmt w:val="bullet"/>
      <w:lvlText w:val=""/>
      <w:lvlJc w:val="left"/>
      <w:pPr>
        <w:tabs>
          <w:tab w:val="num" w:pos="720"/>
        </w:tabs>
        <w:ind w:left="720" w:hanging="360"/>
      </w:pPr>
      <w:rPr>
        <w:rFonts w:ascii="Wingdings" w:hAnsi="Wingdings"/>
      </w:rPr>
    </w:lvl>
  </w:abstractNum>
  <w:abstractNum w:abstractNumId="6">
    <w:nsid w:val="00000007"/>
    <w:multiLevelType w:val="singleLevel"/>
    <w:tmpl w:val="00000007"/>
    <w:name w:val="WW8Num15"/>
    <w:lvl w:ilvl="0">
      <w:start w:val="1"/>
      <w:numFmt w:val="bullet"/>
      <w:lvlText w:val=""/>
      <w:lvlJc w:val="left"/>
      <w:pPr>
        <w:tabs>
          <w:tab w:val="num" w:pos="720"/>
        </w:tabs>
        <w:ind w:left="720" w:hanging="360"/>
      </w:pPr>
      <w:rPr>
        <w:rFonts w:ascii="Wingdings" w:hAnsi="Wingdings"/>
      </w:rPr>
    </w:lvl>
  </w:abstractNum>
  <w:abstractNum w:abstractNumId="7">
    <w:nsid w:val="00000008"/>
    <w:multiLevelType w:val="singleLevel"/>
    <w:tmpl w:val="00000008"/>
    <w:name w:val="WW8Num16"/>
    <w:lvl w:ilvl="0">
      <w:start w:val="1"/>
      <w:numFmt w:val="bullet"/>
      <w:lvlText w:val=""/>
      <w:lvlJc w:val="left"/>
      <w:pPr>
        <w:tabs>
          <w:tab w:val="num" w:pos="720"/>
        </w:tabs>
        <w:ind w:left="720" w:hanging="360"/>
      </w:pPr>
      <w:rPr>
        <w:rFonts w:ascii="Wingdings" w:hAnsi="Wingdings"/>
      </w:rPr>
    </w:lvl>
  </w:abstractNum>
  <w:abstractNum w:abstractNumId="8">
    <w:nsid w:val="00000009"/>
    <w:multiLevelType w:val="singleLevel"/>
    <w:tmpl w:val="00000009"/>
    <w:name w:val="WW8Num17"/>
    <w:lvl w:ilvl="0">
      <w:start w:val="1"/>
      <w:numFmt w:val="bullet"/>
      <w:lvlText w:val=""/>
      <w:lvlJc w:val="left"/>
      <w:pPr>
        <w:tabs>
          <w:tab w:val="num" w:pos="720"/>
        </w:tabs>
        <w:ind w:left="720" w:hanging="360"/>
      </w:pPr>
      <w:rPr>
        <w:rFonts w:ascii="Wingdings" w:hAnsi="Wingdings"/>
      </w:rPr>
    </w:lvl>
  </w:abstractNum>
  <w:abstractNum w:abstractNumId="9">
    <w:nsid w:val="6E935C50"/>
    <w:multiLevelType w:val="hybridMultilevel"/>
    <w:tmpl w:val="250CBE4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0"/>
    <w:footnote w:id="1"/>
  </w:footnotePr>
  <w:endnotePr>
    <w:endnote w:id="0"/>
    <w:endnote w:id="1"/>
  </w:endnotePr>
  <w:compat/>
  <w:rsids>
    <w:rsidRoot w:val="00432237"/>
    <w:rsid w:val="000B40AF"/>
    <w:rsid w:val="000E49CA"/>
    <w:rsid w:val="002306F0"/>
    <w:rsid w:val="0024228B"/>
    <w:rsid w:val="00355947"/>
    <w:rsid w:val="003D56FC"/>
    <w:rsid w:val="00432237"/>
    <w:rsid w:val="006F2338"/>
    <w:rsid w:val="006F3784"/>
    <w:rsid w:val="0074137C"/>
    <w:rsid w:val="00772AE9"/>
    <w:rsid w:val="008072D8"/>
    <w:rsid w:val="008647BD"/>
    <w:rsid w:val="00884865"/>
    <w:rsid w:val="008906AB"/>
    <w:rsid w:val="00916978"/>
    <w:rsid w:val="00980451"/>
    <w:rsid w:val="009E1EBC"/>
    <w:rsid w:val="00A11C3B"/>
    <w:rsid w:val="00A67916"/>
    <w:rsid w:val="00AD4D0A"/>
    <w:rsid w:val="00C32681"/>
    <w:rsid w:val="00C411B3"/>
    <w:rsid w:val="00DA2AEA"/>
    <w:rsid w:val="00DD5723"/>
    <w:rsid w:val="00EA01E8"/>
    <w:rsid w:val="00F2439B"/>
    <w:rsid w:val="00FA4C82"/>
    <w:rsid w:val="00FE49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978"/>
    <w:pPr>
      <w:suppressAutoHyphens/>
    </w:pPr>
    <w:rPr>
      <w:sz w:val="24"/>
      <w:lang w:eastAsia="hi-IN"/>
    </w:rPr>
  </w:style>
  <w:style w:type="paragraph" w:styleId="Heading1">
    <w:name w:val="heading 1"/>
    <w:basedOn w:val="Normal"/>
    <w:next w:val="Normal"/>
    <w:qFormat/>
    <w:rsid w:val="00916978"/>
    <w:pPr>
      <w:keepNext/>
      <w:numPr>
        <w:numId w:val="1"/>
      </w:numPr>
      <w:spacing w:before="240" w:after="60"/>
      <w:outlineLvl w:val="0"/>
    </w:pPr>
    <w:rPr>
      <w:rFonts w:ascii="Cambria" w:hAnsi="Cambria" w:cs="Mangal"/>
      <w:b/>
      <w:bCs/>
      <w:kern w:val="1"/>
      <w:sz w:val="32"/>
      <w:szCs w:val="29"/>
    </w:rPr>
  </w:style>
  <w:style w:type="paragraph" w:styleId="Heading8">
    <w:name w:val="heading 8"/>
    <w:basedOn w:val="Normal"/>
    <w:next w:val="Normal"/>
    <w:qFormat/>
    <w:rsid w:val="00916978"/>
    <w:pPr>
      <w:keepNext/>
      <w:numPr>
        <w:ilvl w:val="7"/>
        <w:numId w:val="1"/>
      </w:numPr>
      <w:outlineLvl w:val="7"/>
    </w:pPr>
    <w:rPr>
      <w:rFonts w:ascii="Arial" w:hAnsi="Arial" w:cs="Arial"/>
      <w:b/>
      <w:bCs/>
      <w:sz w:val="18"/>
      <w:lang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16978"/>
    <w:rPr>
      <w:rFonts w:ascii="Wingdings" w:hAnsi="Wingdings"/>
    </w:rPr>
  </w:style>
  <w:style w:type="character" w:customStyle="1" w:styleId="WW8Num1z1">
    <w:name w:val="WW8Num1z1"/>
    <w:rsid w:val="00916978"/>
    <w:rPr>
      <w:rFonts w:ascii="Courier New" w:hAnsi="Courier New"/>
    </w:rPr>
  </w:style>
  <w:style w:type="character" w:customStyle="1" w:styleId="WW8Num1z3">
    <w:name w:val="WW8Num1z3"/>
    <w:rsid w:val="00916978"/>
    <w:rPr>
      <w:rFonts w:ascii="Symbol" w:hAnsi="Symbol"/>
    </w:rPr>
  </w:style>
  <w:style w:type="character" w:customStyle="1" w:styleId="WW8Num2z0">
    <w:name w:val="WW8Num2z0"/>
    <w:rsid w:val="00916978"/>
    <w:rPr>
      <w:rFonts w:ascii="Symbol" w:hAnsi="Symbol"/>
    </w:rPr>
  </w:style>
  <w:style w:type="character" w:customStyle="1" w:styleId="WW8Num2z1">
    <w:name w:val="WW8Num2z1"/>
    <w:rsid w:val="00916978"/>
    <w:rPr>
      <w:rFonts w:ascii="Courier New" w:hAnsi="Courier New" w:cs="Courier New"/>
    </w:rPr>
  </w:style>
  <w:style w:type="character" w:customStyle="1" w:styleId="WW8Num2z2">
    <w:name w:val="WW8Num2z2"/>
    <w:rsid w:val="00916978"/>
    <w:rPr>
      <w:rFonts w:ascii="Wingdings" w:hAnsi="Wingdings"/>
    </w:rPr>
  </w:style>
  <w:style w:type="character" w:customStyle="1" w:styleId="WW8Num3z0">
    <w:name w:val="WW8Num3z0"/>
    <w:rsid w:val="00916978"/>
    <w:rPr>
      <w:rFonts w:ascii="Wingdings" w:hAnsi="Wingdings"/>
    </w:rPr>
  </w:style>
  <w:style w:type="character" w:customStyle="1" w:styleId="WW8Num5z0">
    <w:name w:val="WW8Num5z0"/>
    <w:rsid w:val="00916978"/>
    <w:rPr>
      <w:rFonts w:ascii="Wingdings" w:hAnsi="Wingdings"/>
    </w:rPr>
  </w:style>
  <w:style w:type="character" w:customStyle="1" w:styleId="WW8Num5z1">
    <w:name w:val="WW8Num5z1"/>
    <w:rsid w:val="00916978"/>
    <w:rPr>
      <w:rFonts w:ascii="Courier New" w:hAnsi="Courier New"/>
    </w:rPr>
  </w:style>
  <w:style w:type="character" w:customStyle="1" w:styleId="WW8Num5z3">
    <w:name w:val="WW8Num5z3"/>
    <w:rsid w:val="00916978"/>
    <w:rPr>
      <w:rFonts w:ascii="Symbol" w:hAnsi="Symbol"/>
    </w:rPr>
  </w:style>
  <w:style w:type="character" w:customStyle="1" w:styleId="WW8Num8z0">
    <w:name w:val="WW8Num8z0"/>
    <w:rsid w:val="00916978"/>
    <w:rPr>
      <w:rFonts w:ascii="Symbol" w:hAnsi="Symbol"/>
    </w:rPr>
  </w:style>
  <w:style w:type="character" w:customStyle="1" w:styleId="WW8Num8z1">
    <w:name w:val="WW8Num8z1"/>
    <w:rsid w:val="00916978"/>
    <w:rPr>
      <w:rFonts w:ascii="Courier New" w:hAnsi="Courier New" w:cs="Courier New"/>
    </w:rPr>
  </w:style>
  <w:style w:type="character" w:customStyle="1" w:styleId="WW8Num8z2">
    <w:name w:val="WW8Num8z2"/>
    <w:rsid w:val="00916978"/>
    <w:rPr>
      <w:rFonts w:ascii="Wingdings" w:hAnsi="Wingdings"/>
    </w:rPr>
  </w:style>
  <w:style w:type="character" w:customStyle="1" w:styleId="WW8Num10z0">
    <w:name w:val="WW8Num10z0"/>
    <w:rsid w:val="00916978"/>
    <w:rPr>
      <w:rFonts w:ascii="Wingdings" w:hAnsi="Wingdings"/>
    </w:rPr>
  </w:style>
  <w:style w:type="character" w:customStyle="1" w:styleId="WW8Num11z0">
    <w:name w:val="WW8Num11z0"/>
    <w:rsid w:val="00916978"/>
    <w:rPr>
      <w:rFonts w:ascii="Wingdings" w:hAnsi="Wingdings"/>
    </w:rPr>
  </w:style>
  <w:style w:type="character" w:customStyle="1" w:styleId="WW8Num11z1">
    <w:name w:val="WW8Num11z1"/>
    <w:rsid w:val="00916978"/>
    <w:rPr>
      <w:rFonts w:ascii="Courier New" w:hAnsi="Courier New"/>
    </w:rPr>
  </w:style>
  <w:style w:type="character" w:customStyle="1" w:styleId="WW8Num11z3">
    <w:name w:val="WW8Num11z3"/>
    <w:rsid w:val="00916978"/>
    <w:rPr>
      <w:rFonts w:ascii="Symbol" w:hAnsi="Symbol"/>
    </w:rPr>
  </w:style>
  <w:style w:type="character" w:customStyle="1" w:styleId="WW8Num12z0">
    <w:name w:val="WW8Num12z0"/>
    <w:rsid w:val="00916978"/>
    <w:rPr>
      <w:rFonts w:ascii="Wingdings" w:hAnsi="Wingdings"/>
    </w:rPr>
  </w:style>
  <w:style w:type="character" w:customStyle="1" w:styleId="WW8Num14z0">
    <w:name w:val="WW8Num14z0"/>
    <w:rsid w:val="00916978"/>
    <w:rPr>
      <w:rFonts w:ascii="Symbol" w:hAnsi="Symbol"/>
    </w:rPr>
  </w:style>
  <w:style w:type="character" w:customStyle="1" w:styleId="WW8Num15z0">
    <w:name w:val="WW8Num15z0"/>
    <w:rsid w:val="00916978"/>
    <w:rPr>
      <w:rFonts w:ascii="Wingdings" w:hAnsi="Wingdings"/>
    </w:rPr>
  </w:style>
  <w:style w:type="character" w:customStyle="1" w:styleId="WW8Num15z1">
    <w:name w:val="WW8Num15z1"/>
    <w:rsid w:val="00916978"/>
    <w:rPr>
      <w:rFonts w:ascii="Courier New" w:hAnsi="Courier New"/>
    </w:rPr>
  </w:style>
  <w:style w:type="character" w:customStyle="1" w:styleId="WW8Num15z3">
    <w:name w:val="WW8Num15z3"/>
    <w:rsid w:val="00916978"/>
    <w:rPr>
      <w:rFonts w:ascii="Symbol" w:hAnsi="Symbol"/>
    </w:rPr>
  </w:style>
  <w:style w:type="character" w:customStyle="1" w:styleId="WW8Num16z0">
    <w:name w:val="WW8Num16z0"/>
    <w:rsid w:val="00916978"/>
    <w:rPr>
      <w:rFonts w:ascii="Wingdings" w:hAnsi="Wingdings"/>
    </w:rPr>
  </w:style>
  <w:style w:type="character" w:customStyle="1" w:styleId="WW8Num16z1">
    <w:name w:val="WW8Num16z1"/>
    <w:rsid w:val="00916978"/>
    <w:rPr>
      <w:rFonts w:ascii="Courier New" w:hAnsi="Courier New"/>
    </w:rPr>
  </w:style>
  <w:style w:type="character" w:customStyle="1" w:styleId="WW8Num16z3">
    <w:name w:val="WW8Num16z3"/>
    <w:rsid w:val="00916978"/>
    <w:rPr>
      <w:rFonts w:ascii="Symbol" w:hAnsi="Symbol"/>
    </w:rPr>
  </w:style>
  <w:style w:type="character" w:customStyle="1" w:styleId="WW8Num17z0">
    <w:name w:val="WW8Num17z0"/>
    <w:rsid w:val="00916978"/>
    <w:rPr>
      <w:rFonts w:ascii="Wingdings" w:hAnsi="Wingdings"/>
    </w:rPr>
  </w:style>
  <w:style w:type="character" w:customStyle="1" w:styleId="WW8Num17z1">
    <w:name w:val="WW8Num17z1"/>
    <w:rsid w:val="00916978"/>
    <w:rPr>
      <w:rFonts w:ascii="Courier New" w:hAnsi="Courier New"/>
    </w:rPr>
  </w:style>
  <w:style w:type="character" w:customStyle="1" w:styleId="WW8Num17z3">
    <w:name w:val="WW8Num17z3"/>
    <w:rsid w:val="00916978"/>
    <w:rPr>
      <w:rFonts w:ascii="Symbol" w:hAnsi="Symbol"/>
    </w:rPr>
  </w:style>
  <w:style w:type="character" w:customStyle="1" w:styleId="WW8Num18z0">
    <w:name w:val="WW8Num18z0"/>
    <w:rsid w:val="00916978"/>
    <w:rPr>
      <w:rFonts w:ascii="Symbol" w:hAnsi="Symbol"/>
    </w:rPr>
  </w:style>
  <w:style w:type="character" w:customStyle="1" w:styleId="WW8Num18z1">
    <w:name w:val="WW8Num18z1"/>
    <w:rsid w:val="00916978"/>
    <w:rPr>
      <w:rFonts w:ascii="Courier New" w:hAnsi="Courier New" w:cs="Courier New"/>
    </w:rPr>
  </w:style>
  <w:style w:type="character" w:customStyle="1" w:styleId="WW8Num18z2">
    <w:name w:val="WW8Num18z2"/>
    <w:rsid w:val="00916978"/>
    <w:rPr>
      <w:rFonts w:ascii="Wingdings" w:hAnsi="Wingdings"/>
    </w:rPr>
  </w:style>
  <w:style w:type="character" w:styleId="Hyperlink">
    <w:name w:val="Hyperlink"/>
    <w:basedOn w:val="DefaultParagraphFont"/>
    <w:semiHidden/>
    <w:rsid w:val="00916978"/>
    <w:rPr>
      <w:color w:val="0000FF"/>
      <w:u w:val="single"/>
    </w:rPr>
  </w:style>
  <w:style w:type="character" w:customStyle="1" w:styleId="BalloonTextChar">
    <w:name w:val="Balloon Text Char"/>
    <w:basedOn w:val="DefaultParagraphFont"/>
    <w:rsid w:val="00916978"/>
    <w:rPr>
      <w:rFonts w:ascii="Tahoma" w:hAnsi="Tahoma"/>
      <w:sz w:val="16"/>
      <w:szCs w:val="14"/>
    </w:rPr>
  </w:style>
  <w:style w:type="character" w:customStyle="1" w:styleId="Heading8Char">
    <w:name w:val="Heading 8 Char"/>
    <w:basedOn w:val="DefaultParagraphFont"/>
    <w:rsid w:val="00916978"/>
    <w:rPr>
      <w:rFonts w:ascii="Arial" w:hAnsi="Arial" w:cs="Arial"/>
      <w:b/>
      <w:bCs/>
      <w:sz w:val="18"/>
      <w:lang w:eastAsia="ar-SA" w:bidi="ar-SA"/>
    </w:rPr>
  </w:style>
  <w:style w:type="character" w:customStyle="1" w:styleId="BodyText2Char">
    <w:name w:val="Body Text 2 Char"/>
    <w:basedOn w:val="DefaultParagraphFont"/>
    <w:rsid w:val="00916978"/>
    <w:rPr>
      <w:rFonts w:cs="Times New Roman"/>
      <w:b/>
      <w:lang w:eastAsia="ar-SA" w:bidi="ar-SA"/>
    </w:rPr>
  </w:style>
  <w:style w:type="character" w:customStyle="1" w:styleId="BodyTextIndentChar">
    <w:name w:val="Body Text Indent Char"/>
    <w:basedOn w:val="DefaultParagraphFont"/>
    <w:rsid w:val="00916978"/>
    <w:rPr>
      <w:sz w:val="24"/>
    </w:rPr>
  </w:style>
  <w:style w:type="character" w:customStyle="1" w:styleId="Heading1Char">
    <w:name w:val="Heading 1 Char"/>
    <w:basedOn w:val="DefaultParagraphFont"/>
    <w:rsid w:val="00916978"/>
    <w:rPr>
      <w:rFonts w:ascii="Cambria" w:eastAsia="Times New Roman" w:hAnsi="Cambria" w:cs="Mangal"/>
      <w:b/>
      <w:bCs/>
      <w:kern w:val="1"/>
      <w:sz w:val="32"/>
      <w:szCs w:val="29"/>
    </w:rPr>
  </w:style>
  <w:style w:type="character" w:customStyle="1" w:styleId="WW8Num20z0">
    <w:name w:val="WW8Num20z0"/>
    <w:rsid w:val="00916978"/>
    <w:rPr>
      <w:rFonts w:ascii="Wingdings" w:hAnsi="Wingdings" w:cs="Symbol"/>
    </w:rPr>
  </w:style>
  <w:style w:type="character" w:customStyle="1" w:styleId="WW8Num20z1">
    <w:name w:val="WW8Num20z1"/>
    <w:rsid w:val="00916978"/>
    <w:rPr>
      <w:rFonts w:ascii="Wingdings 2" w:hAnsi="Wingdings 2" w:cs="StarSymbol"/>
      <w:sz w:val="18"/>
      <w:szCs w:val="18"/>
    </w:rPr>
  </w:style>
  <w:style w:type="character" w:customStyle="1" w:styleId="WW8Num20z2">
    <w:name w:val="WW8Num20z2"/>
    <w:rsid w:val="00916978"/>
    <w:rPr>
      <w:rFonts w:ascii="StarSymbol" w:hAnsi="StarSymbol" w:cs="StarSymbol"/>
      <w:sz w:val="18"/>
      <w:szCs w:val="18"/>
    </w:rPr>
  </w:style>
  <w:style w:type="character" w:styleId="Strong">
    <w:name w:val="Strong"/>
    <w:qFormat/>
    <w:rsid w:val="00916978"/>
    <w:rPr>
      <w:b/>
      <w:bCs/>
    </w:rPr>
  </w:style>
  <w:style w:type="paragraph" w:customStyle="1" w:styleId="Heading">
    <w:name w:val="Heading"/>
    <w:basedOn w:val="Normal"/>
    <w:next w:val="BodyText"/>
    <w:rsid w:val="00916978"/>
    <w:pPr>
      <w:keepNext/>
      <w:spacing w:before="240" w:after="120"/>
    </w:pPr>
    <w:rPr>
      <w:rFonts w:ascii="Arial" w:eastAsia="HG-GothicB-Sun" w:hAnsi="Arial" w:cs="LucidaSans"/>
      <w:sz w:val="28"/>
      <w:szCs w:val="28"/>
    </w:rPr>
  </w:style>
  <w:style w:type="paragraph" w:styleId="BodyText">
    <w:name w:val="Body Text"/>
    <w:basedOn w:val="Normal"/>
    <w:semiHidden/>
    <w:rsid w:val="00916978"/>
    <w:pPr>
      <w:spacing w:after="120"/>
    </w:pPr>
  </w:style>
  <w:style w:type="paragraph" w:styleId="List">
    <w:name w:val="List"/>
    <w:basedOn w:val="BodyText"/>
    <w:semiHidden/>
    <w:rsid w:val="00916978"/>
    <w:rPr>
      <w:rFonts w:cs="LucidaSans"/>
    </w:rPr>
  </w:style>
  <w:style w:type="paragraph" w:styleId="Caption">
    <w:name w:val="caption"/>
    <w:basedOn w:val="Normal"/>
    <w:qFormat/>
    <w:rsid w:val="00916978"/>
    <w:pPr>
      <w:suppressLineNumbers/>
      <w:spacing w:before="120" w:after="120"/>
    </w:pPr>
    <w:rPr>
      <w:rFonts w:cs="LucidaSans"/>
      <w:i/>
      <w:iCs/>
      <w:szCs w:val="24"/>
    </w:rPr>
  </w:style>
  <w:style w:type="paragraph" w:customStyle="1" w:styleId="Index">
    <w:name w:val="Index"/>
    <w:basedOn w:val="Normal"/>
    <w:rsid w:val="00916978"/>
    <w:pPr>
      <w:suppressLineNumbers/>
    </w:pPr>
    <w:rPr>
      <w:rFonts w:cs="LucidaSans"/>
    </w:rPr>
  </w:style>
  <w:style w:type="paragraph" w:styleId="ListParagraph">
    <w:name w:val="List Paragraph"/>
    <w:basedOn w:val="Normal"/>
    <w:qFormat/>
    <w:rsid w:val="00916978"/>
    <w:pPr>
      <w:ind w:left="720"/>
    </w:pPr>
  </w:style>
  <w:style w:type="paragraph" w:styleId="BalloonText">
    <w:name w:val="Balloon Text"/>
    <w:basedOn w:val="Normal"/>
    <w:rsid w:val="00916978"/>
    <w:rPr>
      <w:rFonts w:ascii="Tahoma" w:hAnsi="Tahoma"/>
      <w:sz w:val="16"/>
      <w:szCs w:val="14"/>
    </w:rPr>
  </w:style>
  <w:style w:type="paragraph" w:styleId="BodyText2">
    <w:name w:val="Body Text 2"/>
    <w:basedOn w:val="Normal"/>
    <w:rsid w:val="00916978"/>
    <w:rPr>
      <w:b/>
      <w:sz w:val="20"/>
      <w:lang w:eastAsia="ar-SA" w:bidi="ar-SA"/>
    </w:rPr>
  </w:style>
  <w:style w:type="paragraph" w:styleId="BodyTextIndent">
    <w:name w:val="Body Text Indent"/>
    <w:basedOn w:val="Normal"/>
    <w:semiHidden/>
    <w:rsid w:val="00916978"/>
    <w:pPr>
      <w:spacing w:after="120"/>
      <w:ind w:left="283"/>
    </w:pPr>
  </w:style>
  <w:style w:type="paragraph" w:customStyle="1" w:styleId="BContent">
    <w:name w:val="B Content"/>
    <w:rsid w:val="00916978"/>
    <w:pPr>
      <w:tabs>
        <w:tab w:val="left" w:pos="1944"/>
      </w:tabs>
      <w:suppressAutoHyphens/>
      <w:spacing w:line="240" w:lineRule="exact"/>
      <w:ind w:left="1728"/>
    </w:pPr>
    <w:rPr>
      <w:rFonts w:ascii="Arial" w:eastAsia="Arial" w:hAnsi="Arial"/>
      <w:kern w:val="1"/>
      <w:lang w:eastAsia="ar-SA" w:bidi="ar-SA"/>
    </w:rPr>
  </w:style>
  <w:style w:type="paragraph" w:styleId="Header">
    <w:name w:val="header"/>
    <w:basedOn w:val="Normal"/>
    <w:link w:val="HeaderChar"/>
    <w:uiPriority w:val="99"/>
    <w:semiHidden/>
    <w:unhideWhenUsed/>
    <w:rsid w:val="00772AE9"/>
    <w:pPr>
      <w:tabs>
        <w:tab w:val="center" w:pos="4680"/>
        <w:tab w:val="right" w:pos="9360"/>
      </w:tabs>
    </w:pPr>
    <w:rPr>
      <w:rFonts w:cs="Mangal"/>
    </w:rPr>
  </w:style>
  <w:style w:type="character" w:customStyle="1" w:styleId="HeaderChar">
    <w:name w:val="Header Char"/>
    <w:basedOn w:val="DefaultParagraphFont"/>
    <w:link w:val="Header"/>
    <w:uiPriority w:val="99"/>
    <w:semiHidden/>
    <w:rsid w:val="00772AE9"/>
    <w:rPr>
      <w:rFonts w:cs="Mangal"/>
      <w:sz w:val="24"/>
      <w:lang w:eastAsia="hi-IN" w:bidi="hi-IN"/>
    </w:rPr>
  </w:style>
  <w:style w:type="paragraph" w:styleId="Footer">
    <w:name w:val="footer"/>
    <w:basedOn w:val="Normal"/>
    <w:link w:val="FooterChar"/>
    <w:uiPriority w:val="99"/>
    <w:unhideWhenUsed/>
    <w:rsid w:val="00772AE9"/>
    <w:pPr>
      <w:tabs>
        <w:tab w:val="center" w:pos="4680"/>
        <w:tab w:val="right" w:pos="9360"/>
      </w:tabs>
    </w:pPr>
    <w:rPr>
      <w:rFonts w:cs="Mangal"/>
    </w:rPr>
  </w:style>
  <w:style w:type="character" w:customStyle="1" w:styleId="FooterChar">
    <w:name w:val="Footer Char"/>
    <w:basedOn w:val="DefaultParagraphFont"/>
    <w:link w:val="Footer"/>
    <w:uiPriority w:val="99"/>
    <w:rsid w:val="00772AE9"/>
    <w:rPr>
      <w:rFonts w:cs="Mangal"/>
      <w:sz w:val="24"/>
      <w:lang w:eastAsia="hi-IN"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Nadendla_arvind@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1971</Words>
  <Characters>11240</Characters>
  <Application>Microsoft Office Word</Application>
  <DocSecurity>4</DocSecurity>
  <Lines>93</Lines>
  <Paragraphs>26</Paragraphs>
  <ScaleCrop>false</ScaleCrop>
  <HeadingPairs>
    <vt:vector size="2" baseType="variant">
      <vt:variant>
        <vt:lpstr>Title</vt:lpstr>
      </vt:variant>
      <vt:variant>
        <vt:i4>1</vt:i4>
      </vt:variant>
    </vt:vector>
  </HeadingPairs>
  <TitlesOfParts>
    <vt:vector size="1" baseType="lpstr">
      <vt:lpstr>CURRICULUM VITAE</vt:lpstr>
    </vt:vector>
  </TitlesOfParts>
  <Company>CSC</Company>
  <LinksUpToDate>false</LinksUpToDate>
  <CharactersWithSpaces>13185</CharactersWithSpaces>
  <SharedDoc>false</SharedDoc>
  <HLinks>
    <vt:vector size="6" baseType="variant">
      <vt:variant>
        <vt:i4>5570648</vt:i4>
      </vt:variant>
      <vt:variant>
        <vt:i4>0</vt:i4>
      </vt:variant>
      <vt:variant>
        <vt:i4>0</vt:i4>
      </vt:variant>
      <vt:variant>
        <vt:i4>5</vt:i4>
      </vt:variant>
      <vt:variant>
        <vt:lpwstr>mailto:Nadendla_arvind@hotmail.com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NAGARAJU</dc:creator>
  <cp:lastModifiedBy>sabitha</cp:lastModifiedBy>
  <cp:revision>2</cp:revision>
  <cp:lastPrinted>1601-01-01T00:00:00Z</cp:lastPrinted>
  <dcterms:created xsi:type="dcterms:W3CDTF">2011-12-23T06:05:00Z</dcterms:created>
  <dcterms:modified xsi:type="dcterms:W3CDTF">2011-12-23T06:05:00Z</dcterms:modified>
</cp:coreProperties>
</file>