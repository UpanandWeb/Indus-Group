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352" w:rsidRDefault="00A41352" w:rsidP="00A41352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4738370</wp:posOffset>
            </wp:positionH>
            <wp:positionV relativeFrom="paragraph">
              <wp:posOffset>0</wp:posOffset>
            </wp:positionV>
            <wp:extent cx="1179830" cy="553720"/>
            <wp:effectExtent l="19050" t="0" r="127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55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41352" w:rsidRDefault="00A41352" w:rsidP="00A41352">
      <w:r>
        <w:rPr>
          <w:b/>
          <w:i/>
          <w:sz w:val="36"/>
          <w:szCs w:val="36"/>
        </w:rPr>
        <w:t xml:space="preserve">Mohammad.Abid  </w:t>
      </w:r>
      <w:r>
        <w:rPr>
          <w:b/>
          <w:i/>
          <w:sz w:val="32"/>
        </w:rPr>
        <w:t xml:space="preserve">   </w:t>
      </w:r>
      <w:r>
        <w:rPr>
          <w:sz w:val="32"/>
        </w:rPr>
        <w:t xml:space="preserve">                        </w:t>
      </w:r>
    </w:p>
    <w:p w:rsidR="00A41352" w:rsidRDefault="00A41352" w:rsidP="00A41352"/>
    <w:p w:rsidR="00A41352" w:rsidRDefault="00A41352" w:rsidP="00A41352">
      <w:pPr>
        <w:ind w:right="-360"/>
        <w:rPr>
          <w:b/>
          <w:spacing w:val="-5"/>
          <w:sz w:val="26"/>
          <w:szCs w:val="26"/>
        </w:rPr>
      </w:pPr>
      <w:r>
        <w:rPr>
          <w:b/>
          <w:spacing w:val="-5"/>
          <w:sz w:val="26"/>
          <w:szCs w:val="26"/>
        </w:rPr>
        <w:t>Objective:</w:t>
      </w:r>
    </w:p>
    <w:p w:rsidR="00A41352" w:rsidRDefault="00A41352" w:rsidP="00A41352">
      <w:pPr>
        <w:ind w:right="-360"/>
        <w:rPr>
          <w:spacing w:val="-5"/>
        </w:rPr>
      </w:pPr>
      <w:r>
        <w:t xml:space="preserve">                       </w:t>
      </w:r>
      <w:r>
        <w:rPr>
          <w:spacing w:val="-5"/>
        </w:rPr>
        <w:t>To make a challenging career in information technology ensuring creditable performance, this will contribute to the growth of organization and me as a professional.</w:t>
      </w:r>
    </w:p>
    <w:p w:rsidR="00A41352" w:rsidRDefault="00A41352" w:rsidP="00A41352">
      <w:pPr>
        <w:ind w:right="-360"/>
        <w:rPr>
          <w:spacing w:val="-5"/>
        </w:rPr>
      </w:pPr>
    </w:p>
    <w:p w:rsidR="00A41352" w:rsidRDefault="00A41352" w:rsidP="00A41352">
      <w:pPr>
        <w:rPr>
          <w:b/>
          <w:sz w:val="26"/>
          <w:szCs w:val="26"/>
        </w:rPr>
      </w:pPr>
      <w:r>
        <w:rPr>
          <w:b/>
          <w:sz w:val="26"/>
          <w:szCs w:val="26"/>
        </w:rPr>
        <w:t>Experience summary:</w:t>
      </w:r>
    </w:p>
    <w:p w:rsidR="00A41352" w:rsidRDefault="00A41352" w:rsidP="00A41352">
      <w:pPr>
        <w:rPr>
          <w:b/>
          <w:caps/>
          <w:u w:val="single"/>
        </w:rPr>
      </w:pP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  <w:rPr>
          <w:rFonts w:cs="Arial"/>
        </w:rPr>
      </w:pPr>
      <w:r>
        <w:rPr>
          <w:rFonts w:cs="Arial"/>
        </w:rPr>
        <w:t>Around 2+ years of IT experience as SQL Server DBA &amp; Development for 2000 and 2005, 2008.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rPr>
          <w:rFonts w:cs="Arial"/>
        </w:rPr>
        <w:t>Work experience in High Availability Concepts like Replication, Clustering, Mirroring. Backup &amp; Recovery, Log Shipping, and Index Fragmentation.</w:t>
      </w:r>
      <w:r>
        <w:tab/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>Installing, Configuring, and Administering MS SQL Server 2000/2005/2008.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>Involved in administering the servers by creating User logins with appropriate roles, logins, monitoring the user accounts, creation of groups, granting the privileges to users and groups.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>Perform day to day database administrative tasks including daily checks, space management, object alterations, database backups, evaluating Jobs scheduled and maintenance plans.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 w:rsidRPr="00CB681B">
        <w:t>Cr</w:t>
      </w:r>
      <w:r>
        <w:t xml:space="preserve">eating stored procedures and triggers and views. Optimizing the queries. 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>Extensive knowledge on creating Joins &amp; Indexes. Extensive knowledge on Index Fragmentation.</w:t>
      </w:r>
    </w:p>
    <w:p w:rsidR="00A41352" w:rsidRPr="00CB681B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 w:rsidRPr="00CB681B">
        <w:t>Extensive knowledge in Database Programming and Development using SQL Server to include Database Architecture, Logical, and Physical Design.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>Excellent knowledge in Clustering and Mirroring &amp; Replication using High Availability concepts.</w:t>
      </w:r>
    </w:p>
    <w:p w:rsidR="00A41352" w:rsidRPr="00727414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line="360" w:lineRule="auto"/>
        <w:rPr>
          <w:color w:val="000000"/>
          <w:spacing w:val="-5"/>
        </w:rPr>
      </w:pPr>
      <w:r w:rsidRPr="00727414">
        <w:t>Creating stored procedures and triggers and views. Optimizing the queries</w:t>
      </w:r>
    </w:p>
    <w:p w:rsidR="00A41352" w:rsidRPr="00CB681B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 w:rsidRPr="00CB681B">
        <w:t xml:space="preserve">Transferring Data using Data Transformation Services (DTS) Packages 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>Monitoring and tuning SQL Server performance with multiple tools including Performance Monitor, SQL Profiler, and Index Tuning Wizard/Tuning Advisor to achieve better performance, accessibility and efficiency.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 xml:space="preserve">Monitored databases for Dead Lock, Capturing long running </w:t>
      </w:r>
      <w:proofErr w:type="spellStart"/>
      <w:r>
        <w:t>Sql</w:t>
      </w:r>
      <w:proofErr w:type="spellEnd"/>
      <w:r>
        <w:t xml:space="preserve"> queries.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>Worked on SQL Server 2008 migration from SQL Server 2000 and 2005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>Monitoring SQL server performance using profiler to find the performance and Blockings &amp; Deadlocks.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lastRenderedPageBreak/>
        <w:t>Proficient in the blocking, performance related to any performance issues.</w:t>
      </w:r>
    </w:p>
    <w:p w:rsidR="00A41352" w:rsidRDefault="00A41352" w:rsidP="00A41352">
      <w:pPr>
        <w:widowControl/>
        <w:numPr>
          <w:ilvl w:val="0"/>
          <w:numId w:val="37"/>
        </w:numPr>
        <w:suppressAutoHyphens/>
        <w:autoSpaceDE/>
        <w:autoSpaceDN/>
        <w:adjustRightInd/>
        <w:spacing w:before="60"/>
      </w:pPr>
      <w:r>
        <w:t>Worked on call 24/7 Support.</w:t>
      </w:r>
    </w:p>
    <w:p w:rsidR="00A41352" w:rsidRDefault="00A41352" w:rsidP="00A41352">
      <w:pPr>
        <w:rPr>
          <w:sz w:val="16"/>
        </w:rPr>
      </w:pPr>
    </w:p>
    <w:p w:rsidR="00A41352" w:rsidRDefault="00A41352" w:rsidP="00A41352">
      <w:pPr>
        <w:tabs>
          <w:tab w:val="left" w:pos="850"/>
        </w:tabs>
        <w:spacing w:before="240" w:after="60"/>
        <w:ind w:right="245"/>
        <w:rPr>
          <w:b/>
        </w:rPr>
      </w:pPr>
      <w:r>
        <w:rPr>
          <w:b/>
          <w:sz w:val="26"/>
          <w:szCs w:val="26"/>
        </w:rPr>
        <w:t xml:space="preserve">Experience Summary: - </w:t>
      </w:r>
      <w:r>
        <w:rPr>
          <w:b/>
        </w:rPr>
        <w:t xml:space="preserve"> </w:t>
      </w:r>
    </w:p>
    <w:p w:rsidR="00A41352" w:rsidRDefault="00A41352" w:rsidP="00A41352">
      <w:r>
        <w:t xml:space="preserve">   </w:t>
      </w:r>
    </w:p>
    <w:p w:rsidR="00A41352" w:rsidRDefault="00A41352" w:rsidP="00A41352">
      <w:pPr>
        <w:widowControl/>
        <w:numPr>
          <w:ilvl w:val="0"/>
          <w:numId w:val="32"/>
        </w:numPr>
        <w:suppressAutoHyphens/>
        <w:autoSpaceDE/>
        <w:autoSpaceDN/>
        <w:adjustRightInd/>
        <w:ind w:left="720" w:hanging="360"/>
      </w:pPr>
      <w:r>
        <w:t xml:space="preserve">Working as a </w:t>
      </w:r>
      <w:proofErr w:type="spellStart"/>
      <w:r>
        <w:rPr>
          <w:b/>
        </w:rPr>
        <w:t>S</w:t>
      </w:r>
      <w:r>
        <w:t>ql</w:t>
      </w:r>
      <w:proofErr w:type="spellEnd"/>
      <w:r>
        <w:t xml:space="preserve"> </w:t>
      </w:r>
      <w:r>
        <w:rPr>
          <w:b/>
        </w:rPr>
        <w:t>D</w:t>
      </w:r>
      <w:r>
        <w:t xml:space="preserve">atabase </w:t>
      </w:r>
      <w:r>
        <w:rPr>
          <w:b/>
        </w:rPr>
        <w:t>A</w:t>
      </w:r>
      <w:r>
        <w:t xml:space="preserve">dministration at </w:t>
      </w:r>
      <w:r>
        <w:rPr>
          <w:b/>
          <w:bCs/>
        </w:rPr>
        <w:t xml:space="preserve">Pyramid </w:t>
      </w:r>
      <w:proofErr w:type="spellStart"/>
      <w:r>
        <w:rPr>
          <w:b/>
          <w:bCs/>
        </w:rPr>
        <w:t>Softsol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Pvt</w:t>
      </w:r>
      <w:proofErr w:type="spellEnd"/>
      <w:r>
        <w:rPr>
          <w:b/>
          <w:bCs/>
        </w:rPr>
        <w:t xml:space="preserve"> Ltd</w:t>
      </w:r>
      <w:r>
        <w:rPr>
          <w:b/>
        </w:rPr>
        <w:t xml:space="preserve"> </w:t>
      </w:r>
      <w:r>
        <w:t>from June 2010 to Till Date.</w:t>
      </w:r>
    </w:p>
    <w:p w:rsidR="00A41352" w:rsidRDefault="00A41352" w:rsidP="00A41352">
      <w:pPr>
        <w:widowControl/>
        <w:numPr>
          <w:ilvl w:val="0"/>
          <w:numId w:val="32"/>
        </w:numPr>
        <w:suppressAutoHyphens/>
        <w:autoSpaceDE/>
        <w:autoSpaceDN/>
        <w:adjustRightInd/>
        <w:ind w:left="720" w:hanging="360"/>
      </w:pPr>
      <w:r>
        <w:t xml:space="preserve">Worked as a </w:t>
      </w:r>
      <w:proofErr w:type="spellStart"/>
      <w:r>
        <w:rPr>
          <w:b/>
          <w:bCs/>
        </w:rPr>
        <w:t>S</w:t>
      </w:r>
      <w:r>
        <w:rPr>
          <w:bCs/>
        </w:rPr>
        <w:t>ql</w:t>
      </w:r>
      <w:proofErr w:type="spellEnd"/>
      <w:r>
        <w:rPr>
          <w:bCs/>
        </w:rPr>
        <w:t xml:space="preserve"> </w:t>
      </w:r>
      <w:r w:rsidRPr="001552CF">
        <w:rPr>
          <w:b/>
          <w:bCs/>
        </w:rPr>
        <w:t>D</w:t>
      </w:r>
      <w:r>
        <w:t xml:space="preserve">atabase </w:t>
      </w:r>
      <w:r w:rsidRPr="001552CF">
        <w:rPr>
          <w:b/>
        </w:rPr>
        <w:t>A</w:t>
      </w:r>
      <w:r>
        <w:t xml:space="preserve">dministration at </w:t>
      </w:r>
      <w:r>
        <w:rPr>
          <w:b/>
          <w:bCs/>
        </w:rPr>
        <w:t xml:space="preserve">Synergy </w:t>
      </w:r>
      <w:proofErr w:type="spellStart"/>
      <w:r>
        <w:rPr>
          <w:b/>
          <w:bCs/>
        </w:rPr>
        <w:t>Multitech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Pvt</w:t>
      </w:r>
      <w:proofErr w:type="spellEnd"/>
      <w:r>
        <w:rPr>
          <w:b/>
          <w:bCs/>
        </w:rPr>
        <w:t xml:space="preserve"> Ltd </w:t>
      </w:r>
      <w:r>
        <w:t>from</w:t>
      </w:r>
      <w:r>
        <w:rPr>
          <w:b/>
          <w:bCs/>
        </w:rPr>
        <w:t xml:space="preserve"> </w:t>
      </w:r>
      <w:r>
        <w:t>March 2008 – March 2009.</w:t>
      </w:r>
    </w:p>
    <w:p w:rsidR="00A41352" w:rsidRDefault="00A41352" w:rsidP="00A41352">
      <w:pPr>
        <w:rPr>
          <w:sz w:val="16"/>
        </w:rPr>
      </w:pPr>
    </w:p>
    <w:p w:rsidR="00A41352" w:rsidRDefault="00A41352" w:rsidP="00A41352">
      <w:pPr>
        <w:rPr>
          <w:b/>
          <w:sz w:val="26"/>
          <w:szCs w:val="26"/>
        </w:rPr>
      </w:pPr>
      <w:r>
        <w:rPr>
          <w:b/>
          <w:sz w:val="26"/>
          <w:szCs w:val="26"/>
        </w:rPr>
        <w:t>Certification:-</w:t>
      </w:r>
    </w:p>
    <w:p w:rsidR="00A41352" w:rsidRDefault="00A41352" w:rsidP="00A41352">
      <w:pPr>
        <w:rPr>
          <w:sz w:val="16"/>
        </w:rPr>
      </w:pPr>
    </w:p>
    <w:p w:rsidR="00A41352" w:rsidRDefault="00A41352" w:rsidP="00A41352">
      <w:pPr>
        <w:widowControl/>
        <w:numPr>
          <w:ilvl w:val="0"/>
          <w:numId w:val="34"/>
        </w:numPr>
        <w:suppressAutoHyphens/>
        <w:autoSpaceDE/>
        <w:autoSpaceDN/>
        <w:adjustRightInd/>
        <w:ind w:left="720" w:hanging="360"/>
        <w:rPr>
          <w:b/>
        </w:rPr>
      </w:pPr>
      <w:r>
        <w:rPr>
          <w:b/>
        </w:rPr>
        <w:t>Microsoft Certification Technology Specialist</w:t>
      </w:r>
      <w:r>
        <w:t xml:space="preserve"> in </w:t>
      </w:r>
      <w:proofErr w:type="spellStart"/>
      <w:r>
        <w:rPr>
          <w:b/>
        </w:rPr>
        <w:t>S</w:t>
      </w:r>
      <w:r>
        <w:t>ql</w:t>
      </w:r>
      <w:proofErr w:type="spellEnd"/>
      <w:r>
        <w:t xml:space="preserve"> </w:t>
      </w:r>
      <w:r>
        <w:rPr>
          <w:b/>
        </w:rPr>
        <w:t>S</w:t>
      </w:r>
      <w:r>
        <w:t xml:space="preserve">erver 2008 </w:t>
      </w:r>
      <w:r>
        <w:rPr>
          <w:b/>
        </w:rPr>
        <w:t>(MCTS).</w:t>
      </w:r>
    </w:p>
    <w:p w:rsidR="00A41352" w:rsidRDefault="00A41352" w:rsidP="00A41352">
      <w:pPr>
        <w:ind w:left="720"/>
        <w:rPr>
          <w:sz w:val="16"/>
        </w:rPr>
      </w:pPr>
    </w:p>
    <w:p w:rsidR="00A41352" w:rsidRDefault="00A41352" w:rsidP="00A41352">
      <w:pPr>
        <w:rPr>
          <w:b/>
          <w:color w:val="1F497D"/>
          <w:sz w:val="26"/>
          <w:szCs w:val="26"/>
        </w:rPr>
      </w:pPr>
      <w:r>
        <w:rPr>
          <w:b/>
          <w:sz w:val="26"/>
          <w:szCs w:val="26"/>
        </w:rPr>
        <w:t>Educational Qualification</w:t>
      </w:r>
      <w:r>
        <w:rPr>
          <w:b/>
          <w:color w:val="1F497D"/>
          <w:sz w:val="26"/>
          <w:szCs w:val="26"/>
        </w:rPr>
        <w:t>:-</w:t>
      </w:r>
    </w:p>
    <w:p w:rsidR="00A41352" w:rsidRDefault="00A41352" w:rsidP="00A41352">
      <w:pPr>
        <w:rPr>
          <w:b/>
          <w:sz w:val="16"/>
        </w:rPr>
      </w:pPr>
    </w:p>
    <w:p w:rsidR="00A41352" w:rsidRDefault="00A41352" w:rsidP="00A41352">
      <w:pPr>
        <w:widowControl/>
        <w:numPr>
          <w:ilvl w:val="0"/>
          <w:numId w:val="35"/>
        </w:numPr>
        <w:suppressAutoHyphens/>
        <w:autoSpaceDE/>
        <w:autoSpaceDN/>
        <w:adjustRightInd/>
        <w:ind w:left="720" w:hanging="360"/>
      </w:pPr>
      <w:r>
        <w:t>Master of Computer Application (</w:t>
      </w:r>
      <w:r>
        <w:rPr>
          <w:b/>
        </w:rPr>
        <w:t>M.C.A</w:t>
      </w:r>
      <w:r>
        <w:t xml:space="preserve">) in 2007 from </w:t>
      </w:r>
      <w:proofErr w:type="spellStart"/>
      <w:r>
        <w:t>Osmania</w:t>
      </w:r>
      <w:proofErr w:type="spellEnd"/>
      <w:r>
        <w:t xml:space="preserve"> University, Hyderabad.</w:t>
      </w:r>
    </w:p>
    <w:p w:rsidR="00A41352" w:rsidRDefault="00A41352" w:rsidP="00A41352">
      <w:pPr>
        <w:ind w:left="720" w:hanging="360"/>
      </w:pPr>
    </w:p>
    <w:p w:rsidR="00A41352" w:rsidRDefault="00A41352" w:rsidP="00A41352">
      <w:pPr>
        <w:rPr>
          <w:b/>
          <w:sz w:val="26"/>
          <w:szCs w:val="26"/>
        </w:rPr>
      </w:pPr>
      <w:r>
        <w:rPr>
          <w:b/>
          <w:sz w:val="26"/>
          <w:szCs w:val="26"/>
        </w:rPr>
        <w:t>Technical Skills:</w:t>
      </w:r>
    </w:p>
    <w:p w:rsidR="00A41352" w:rsidRDefault="00A41352" w:rsidP="00A41352">
      <w:pPr>
        <w:rPr>
          <w:b/>
          <w:sz w:val="16"/>
        </w:rPr>
      </w:pPr>
    </w:p>
    <w:p w:rsidR="00A41352" w:rsidRDefault="00A41352" w:rsidP="00A41352">
      <w:r>
        <w:t xml:space="preserve">Databases                       :  </w:t>
      </w:r>
      <w:r>
        <w:tab/>
        <w:t xml:space="preserve">SQL Server 2000/2005/2008, Oracle 91/10g, </w:t>
      </w:r>
    </w:p>
    <w:p w:rsidR="00A41352" w:rsidRDefault="00A41352" w:rsidP="00A41352">
      <w:r>
        <w:t xml:space="preserve">                                                     MS SQL Server2003/08, IIS 6.0</w:t>
      </w:r>
    </w:p>
    <w:p w:rsidR="00A41352" w:rsidRDefault="00A41352" w:rsidP="00A41352">
      <w:r>
        <w:t xml:space="preserve">Tools                              :    </w:t>
      </w:r>
      <w:r>
        <w:tab/>
        <w:t>SSRS, SSIS.</w:t>
      </w:r>
    </w:p>
    <w:p w:rsidR="00A41352" w:rsidRDefault="00A41352" w:rsidP="00A41352">
      <w:r>
        <w:t xml:space="preserve">Scripting Language       : </w:t>
      </w:r>
      <w:r>
        <w:tab/>
        <w:t>T-SQL.</w:t>
      </w:r>
    </w:p>
    <w:p w:rsidR="00A41352" w:rsidRDefault="00A41352" w:rsidP="00A41352">
      <w:r>
        <w:t xml:space="preserve">Platforms                       :  </w:t>
      </w:r>
      <w:r>
        <w:tab/>
        <w:t>Windows2000/2003/NT/XP/Vista.</w:t>
      </w:r>
    </w:p>
    <w:p w:rsidR="00A41352" w:rsidRDefault="00A41352" w:rsidP="00A41352">
      <w:r>
        <w:t xml:space="preserve">Languages                     :   </w:t>
      </w:r>
      <w:r>
        <w:tab/>
        <w:t>C, C++, .Net 2.0, ASP.</w:t>
      </w:r>
    </w:p>
    <w:p w:rsidR="00A41352" w:rsidRDefault="00A41352" w:rsidP="00A41352">
      <w:r>
        <w:t>Tools</w:t>
      </w:r>
      <w:r>
        <w:tab/>
        <w:t xml:space="preserve">                         :  </w:t>
      </w:r>
      <w:r>
        <w:tab/>
        <w:t>SQL Light speed, Star wind software.</w:t>
      </w:r>
    </w:p>
    <w:p w:rsidR="00A41352" w:rsidRDefault="00A41352" w:rsidP="00A41352">
      <w:r>
        <w:t xml:space="preserve">                                                                           </w:t>
      </w:r>
    </w:p>
    <w:p w:rsidR="00A41352" w:rsidRDefault="00A41352" w:rsidP="00A41352">
      <w:pPr>
        <w:tabs>
          <w:tab w:val="left" w:pos="3000"/>
        </w:tabs>
        <w:rPr>
          <w:b/>
          <w:spacing w:val="-5"/>
          <w:sz w:val="16"/>
        </w:rPr>
      </w:pPr>
    </w:p>
    <w:p w:rsidR="00A41352" w:rsidRDefault="00A41352" w:rsidP="00A41352">
      <w:pPr>
        <w:tabs>
          <w:tab w:val="left" w:pos="3000"/>
        </w:tabs>
        <w:rPr>
          <w:b/>
          <w:spacing w:val="-5"/>
          <w:sz w:val="26"/>
          <w:szCs w:val="26"/>
        </w:rPr>
      </w:pPr>
      <w:r>
        <w:rPr>
          <w:b/>
          <w:spacing w:val="-5"/>
          <w:sz w:val="26"/>
          <w:szCs w:val="26"/>
        </w:rPr>
        <w:t>Projects Executed: -</w:t>
      </w:r>
    </w:p>
    <w:p w:rsidR="00A41352" w:rsidRDefault="00A41352" w:rsidP="00A41352">
      <w:pPr>
        <w:rPr>
          <w:b/>
          <w:spacing w:val="-5"/>
        </w:rPr>
      </w:pPr>
    </w:p>
    <w:p w:rsidR="00A41352" w:rsidRDefault="00A41352" w:rsidP="00A41352">
      <w:pPr>
        <w:rPr>
          <w:b/>
          <w:spacing w:val="-5"/>
        </w:rPr>
      </w:pPr>
      <w:r>
        <w:rPr>
          <w:b/>
          <w:spacing w:val="-5"/>
        </w:rPr>
        <w:t xml:space="preserve">        Project Details 1#:</w:t>
      </w:r>
      <w:r>
        <w:rPr>
          <w:b/>
          <w:spacing w:val="-5"/>
        </w:rPr>
        <w:tab/>
      </w:r>
      <w:r>
        <w:rPr>
          <w:b/>
          <w:spacing w:val="-5"/>
        </w:rPr>
        <w:tab/>
      </w:r>
      <w:r>
        <w:rPr>
          <w:b/>
          <w:spacing w:val="-5"/>
        </w:rPr>
        <w:tab/>
        <w:t xml:space="preserve">           </w:t>
      </w:r>
      <w:r>
        <w:rPr>
          <w:b/>
          <w:spacing w:val="-5"/>
        </w:rPr>
        <w:tab/>
      </w:r>
      <w:r>
        <w:rPr>
          <w:b/>
          <w:spacing w:val="-5"/>
        </w:rPr>
        <w:tab/>
      </w:r>
      <w:r>
        <w:rPr>
          <w:b/>
          <w:spacing w:val="-5"/>
        </w:rPr>
        <w:tab/>
      </w:r>
      <w:r>
        <w:rPr>
          <w:b/>
          <w:spacing w:val="-5"/>
        </w:rPr>
        <w:tab/>
      </w:r>
      <w:proofErr w:type="gramStart"/>
      <w:r>
        <w:rPr>
          <w:b/>
          <w:spacing w:val="-5"/>
        </w:rPr>
        <w:t>July  2011</w:t>
      </w:r>
      <w:proofErr w:type="gramEnd"/>
      <w:r>
        <w:rPr>
          <w:b/>
          <w:spacing w:val="-5"/>
        </w:rPr>
        <w:t xml:space="preserve"> – Till Date.</w:t>
      </w:r>
    </w:p>
    <w:p w:rsidR="00A41352" w:rsidRDefault="00A41352" w:rsidP="00A41352">
      <w:pPr>
        <w:spacing w:line="300" w:lineRule="auto"/>
        <w:ind w:left="720"/>
        <w:rPr>
          <w:spacing w:val="-5"/>
          <w:sz w:val="16"/>
        </w:rPr>
      </w:pP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Client</w:t>
      </w:r>
      <w:r>
        <w:rPr>
          <w:spacing w:val="-5"/>
        </w:rPr>
        <w:tab/>
      </w:r>
      <w:r>
        <w:rPr>
          <w:spacing w:val="-5"/>
        </w:rPr>
        <w:tab/>
        <w:t>:</w:t>
      </w:r>
      <w:r>
        <w:rPr>
          <w:spacing w:val="-5"/>
        </w:rPr>
        <w:tab/>
      </w:r>
      <w:proofErr w:type="spellStart"/>
      <w:r>
        <w:rPr>
          <w:spacing w:val="-5"/>
        </w:rPr>
        <w:t>Thebloomingworld</w:t>
      </w:r>
      <w:proofErr w:type="spellEnd"/>
      <w:r>
        <w:rPr>
          <w:spacing w:val="-5"/>
        </w:rPr>
        <w:t xml:space="preserve">, Sri </w:t>
      </w:r>
      <w:proofErr w:type="spellStart"/>
      <w:r>
        <w:rPr>
          <w:spacing w:val="-5"/>
        </w:rPr>
        <w:t>Chaitanya</w:t>
      </w:r>
      <w:proofErr w:type="spellEnd"/>
      <w:r>
        <w:rPr>
          <w:spacing w:val="-5"/>
        </w:rPr>
        <w:t xml:space="preserve"> Group</w:t>
      </w: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Role</w:t>
      </w:r>
      <w:r>
        <w:rPr>
          <w:spacing w:val="-5"/>
        </w:rPr>
        <w:tab/>
      </w:r>
      <w:r>
        <w:rPr>
          <w:spacing w:val="-5"/>
        </w:rPr>
        <w:tab/>
        <w:t>:</w:t>
      </w:r>
      <w:r>
        <w:rPr>
          <w:spacing w:val="-5"/>
        </w:rPr>
        <w:tab/>
      </w:r>
      <w:proofErr w:type="spellStart"/>
      <w:r>
        <w:rPr>
          <w:spacing w:val="-5"/>
        </w:rPr>
        <w:t>Sql</w:t>
      </w:r>
      <w:proofErr w:type="spellEnd"/>
      <w:r>
        <w:rPr>
          <w:spacing w:val="-5"/>
        </w:rPr>
        <w:t xml:space="preserve"> DBA\Developer.</w:t>
      </w: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Environment</w:t>
      </w:r>
      <w:r>
        <w:rPr>
          <w:spacing w:val="-5"/>
        </w:rPr>
        <w:tab/>
        <w:t>:</w:t>
      </w:r>
      <w:r>
        <w:rPr>
          <w:spacing w:val="-5"/>
        </w:rPr>
        <w:tab/>
        <w:t>SQL Server 2005/2008.</w:t>
      </w: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Team Size</w:t>
      </w:r>
      <w:r>
        <w:rPr>
          <w:spacing w:val="-5"/>
        </w:rPr>
        <w:tab/>
        <w:t>:</w:t>
      </w:r>
      <w:r>
        <w:rPr>
          <w:spacing w:val="-5"/>
        </w:rPr>
        <w:tab/>
        <w:t>6</w:t>
      </w:r>
    </w:p>
    <w:p w:rsidR="00A41352" w:rsidRDefault="00A41352" w:rsidP="00A41352">
      <w:pPr>
        <w:spacing w:after="220" w:line="300" w:lineRule="auto"/>
        <w:rPr>
          <w:b/>
          <w:spacing w:val="-5"/>
        </w:rPr>
      </w:pPr>
      <w:r>
        <w:rPr>
          <w:b/>
          <w:spacing w:val="-5"/>
        </w:rPr>
        <w:t xml:space="preserve">       Responsibilities:-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>
        <w:t>Backup client databases and perform database restore and run consistency checks from SQL Server and application. Performs and monitors daily database operations.</w:t>
      </w:r>
    </w:p>
    <w:p w:rsidR="00A41352" w:rsidRPr="003552B3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 w:rsidRPr="003552B3">
        <w:lastRenderedPageBreak/>
        <w:t xml:space="preserve">Configure the mirroring and implemented and done migration process. Responsible for importing mission critical data into the databases.                                                                                                      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>
        <w:t>Implementation of SQL Logins, Roles and Authentication Modes as a part of Security Policies for various categories of User Support.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>
        <w:t>Troubleshooting of the database activity to maintain the accuracy and integrity. Regular checking of the database consistency using DBCC commands to minimize complexity.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>
        <w:t xml:space="preserve">Experience in creating and managing Users, Logins, Server Roles and assigning Permissions to connect to Databases. 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 w:rsidRPr="00CB681B">
        <w:t>Cr</w:t>
      </w:r>
      <w:r>
        <w:t>eating stored procedures and triggers and views. Optimizing the queries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>
        <w:t>Worked on Mirroring Plan, Backup &amp; Recovery, Indexing Reorganization.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>
        <w:t xml:space="preserve">Monitor the status of Maintenance jobs – Schedule to run daily and on weekends (tasks like rebuilding indexes. Shrink Database and Database complete backup), Monitor the status of Maintenance jobs – schedule to run daily and on weekends. 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>
        <w:t>Giving permissions and maintaining SSRS and   manually executing packages using SSIS.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>
        <w:t>Data transfers from others sources to SQL Server using DTS and BCP.</w:t>
      </w:r>
    </w:p>
    <w:p w:rsidR="00A41352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</w:pPr>
      <w:r>
        <w:t xml:space="preserve">Administered multiple local and Remote SQL </w:t>
      </w:r>
    </w:p>
    <w:p w:rsidR="00A41352" w:rsidRDefault="00A41352" w:rsidP="00A41352">
      <w:pPr>
        <w:ind w:left="216"/>
      </w:pPr>
      <w:r>
        <w:t xml:space="preserve">                                                                                               </w:t>
      </w:r>
    </w:p>
    <w:p w:rsidR="00A41352" w:rsidRDefault="00A41352" w:rsidP="00A41352">
      <w:pPr>
        <w:rPr>
          <w:b/>
          <w:spacing w:val="-5"/>
        </w:rPr>
      </w:pPr>
      <w:r>
        <w:rPr>
          <w:b/>
          <w:spacing w:val="-5"/>
        </w:rPr>
        <w:t xml:space="preserve">     Project Details 2#:                                                                                         Dec 2010 – Jun 2011</w:t>
      </w:r>
    </w:p>
    <w:p w:rsidR="00A41352" w:rsidRDefault="00A41352" w:rsidP="00A41352">
      <w:pPr>
        <w:ind w:left="720"/>
        <w:rPr>
          <w:b/>
          <w:spacing w:val="-5"/>
          <w:sz w:val="16"/>
        </w:rPr>
      </w:pP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Client</w:t>
      </w:r>
      <w:r>
        <w:rPr>
          <w:spacing w:val="-5"/>
        </w:rPr>
        <w:tab/>
      </w:r>
      <w:r>
        <w:rPr>
          <w:spacing w:val="-5"/>
        </w:rPr>
        <w:tab/>
        <w:t>:</w:t>
      </w:r>
      <w:r>
        <w:rPr>
          <w:spacing w:val="-5"/>
        </w:rPr>
        <w:tab/>
      </w:r>
      <w:proofErr w:type="spellStart"/>
      <w:r>
        <w:rPr>
          <w:spacing w:val="-5"/>
        </w:rPr>
        <w:t>Shriram</w:t>
      </w:r>
      <w:proofErr w:type="spellEnd"/>
      <w:r>
        <w:rPr>
          <w:spacing w:val="-5"/>
        </w:rPr>
        <w:t xml:space="preserve"> Group, </w:t>
      </w:r>
      <w:proofErr w:type="spellStart"/>
      <w:r>
        <w:rPr>
          <w:spacing w:val="-5"/>
        </w:rPr>
        <w:t>Murugappa</w:t>
      </w:r>
      <w:proofErr w:type="spellEnd"/>
      <w:r>
        <w:rPr>
          <w:spacing w:val="-5"/>
        </w:rPr>
        <w:t xml:space="preserve"> Group.</w:t>
      </w: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Role</w:t>
      </w:r>
      <w:r>
        <w:rPr>
          <w:spacing w:val="-5"/>
        </w:rPr>
        <w:tab/>
      </w:r>
      <w:r>
        <w:rPr>
          <w:spacing w:val="-5"/>
        </w:rPr>
        <w:tab/>
        <w:t>:</w:t>
      </w:r>
      <w:r>
        <w:rPr>
          <w:spacing w:val="-5"/>
        </w:rPr>
        <w:tab/>
      </w:r>
      <w:proofErr w:type="spellStart"/>
      <w:r>
        <w:rPr>
          <w:spacing w:val="-5"/>
        </w:rPr>
        <w:t>Sql</w:t>
      </w:r>
      <w:proofErr w:type="spellEnd"/>
      <w:r>
        <w:rPr>
          <w:spacing w:val="-5"/>
        </w:rPr>
        <w:t xml:space="preserve"> DBA/SSIS\Developer.</w:t>
      </w: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Environment</w:t>
      </w:r>
      <w:r>
        <w:rPr>
          <w:spacing w:val="-5"/>
        </w:rPr>
        <w:tab/>
        <w:t>:</w:t>
      </w:r>
      <w:r>
        <w:rPr>
          <w:spacing w:val="-5"/>
        </w:rPr>
        <w:tab/>
        <w:t>SQL Server 2005/08.</w:t>
      </w: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Team Size</w:t>
      </w:r>
      <w:r>
        <w:rPr>
          <w:spacing w:val="-5"/>
        </w:rPr>
        <w:tab/>
        <w:t>:</w:t>
      </w:r>
      <w:r>
        <w:rPr>
          <w:spacing w:val="-5"/>
        </w:rPr>
        <w:tab/>
        <w:t>12</w:t>
      </w:r>
    </w:p>
    <w:p w:rsidR="00A41352" w:rsidRDefault="00A41352" w:rsidP="00A41352">
      <w:pPr>
        <w:spacing w:after="220" w:line="300" w:lineRule="auto"/>
        <w:rPr>
          <w:b/>
          <w:spacing w:val="-5"/>
        </w:rPr>
      </w:pPr>
      <w:r>
        <w:rPr>
          <w:b/>
          <w:spacing w:val="-5"/>
        </w:rPr>
        <w:t xml:space="preserve">      Responsibilities:-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 xml:space="preserve">Installation &amp; configuration of SQL Server 2000 &amp; 2005 &amp; 2008. 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>Applying the Patches on the Instances based on the analyst’s requirement.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>System Administration Tasks like creating users, assigning responsibilities.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>Backup client databases and perform database restore and run consistency checks from SQL Server and application. Performs and monitors daily database operations and set-up backup schedules.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 xml:space="preserve">Monitoring SQL server performance using profiler to find performance and </w:t>
      </w:r>
      <w:proofErr w:type="spellStart"/>
      <w:r>
        <w:t>dead</w:t>
      </w:r>
      <w:proofErr w:type="spellEnd"/>
      <w:r>
        <w:t xml:space="preserve"> locks.  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spacing w:val="-5"/>
        </w:rPr>
      </w:pPr>
      <w:r>
        <w:rPr>
          <w:spacing w:val="-5"/>
        </w:rPr>
        <w:t>Monitor the Server and fine tune to obtain optimal performance by advising and assisting testing and development teams.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spacing w:val="-5"/>
        </w:rPr>
      </w:pPr>
      <w:r w:rsidRPr="00CB681B">
        <w:lastRenderedPageBreak/>
        <w:t>Cr</w:t>
      </w:r>
      <w:r>
        <w:t>eating stored procedures and triggers and views. Optimizing the queries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spacing w:val="-5"/>
        </w:rPr>
      </w:pPr>
      <w:r>
        <w:rPr>
          <w:spacing w:val="-5"/>
        </w:rPr>
        <w:t>Troubleshooting any SQL related issues in client Servers.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spacing w:val="-5"/>
        </w:rPr>
      </w:pPr>
      <w:r>
        <w:rPr>
          <w:spacing w:val="-5"/>
        </w:rPr>
        <w:t>Monitor the status of Maintenance jobs – schedule to run daily and on weekends (tasks like rebuilding indexes, De-fragmenting Databases, Shrink Database, and Database complete backup).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>Good understanding of SQL server architecture.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>Maintaining the database consistency with DBCC at regular intervals.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>Extensive knowledge in Database Clustering &amp; mirroring.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color w:val="000000"/>
          <w:spacing w:val="-5"/>
        </w:rPr>
      </w:pPr>
      <w:r w:rsidRPr="00727414">
        <w:t>Creating stored procedures and triggers and views. Optimizing the queries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>Strong interpersonal skills, with the ability to easily and effectively interact with technical, support and business staff at all levels.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>System Administration Tasks like creating users, assigning responsibilities.</w:t>
      </w:r>
    </w:p>
    <w:p w:rsidR="00A41352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</w:pPr>
      <w:r>
        <w:t>Creating packages in SSIS, Deployment the packages.</w:t>
      </w:r>
    </w:p>
    <w:p w:rsidR="00A41352" w:rsidRDefault="00A41352" w:rsidP="00A41352">
      <w:pPr>
        <w:spacing w:line="360" w:lineRule="auto"/>
        <w:ind w:left="936"/>
      </w:pPr>
    </w:p>
    <w:p w:rsidR="00A41352" w:rsidRDefault="00A41352" w:rsidP="00A41352">
      <w:pPr>
        <w:spacing w:line="360" w:lineRule="auto"/>
        <w:ind w:left="936"/>
        <w:rPr>
          <w:sz w:val="16"/>
        </w:rPr>
      </w:pPr>
    </w:p>
    <w:p w:rsidR="00A41352" w:rsidRDefault="00A41352" w:rsidP="00A41352">
      <w:pPr>
        <w:rPr>
          <w:b/>
          <w:spacing w:val="-5"/>
        </w:rPr>
      </w:pPr>
      <w:r>
        <w:rPr>
          <w:b/>
          <w:spacing w:val="-5"/>
        </w:rPr>
        <w:t xml:space="preserve">     Project Details 1#:</w:t>
      </w:r>
      <w:r>
        <w:rPr>
          <w:b/>
          <w:spacing w:val="-5"/>
        </w:rPr>
        <w:tab/>
      </w:r>
      <w:r>
        <w:rPr>
          <w:b/>
          <w:spacing w:val="-5"/>
        </w:rPr>
        <w:tab/>
      </w:r>
      <w:r>
        <w:rPr>
          <w:b/>
          <w:spacing w:val="-5"/>
        </w:rPr>
        <w:tab/>
      </w:r>
      <w:r>
        <w:rPr>
          <w:b/>
          <w:spacing w:val="-5"/>
        </w:rPr>
        <w:tab/>
      </w:r>
      <w:r>
        <w:rPr>
          <w:b/>
          <w:spacing w:val="-5"/>
        </w:rPr>
        <w:tab/>
      </w:r>
      <w:r>
        <w:rPr>
          <w:b/>
          <w:spacing w:val="-5"/>
        </w:rPr>
        <w:tab/>
      </w:r>
      <w:r>
        <w:rPr>
          <w:b/>
          <w:spacing w:val="-5"/>
        </w:rPr>
        <w:tab/>
        <w:t>Mar 2008 – Mar 2009</w:t>
      </w:r>
    </w:p>
    <w:p w:rsidR="00A41352" w:rsidRDefault="00A41352" w:rsidP="00A41352">
      <w:pPr>
        <w:ind w:left="720"/>
        <w:rPr>
          <w:sz w:val="10"/>
          <w:szCs w:val="10"/>
        </w:rPr>
      </w:pP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Project</w:t>
      </w:r>
      <w:r>
        <w:rPr>
          <w:spacing w:val="-5"/>
        </w:rPr>
        <w:tab/>
      </w:r>
      <w:r>
        <w:rPr>
          <w:spacing w:val="-5"/>
        </w:rPr>
        <w:tab/>
        <w:t>:</w:t>
      </w:r>
      <w:r>
        <w:rPr>
          <w:spacing w:val="-5"/>
        </w:rPr>
        <w:tab/>
        <w:t>Synergy Payroll System, Mobile Tracking Systems</w:t>
      </w: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Role</w:t>
      </w:r>
      <w:r>
        <w:rPr>
          <w:spacing w:val="-5"/>
        </w:rPr>
        <w:tab/>
      </w:r>
      <w:r>
        <w:rPr>
          <w:spacing w:val="-5"/>
        </w:rPr>
        <w:tab/>
        <w:t>:</w:t>
      </w:r>
      <w:r>
        <w:rPr>
          <w:spacing w:val="-5"/>
        </w:rPr>
        <w:tab/>
      </w:r>
      <w:proofErr w:type="spellStart"/>
      <w:r>
        <w:rPr>
          <w:spacing w:val="-5"/>
        </w:rPr>
        <w:t>Sql</w:t>
      </w:r>
      <w:proofErr w:type="spellEnd"/>
      <w:r>
        <w:rPr>
          <w:spacing w:val="-5"/>
        </w:rPr>
        <w:t xml:space="preserve"> DBA</w:t>
      </w: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Environment</w:t>
      </w:r>
      <w:r>
        <w:rPr>
          <w:spacing w:val="-5"/>
        </w:rPr>
        <w:tab/>
        <w:t>:</w:t>
      </w:r>
      <w:r>
        <w:rPr>
          <w:spacing w:val="-5"/>
        </w:rPr>
        <w:tab/>
        <w:t>SQL Server 2005.</w:t>
      </w:r>
    </w:p>
    <w:p w:rsidR="00A41352" w:rsidRDefault="00A41352" w:rsidP="00A41352">
      <w:pPr>
        <w:spacing w:line="300" w:lineRule="auto"/>
        <w:ind w:left="720"/>
        <w:rPr>
          <w:spacing w:val="-5"/>
        </w:rPr>
      </w:pPr>
      <w:r>
        <w:rPr>
          <w:spacing w:val="-5"/>
        </w:rPr>
        <w:t>Team Size</w:t>
      </w:r>
      <w:r>
        <w:rPr>
          <w:spacing w:val="-5"/>
        </w:rPr>
        <w:tab/>
        <w:t>:</w:t>
      </w:r>
      <w:r>
        <w:rPr>
          <w:spacing w:val="-5"/>
        </w:rPr>
        <w:tab/>
        <w:t>6</w:t>
      </w:r>
    </w:p>
    <w:p w:rsidR="00A41352" w:rsidRDefault="00A41352" w:rsidP="00A41352">
      <w:pPr>
        <w:spacing w:line="300" w:lineRule="auto"/>
        <w:ind w:left="720"/>
        <w:rPr>
          <w:spacing w:val="-5"/>
          <w:sz w:val="10"/>
          <w:szCs w:val="10"/>
        </w:rPr>
      </w:pPr>
    </w:p>
    <w:p w:rsidR="00A41352" w:rsidRDefault="00A41352" w:rsidP="00A41352">
      <w:pPr>
        <w:spacing w:line="300" w:lineRule="auto"/>
        <w:ind w:left="216"/>
        <w:rPr>
          <w:b/>
          <w:bCs/>
          <w:spacing w:val="-5"/>
        </w:rPr>
      </w:pPr>
      <w:r>
        <w:rPr>
          <w:b/>
          <w:bCs/>
          <w:spacing w:val="-5"/>
        </w:rPr>
        <w:t xml:space="preserve"> Responsibilities:-</w:t>
      </w:r>
    </w:p>
    <w:p w:rsidR="00A41352" w:rsidRDefault="00A41352" w:rsidP="00A41352">
      <w:pPr>
        <w:spacing w:line="300" w:lineRule="auto"/>
        <w:ind w:left="216"/>
      </w:pP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spacing w:val="-5"/>
        </w:rPr>
      </w:pPr>
      <w:r w:rsidRPr="00727414">
        <w:rPr>
          <w:spacing w:val="-5"/>
        </w:rPr>
        <w:t xml:space="preserve">Installation &amp; configuration of SQL Server 2000 &amp; 2005 &amp; 2008. 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color w:val="000000"/>
          <w:spacing w:val="-5"/>
        </w:rPr>
      </w:pPr>
      <w:r w:rsidRPr="00727414">
        <w:rPr>
          <w:color w:val="000000"/>
          <w:spacing w:val="-5"/>
        </w:rPr>
        <w:t>Security Administration Tasks like creating users, assigning responsibilities.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color w:val="000000"/>
          <w:spacing w:val="-5"/>
        </w:rPr>
      </w:pPr>
      <w:r w:rsidRPr="00727414">
        <w:rPr>
          <w:color w:val="000000"/>
          <w:spacing w:val="-5"/>
        </w:rPr>
        <w:t>Backup client databases and perform database restore and run consistency checks from SQL Server and application. Performs and monitors daily database operations and set-up backup schedules.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color w:val="000000"/>
          <w:spacing w:val="-5"/>
        </w:rPr>
      </w:pPr>
      <w:r w:rsidRPr="00727414">
        <w:rPr>
          <w:color w:val="000000"/>
          <w:spacing w:val="-5"/>
        </w:rPr>
        <w:t>Monitor the Server and fine tune to obtain optimal performance by advising and assisting testing and development teams.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color w:val="000000"/>
          <w:spacing w:val="-5"/>
        </w:rPr>
      </w:pPr>
      <w:r w:rsidRPr="00727414">
        <w:rPr>
          <w:color w:val="000000"/>
          <w:spacing w:val="-5"/>
        </w:rPr>
        <w:lastRenderedPageBreak/>
        <w:t>Major activities include monitoring Database servers, to ensure jobs are successfully completed, performance tuning and disk storage capacity planning.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color w:val="000000"/>
          <w:spacing w:val="-5"/>
        </w:rPr>
      </w:pPr>
      <w:r w:rsidRPr="00727414">
        <w:t>Creating stored procedures and triggers and views. Optimizing the queries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color w:val="000000"/>
          <w:spacing w:val="-5"/>
        </w:rPr>
      </w:pPr>
      <w:r w:rsidRPr="00727414">
        <w:rPr>
          <w:color w:val="000000"/>
          <w:spacing w:val="-5"/>
        </w:rPr>
        <w:t>Monitor the status of Maintenance jobs – schedule to run daily and on weekends (tasks like rebuilding indexes, defragmenting Databases, Shrink Database, and Database complete backup).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color w:val="000000"/>
          <w:spacing w:val="-5"/>
        </w:rPr>
      </w:pPr>
      <w:r w:rsidRPr="00727414">
        <w:rPr>
          <w:color w:val="000000"/>
          <w:spacing w:val="-5"/>
        </w:rPr>
        <w:t>Experience in Database Replication. Well versed in transactional replication setup, administration and troubleshooting.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color w:val="000000"/>
          <w:spacing w:val="-5"/>
        </w:rPr>
      </w:pPr>
      <w:r w:rsidRPr="00727414">
        <w:rPr>
          <w:color w:val="000000"/>
          <w:spacing w:val="-5"/>
        </w:rPr>
        <w:t xml:space="preserve">Monitoring SQL server performance using profiler to find performance and </w:t>
      </w:r>
      <w:proofErr w:type="spellStart"/>
      <w:r w:rsidRPr="00727414">
        <w:rPr>
          <w:color w:val="000000"/>
          <w:spacing w:val="-5"/>
        </w:rPr>
        <w:t>dead</w:t>
      </w:r>
      <w:proofErr w:type="spellEnd"/>
      <w:r w:rsidRPr="00727414">
        <w:rPr>
          <w:color w:val="000000"/>
          <w:spacing w:val="-5"/>
        </w:rPr>
        <w:t xml:space="preserve"> locks.</w:t>
      </w:r>
    </w:p>
    <w:p w:rsidR="00A41352" w:rsidRPr="00727414" w:rsidRDefault="00A41352" w:rsidP="00A41352">
      <w:pPr>
        <w:widowControl/>
        <w:numPr>
          <w:ilvl w:val="0"/>
          <w:numId w:val="36"/>
        </w:numPr>
        <w:suppressAutoHyphens/>
        <w:autoSpaceDE/>
        <w:autoSpaceDN/>
        <w:adjustRightInd/>
        <w:spacing w:line="360" w:lineRule="auto"/>
        <w:ind w:left="936" w:hanging="360"/>
        <w:rPr>
          <w:spacing w:val="-5"/>
        </w:rPr>
      </w:pPr>
      <w:r w:rsidRPr="00727414">
        <w:rPr>
          <w:spacing w:val="-5"/>
        </w:rPr>
        <w:t>Configuration and Maintenance of LOG SHIPPING, Mirroring across different environments.</w:t>
      </w:r>
    </w:p>
    <w:p w:rsidR="00A41352" w:rsidRPr="00727414" w:rsidRDefault="00A41352" w:rsidP="00A41352">
      <w:pPr>
        <w:widowControl/>
        <w:numPr>
          <w:ilvl w:val="0"/>
          <w:numId w:val="33"/>
        </w:numPr>
        <w:suppressAutoHyphens/>
        <w:autoSpaceDE/>
        <w:autoSpaceDN/>
        <w:adjustRightInd/>
        <w:spacing w:before="60"/>
        <w:ind w:left="936" w:hanging="360"/>
        <w:rPr>
          <w:spacing w:val="-5"/>
        </w:rPr>
      </w:pPr>
      <w:r w:rsidRPr="00727414">
        <w:rPr>
          <w:spacing w:val="-5"/>
        </w:rPr>
        <w:t>Worked on call 24/7 Support.</w:t>
      </w:r>
    </w:p>
    <w:p w:rsidR="00A41352" w:rsidRDefault="00A41352" w:rsidP="00A41352">
      <w:pPr>
        <w:tabs>
          <w:tab w:val="left" w:pos="1440"/>
        </w:tabs>
        <w:rPr>
          <w:rFonts w:ascii="Wingdings" w:hAnsi="Wingdings" w:cs="Wingdings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Wingdings" w:hAnsi="Wingdings" w:cs="Wingdings"/>
          <w:color w:val="000000"/>
          <w:sz w:val="20"/>
          <w:szCs w:val="20"/>
        </w:rPr>
        <w:tab/>
      </w:r>
    </w:p>
    <w:p w:rsidR="00A41352" w:rsidRDefault="00A41352" w:rsidP="00A41352">
      <w:pPr>
        <w:snapToGrid w:val="0"/>
        <w:spacing w:line="240" w:lineRule="exact"/>
      </w:pPr>
    </w:p>
    <w:p w:rsidR="00A41352" w:rsidRDefault="00A41352" w:rsidP="00A41352">
      <w:r>
        <w:t xml:space="preserve"> </w:t>
      </w:r>
      <w:r>
        <w:rPr>
          <w:b/>
        </w:rPr>
        <w:t>Reference:</w:t>
      </w:r>
      <w:r>
        <w:t xml:space="preserve">   Details provide upon your request.</w:t>
      </w:r>
      <w:r>
        <w:tab/>
      </w:r>
      <w:r>
        <w:tab/>
        <w:t xml:space="preserve">                                             </w:t>
      </w:r>
    </w:p>
    <w:p w:rsidR="005B0643" w:rsidRPr="00A41352" w:rsidRDefault="005B0643" w:rsidP="00A41352"/>
    <w:sectPr w:rsidR="005B0643" w:rsidRPr="00A41352" w:rsidSect="005B06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910" w:rsidRDefault="009C1910" w:rsidP="009C1910">
      <w:r>
        <w:separator/>
      </w:r>
    </w:p>
  </w:endnote>
  <w:endnote w:type="continuationSeparator" w:id="1">
    <w:p w:rsidR="009C1910" w:rsidRDefault="009C1910" w:rsidP="009C1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910" w:rsidRDefault="009C1910" w:rsidP="009C1910">
      <w:r>
        <w:separator/>
      </w:r>
    </w:p>
  </w:footnote>
  <w:footnote w:type="continuationSeparator" w:id="1">
    <w:p w:rsidR="009C1910" w:rsidRDefault="009C1910" w:rsidP="009C1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910" w:rsidRDefault="009C1910">
    <w:pPr>
      <w:pStyle w:val="Header"/>
    </w:pPr>
    <w:r>
      <w:rPr>
        <w:noProof/>
      </w:rPr>
      <w:drawing>
        <wp:inline distT="0" distB="0" distL="0" distR="0">
          <wp:extent cx="2124075" cy="1066800"/>
          <wp:effectExtent l="19050" t="0" r="9525" b="0"/>
          <wp:docPr id="1" name="Picture 1" descr="C:\Documents and Settings\sabitha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sabitha\Desktop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32CD800"/>
    <w:lvl w:ilvl="0">
      <w:numFmt w:val="decimal"/>
      <w:lvlText w:val="*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bCs w:val="0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0"/>
        </w:tabs>
        <w:ind w:left="0" w:firstLine="0"/>
      </w:pPr>
      <w:rPr>
        <w:rFonts w:ascii="Wingdings 2" w:hAnsi="Wingdings 2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>
    <w:nsid w:val="0000000D"/>
    <w:multiLevelType w:val="multilevel"/>
    <w:tmpl w:val="0000000D"/>
    <w:name w:val="WW8Num13"/>
    <w:lvl w:ilvl="0">
      <w:start w:val="1"/>
      <w:numFmt w:val="bullet"/>
      <w:lvlText w:val=""/>
      <w:lvlJc w:val="left"/>
      <w:pPr>
        <w:tabs>
          <w:tab w:val="num" w:pos="0"/>
        </w:tabs>
        <w:ind w:left="0" w:firstLine="0"/>
      </w:pPr>
      <w:rPr>
        <w:rFonts w:ascii="Wingdings 2" w:hAnsi="Wingdings 2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>
    <w:nsid w:val="00000010"/>
    <w:multiLevelType w:val="multilevel"/>
    <w:tmpl w:val="00000010"/>
    <w:name w:val="WW8Num16"/>
    <w:lvl w:ilvl="0">
      <w:start w:val="1"/>
      <w:numFmt w:val="bullet"/>
      <w:lvlText w:val=""/>
      <w:lvlJc w:val="left"/>
      <w:pPr>
        <w:tabs>
          <w:tab w:val="num" w:pos="0"/>
        </w:tabs>
        <w:ind w:left="0" w:firstLine="0"/>
      </w:pPr>
      <w:rPr>
        <w:rFonts w:ascii="Wingdings 2" w:hAnsi="Wingdings 2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>
    <w:nsid w:val="00000013"/>
    <w:multiLevelType w:val="multilevel"/>
    <w:tmpl w:val="00000013"/>
    <w:name w:val="WW8Num19"/>
    <w:lvl w:ilvl="0">
      <w:start w:val="1"/>
      <w:numFmt w:val="bullet"/>
      <w:lvlText w:val=""/>
      <w:lvlJc w:val="left"/>
      <w:pPr>
        <w:tabs>
          <w:tab w:val="num" w:pos="0"/>
        </w:tabs>
        <w:ind w:left="0" w:firstLine="0"/>
      </w:pPr>
      <w:rPr>
        <w:rFonts w:ascii="Wingdings 2" w:hAnsi="Wingdings 2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>
    <w:nsid w:val="00000014"/>
    <w:multiLevelType w:val="multilevel"/>
    <w:tmpl w:val="00000014"/>
    <w:name w:val="WW8Num20"/>
    <w:lvl w:ilvl="0">
      <w:start w:val="1"/>
      <w:numFmt w:val="bullet"/>
      <w:lvlText w:val=""/>
      <w:lvlJc w:val="left"/>
      <w:pPr>
        <w:tabs>
          <w:tab w:val="num" w:pos="0"/>
        </w:tabs>
        <w:ind w:left="0" w:firstLine="0"/>
      </w:pPr>
      <w:rPr>
        <w:rFonts w:ascii="Wingdings 2" w:hAnsi="Wingdings 2"/>
      </w:r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9">
    <w:nsid w:val="03E81491"/>
    <w:multiLevelType w:val="hybridMultilevel"/>
    <w:tmpl w:val="73504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422793"/>
    <w:multiLevelType w:val="hybridMultilevel"/>
    <w:tmpl w:val="D8DE68E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F44046"/>
    <w:multiLevelType w:val="hybridMultilevel"/>
    <w:tmpl w:val="E61EA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817D85"/>
    <w:multiLevelType w:val="hybridMultilevel"/>
    <w:tmpl w:val="4D4CD5C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E34A9A"/>
    <w:multiLevelType w:val="hybridMultilevel"/>
    <w:tmpl w:val="F0AC908C"/>
    <w:lvl w:ilvl="0" w:tplc="FFF0417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F9541F3"/>
    <w:multiLevelType w:val="hybridMultilevel"/>
    <w:tmpl w:val="83C6E0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13EC0"/>
    <w:multiLevelType w:val="hybridMultilevel"/>
    <w:tmpl w:val="8260333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5D5FF0"/>
    <w:multiLevelType w:val="hybridMultilevel"/>
    <w:tmpl w:val="8EC80D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FC76E3"/>
    <w:multiLevelType w:val="hybridMultilevel"/>
    <w:tmpl w:val="A1DC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426E31"/>
    <w:multiLevelType w:val="hybridMultilevel"/>
    <w:tmpl w:val="E078DA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AB3240"/>
    <w:multiLevelType w:val="hybridMultilevel"/>
    <w:tmpl w:val="BC408A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FD4480"/>
    <w:multiLevelType w:val="hybridMultilevel"/>
    <w:tmpl w:val="51022E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E737547"/>
    <w:multiLevelType w:val="hybridMultilevel"/>
    <w:tmpl w:val="58EA85B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2E047BD"/>
    <w:multiLevelType w:val="hybridMultilevel"/>
    <w:tmpl w:val="B5C0F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64E6886"/>
    <w:multiLevelType w:val="hybridMultilevel"/>
    <w:tmpl w:val="4134E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32B92"/>
    <w:multiLevelType w:val="hybridMultilevel"/>
    <w:tmpl w:val="56B83E1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>
    <w:nsid w:val="4D852437"/>
    <w:multiLevelType w:val="hybridMultilevel"/>
    <w:tmpl w:val="F0243D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2D16044"/>
    <w:multiLevelType w:val="hybridMultilevel"/>
    <w:tmpl w:val="533EE658"/>
    <w:lvl w:ilvl="0" w:tplc="6F826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117BC4"/>
    <w:multiLevelType w:val="hybridMultilevel"/>
    <w:tmpl w:val="D7FA3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D60E99"/>
    <w:multiLevelType w:val="hybridMultilevel"/>
    <w:tmpl w:val="80908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1906A3"/>
    <w:multiLevelType w:val="hybridMultilevel"/>
    <w:tmpl w:val="AB8C9D98"/>
    <w:lvl w:ilvl="0" w:tplc="FFF0417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1038C"/>
    <w:multiLevelType w:val="hybridMultilevel"/>
    <w:tmpl w:val="A4CA8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444943"/>
    <w:multiLevelType w:val="hybridMultilevel"/>
    <w:tmpl w:val="449CA5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883D8E"/>
    <w:multiLevelType w:val="hybridMultilevel"/>
    <w:tmpl w:val="4C2209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4F77157"/>
    <w:multiLevelType w:val="hybridMultilevel"/>
    <w:tmpl w:val="CBB0A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D0F4C"/>
    <w:multiLevelType w:val="hybridMultilevel"/>
    <w:tmpl w:val="FE56E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D12501"/>
    <w:multiLevelType w:val="hybridMultilevel"/>
    <w:tmpl w:val="B954596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8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20"/>
  </w:num>
  <w:num w:numId="6">
    <w:abstractNumId w:val="32"/>
  </w:num>
  <w:num w:numId="7">
    <w:abstractNumId w:val="9"/>
  </w:num>
  <w:num w:numId="8">
    <w:abstractNumId w:val="1"/>
  </w:num>
  <w:num w:numId="9">
    <w:abstractNumId w:val="3"/>
  </w:num>
  <w:num w:numId="10">
    <w:abstractNumId w:val="10"/>
  </w:num>
  <w:num w:numId="11">
    <w:abstractNumId w:val="29"/>
  </w:num>
  <w:num w:numId="12">
    <w:abstractNumId w:val="35"/>
  </w:num>
  <w:num w:numId="13">
    <w:abstractNumId w:val="13"/>
  </w:num>
  <w:num w:numId="1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14"/>
  </w:num>
  <w:num w:numId="16">
    <w:abstractNumId w:val="11"/>
  </w:num>
  <w:num w:numId="17">
    <w:abstractNumId w:val="24"/>
  </w:num>
  <w:num w:numId="18">
    <w:abstractNumId w:val="15"/>
  </w:num>
  <w:num w:numId="19">
    <w:abstractNumId w:val="21"/>
  </w:num>
  <w:num w:numId="20">
    <w:abstractNumId w:val="3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2"/>
  </w:num>
  <w:num w:numId="23">
    <w:abstractNumId w:val="30"/>
  </w:num>
  <w:num w:numId="24">
    <w:abstractNumId w:val="25"/>
  </w:num>
  <w:num w:numId="25">
    <w:abstractNumId w:val="16"/>
  </w:num>
  <w:num w:numId="26">
    <w:abstractNumId w:val="34"/>
  </w:num>
  <w:num w:numId="27">
    <w:abstractNumId w:val="33"/>
  </w:num>
  <w:num w:numId="28">
    <w:abstractNumId w:val="23"/>
  </w:num>
  <w:num w:numId="29">
    <w:abstractNumId w:val="27"/>
  </w:num>
  <w:num w:numId="30">
    <w:abstractNumId w:val="26"/>
  </w:num>
  <w:num w:numId="31">
    <w:abstractNumId w:val="17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8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1910"/>
    <w:rsid w:val="00033B24"/>
    <w:rsid w:val="00102D4F"/>
    <w:rsid w:val="00346B42"/>
    <w:rsid w:val="00593DAB"/>
    <w:rsid w:val="005B0643"/>
    <w:rsid w:val="008B79CA"/>
    <w:rsid w:val="008D6270"/>
    <w:rsid w:val="009C1910"/>
    <w:rsid w:val="00A41352"/>
    <w:rsid w:val="00AA0FF2"/>
    <w:rsid w:val="00BD5A24"/>
    <w:rsid w:val="00E3796B"/>
    <w:rsid w:val="00E55EB0"/>
    <w:rsid w:val="00E56342"/>
    <w:rsid w:val="00ED1BFD"/>
    <w:rsid w:val="00F25538"/>
    <w:rsid w:val="00F27B89"/>
    <w:rsid w:val="00FF3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91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5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B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C19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C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3B2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9C191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9C19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C19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C1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191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9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910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5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25538"/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5538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rsid w:val="00F25538"/>
    <w:rPr>
      <w:color w:val="0000FF"/>
      <w:u w:val="single"/>
    </w:rPr>
  </w:style>
  <w:style w:type="paragraph" w:customStyle="1" w:styleId="western">
    <w:name w:val="western"/>
    <w:basedOn w:val="Normal"/>
    <w:rsid w:val="00AA0FF2"/>
    <w:pPr>
      <w:widowControl/>
      <w:autoSpaceDE/>
      <w:autoSpaceDN/>
      <w:adjustRightInd/>
    </w:pPr>
  </w:style>
  <w:style w:type="character" w:customStyle="1" w:styleId="apple-style-span">
    <w:name w:val="apple-style-span"/>
    <w:basedOn w:val="DefaultParagraphFont"/>
    <w:rsid w:val="00AA0FF2"/>
  </w:style>
  <w:style w:type="character" w:customStyle="1" w:styleId="apple-converted-space">
    <w:name w:val="apple-converted-space"/>
    <w:basedOn w:val="DefaultParagraphFont"/>
    <w:rsid w:val="00AA0FF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1B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1BFD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D1B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1BFD"/>
    <w:rPr>
      <w:rFonts w:ascii="Times New Roman" w:eastAsia="Times New Roman" w:hAnsi="Times New Roman" w:cs="Times New Roman"/>
      <w:sz w:val="16"/>
      <w:szCs w:val="16"/>
    </w:rPr>
  </w:style>
  <w:style w:type="character" w:customStyle="1" w:styleId="text10">
    <w:name w:val="text10"/>
    <w:basedOn w:val="DefaultParagraphFont"/>
    <w:rsid w:val="00ED1BFD"/>
  </w:style>
  <w:style w:type="character" w:customStyle="1" w:styleId="textbold1">
    <w:name w:val="textbold1"/>
    <w:basedOn w:val="DefaultParagraphFont"/>
    <w:rsid w:val="00ED1BFD"/>
    <w:rPr>
      <w:rFonts w:ascii="Arial" w:hAnsi="Arial" w:cs="Arial"/>
      <w:b/>
      <w:bCs/>
      <w:sz w:val="17"/>
      <w:szCs w:val="17"/>
    </w:rPr>
  </w:style>
  <w:style w:type="paragraph" w:styleId="Subtitle">
    <w:name w:val="Subtitle"/>
    <w:basedOn w:val="Normal"/>
    <w:next w:val="BodyText"/>
    <w:link w:val="SubtitleChar"/>
    <w:qFormat/>
    <w:rsid w:val="00ED1BFD"/>
    <w:pPr>
      <w:widowControl/>
      <w:suppressAutoHyphens/>
      <w:autoSpaceDE/>
      <w:autoSpaceDN/>
      <w:adjustRightInd/>
    </w:pPr>
    <w:rPr>
      <w:rFonts w:ascii="Verdana" w:hAnsi="Verdana"/>
      <w:b/>
      <w:bCs/>
      <w:sz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ED1BF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styleId="FootnoteText">
    <w:name w:val="footnote text"/>
    <w:basedOn w:val="Normal"/>
    <w:link w:val="FootnoteTextChar"/>
    <w:rsid w:val="00ED1BFD"/>
    <w:pPr>
      <w:widowControl/>
      <w:suppressAutoHyphens/>
      <w:autoSpaceDE/>
      <w:autoSpaceDN/>
      <w:adjustRightInd/>
    </w:pPr>
    <w:rPr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rsid w:val="00ED1BFD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5634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5634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6342"/>
    <w:pPr>
      <w:widowControl/>
      <w:autoSpaceDE/>
      <w:autoSpaceDN/>
      <w:adjustRightInd/>
      <w:ind w:left="720"/>
    </w:pPr>
  </w:style>
  <w:style w:type="character" w:styleId="Strong">
    <w:name w:val="Strong"/>
    <w:basedOn w:val="DefaultParagraphFont"/>
    <w:qFormat/>
    <w:rsid w:val="00E5634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C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itle">
    <w:name w:val="Title"/>
    <w:basedOn w:val="Normal"/>
    <w:link w:val="TitleChar"/>
    <w:qFormat/>
    <w:rsid w:val="008B79CA"/>
    <w:pPr>
      <w:widowControl/>
      <w:pBdr>
        <w:top w:val="single" w:sz="6" w:space="1" w:color="auto"/>
        <w:bottom w:val="single" w:sz="6" w:space="1" w:color="auto"/>
      </w:pBdr>
      <w:autoSpaceDE/>
      <w:autoSpaceDN/>
      <w:adjustRightInd/>
      <w:ind w:firstLine="720"/>
      <w:jc w:val="center"/>
    </w:pPr>
    <w:rPr>
      <w:rFonts w:ascii="Arial" w:hAnsi="Arial" w:cs="Arial"/>
      <w:b/>
      <w:bCs/>
      <w:sz w:val="20"/>
    </w:rPr>
  </w:style>
  <w:style w:type="character" w:customStyle="1" w:styleId="TitleChar">
    <w:name w:val="Title Char"/>
    <w:basedOn w:val="DefaultParagraphFont"/>
    <w:link w:val="Title"/>
    <w:rsid w:val="008B79CA"/>
    <w:rPr>
      <w:rFonts w:ascii="Arial" w:eastAsia="Times New Roman" w:hAnsi="Arial" w:cs="Arial"/>
      <w:b/>
      <w:bCs/>
      <w:sz w:val="20"/>
      <w:szCs w:val="24"/>
    </w:rPr>
  </w:style>
  <w:style w:type="paragraph" w:customStyle="1" w:styleId="Normal1">
    <w:name w:val="Normal1"/>
    <w:basedOn w:val="Normal"/>
    <w:rsid w:val="008B79CA"/>
    <w:pPr>
      <w:widowControl/>
      <w:autoSpaceDE/>
      <w:autoSpaceDN/>
      <w:adjustRightInd/>
    </w:pPr>
    <w:rPr>
      <w:sz w:val="20"/>
      <w:szCs w:val="20"/>
    </w:rPr>
  </w:style>
  <w:style w:type="paragraph" w:styleId="BodyTextIndent3">
    <w:name w:val="Body Text Indent 3"/>
    <w:basedOn w:val="Normal"/>
    <w:link w:val="BodyTextIndent3Char"/>
    <w:rsid w:val="008B79CA"/>
    <w:pPr>
      <w:widowControl/>
      <w:autoSpaceDE/>
      <w:autoSpaceDN/>
      <w:adjustRightInd/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B79CA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033B2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33B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nw">
    <w:name w:val="nw"/>
    <w:basedOn w:val="DefaultParagraphFont"/>
    <w:rsid w:val="00033B24"/>
  </w:style>
  <w:style w:type="character" w:customStyle="1" w:styleId="NormalVerdanaChar">
    <w:name w:val="Normal + Verdana Char"/>
    <w:basedOn w:val="DefaultParagraphFont"/>
    <w:rsid w:val="00033B24"/>
    <w:rPr>
      <w:rFonts w:ascii="Verdana" w:hAnsi="Verdana" w:cs="Verdana"/>
      <w:sz w:val="22"/>
      <w:szCs w:val="2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</dc:creator>
  <cp:keywords/>
  <dc:description/>
  <cp:lastModifiedBy>sabitha</cp:lastModifiedBy>
  <cp:revision>2</cp:revision>
  <dcterms:created xsi:type="dcterms:W3CDTF">2012-02-24T07:30:00Z</dcterms:created>
  <dcterms:modified xsi:type="dcterms:W3CDTF">2012-02-24T07:30:00Z</dcterms:modified>
</cp:coreProperties>
</file>