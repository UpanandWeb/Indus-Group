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D22" w:rsidRDefault="00385D22" w:rsidP="00385D22">
      <w:pPr>
        <w:rPr>
          <w:b/>
        </w:rPr>
      </w:pPr>
    </w:p>
    <w:p w:rsidR="00385D22" w:rsidRDefault="00385D22" w:rsidP="00385D22">
      <w:r w:rsidRPr="008627C3">
        <w:rPr>
          <w:b/>
        </w:rPr>
        <w:t>HEMANTH JONNALAGADDA</w:t>
      </w:r>
      <w:r>
        <w:t xml:space="preserve">.                                                                                                   </w:t>
      </w:r>
    </w:p>
    <w:p w:rsidR="00385D22" w:rsidRDefault="00385D22" w:rsidP="00385D22">
      <w:r>
        <w:rPr>
          <w:noProof/>
        </w:rPr>
        <w:drawing>
          <wp:inline distT="0" distB="0" distL="0" distR="0">
            <wp:extent cx="5305425" cy="381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05425" cy="38100"/>
                    </a:xfrm>
                    <a:prstGeom prst="rect">
                      <a:avLst/>
                    </a:prstGeom>
                    <a:solidFill>
                      <a:srgbClr val="FFFFFF"/>
                    </a:solidFill>
                    <a:ln w="9525">
                      <a:noFill/>
                      <a:miter lim="800000"/>
                      <a:headEnd/>
                      <a:tailEnd/>
                    </a:ln>
                  </pic:spPr>
                </pic:pic>
              </a:graphicData>
            </a:graphic>
          </wp:inline>
        </w:drawing>
      </w:r>
    </w:p>
    <w:p w:rsidR="00385D22" w:rsidRDefault="00385D22" w:rsidP="00385D22"/>
    <w:p w:rsidR="00385D22" w:rsidRDefault="00385D22" w:rsidP="00385D22"/>
    <w:p w:rsidR="00385D22" w:rsidRDefault="00385D22" w:rsidP="00385D22">
      <w:pPr>
        <w:rPr>
          <w:b/>
          <w:bCs/>
          <w:sz w:val="28"/>
          <w:szCs w:val="28"/>
          <w:u w:val="single"/>
        </w:rPr>
      </w:pPr>
      <w:r>
        <w:rPr>
          <w:b/>
          <w:bCs/>
          <w:sz w:val="28"/>
          <w:szCs w:val="28"/>
          <w:u w:val="single"/>
        </w:rPr>
        <w:t>SUMMARY:</w:t>
      </w:r>
    </w:p>
    <w:p w:rsidR="00385D22" w:rsidRDefault="00385D22" w:rsidP="00385D22"/>
    <w:p w:rsidR="00385D22" w:rsidRDefault="00385D22" w:rsidP="00385D22">
      <w:pPr>
        <w:widowControl/>
        <w:numPr>
          <w:ilvl w:val="0"/>
          <w:numId w:val="14"/>
        </w:numPr>
        <w:suppressAutoHyphens/>
        <w:autoSpaceDE/>
        <w:autoSpaceDN/>
        <w:adjustRightInd/>
        <w:rPr>
          <w:rStyle w:val="nw"/>
        </w:rPr>
      </w:pPr>
      <w:r>
        <w:rPr>
          <w:rStyle w:val="nw"/>
        </w:rPr>
        <w:t>2+ years of experience in analysis, design and development of client/server, web based and n-</w:t>
      </w:r>
      <w:r>
        <w:rPr>
          <w:rStyle w:val="notranslate"/>
        </w:rPr>
        <w:t xml:space="preserve"> </w:t>
      </w:r>
      <w:r>
        <w:rPr>
          <w:rStyle w:val="nw"/>
        </w:rPr>
        <w:t>tier application. Expert in developing windows applications, web applications, windows services</w:t>
      </w:r>
      <w:r>
        <w:rPr>
          <w:rStyle w:val="notranslate"/>
        </w:rPr>
        <w:t xml:space="preserve"> </w:t>
      </w:r>
      <w:r>
        <w:rPr>
          <w:rStyle w:val="nw"/>
        </w:rPr>
        <w:t>and web services in Microsoft Visual Studio .Net IDE using C#.Net 3.0, C#.Net 4.0,</w:t>
      </w:r>
      <w:r>
        <w:rPr>
          <w:rStyle w:val="notranslate"/>
        </w:rPr>
        <w:t xml:space="preserve"> </w:t>
      </w:r>
      <w:r>
        <w:rPr>
          <w:rStyle w:val="nw"/>
        </w:rPr>
        <w:t>ASP.NET, ADO.NET and SQL Server.</w:t>
      </w:r>
    </w:p>
    <w:p w:rsidR="00385D22" w:rsidRDefault="00385D22" w:rsidP="00385D22">
      <w:pPr>
        <w:widowControl/>
        <w:numPr>
          <w:ilvl w:val="0"/>
          <w:numId w:val="14"/>
        </w:numPr>
        <w:suppressAutoHyphens/>
        <w:autoSpaceDE/>
        <w:autoSpaceDN/>
        <w:adjustRightInd/>
      </w:pPr>
      <w:r>
        <w:t>Proficient in AJAX, HTML, CSS, JavaScript, Crystal Reports, WPF, WCF.</w:t>
      </w:r>
    </w:p>
    <w:p w:rsidR="00385D22" w:rsidRDefault="00385D22" w:rsidP="00385D22">
      <w:pPr>
        <w:widowControl/>
        <w:numPr>
          <w:ilvl w:val="0"/>
          <w:numId w:val="14"/>
        </w:numPr>
        <w:suppressAutoHyphens/>
        <w:autoSpaceDE/>
        <w:autoSpaceDN/>
        <w:adjustRightInd/>
      </w:pPr>
      <w:r>
        <w:t>Experience in Backend database SQL SERVER 2005 and ORACLE 10g.</w:t>
      </w:r>
    </w:p>
    <w:p w:rsidR="00385D22" w:rsidRDefault="00385D22" w:rsidP="00385D22">
      <w:pPr>
        <w:widowControl/>
        <w:numPr>
          <w:ilvl w:val="0"/>
          <w:numId w:val="14"/>
        </w:numPr>
        <w:suppressAutoHyphens/>
        <w:autoSpaceDE/>
        <w:autoSpaceDN/>
        <w:adjustRightInd/>
      </w:pPr>
      <w:r>
        <w:rPr>
          <w:rStyle w:val="notranslate"/>
        </w:rPr>
        <w:t>Worked extensively with Data Adapter, Dataset, Data reader as a part of ADO.NET to access and update database.</w:t>
      </w:r>
    </w:p>
    <w:p w:rsidR="00385D22" w:rsidRDefault="00385D22" w:rsidP="00385D22">
      <w:pPr>
        <w:widowControl/>
        <w:numPr>
          <w:ilvl w:val="0"/>
          <w:numId w:val="14"/>
        </w:numPr>
        <w:suppressAutoHyphens/>
        <w:autoSpaceDE/>
        <w:autoSpaceDN/>
        <w:adjustRightInd/>
      </w:pPr>
      <w:r>
        <w:t>Ability to work under strict deadlines and to deliver consistent results that exceed expectations.</w:t>
      </w:r>
    </w:p>
    <w:p w:rsidR="00385D22" w:rsidRDefault="00385D22" w:rsidP="00385D22">
      <w:pPr>
        <w:widowControl/>
        <w:numPr>
          <w:ilvl w:val="0"/>
          <w:numId w:val="14"/>
        </w:numPr>
        <w:suppressAutoHyphens/>
        <w:autoSpaceDE/>
        <w:autoSpaceDN/>
        <w:adjustRightInd/>
      </w:pPr>
      <w:r>
        <w:t>Excellent organization, Analytical and problem solving skills and ability to quickly learn new technologies.</w:t>
      </w:r>
    </w:p>
    <w:p w:rsidR="00385D22" w:rsidRDefault="00385D22" w:rsidP="00385D22">
      <w:pPr>
        <w:ind w:left="360"/>
      </w:pPr>
    </w:p>
    <w:p w:rsidR="00385D22" w:rsidRDefault="00385D22" w:rsidP="00385D22"/>
    <w:p w:rsidR="00385D22" w:rsidRDefault="00385D22" w:rsidP="00385D22">
      <w:pPr>
        <w:rPr>
          <w:b/>
          <w:bCs/>
          <w:sz w:val="28"/>
          <w:szCs w:val="28"/>
          <w:u w:val="single"/>
        </w:rPr>
      </w:pPr>
      <w:r>
        <w:rPr>
          <w:b/>
          <w:bCs/>
          <w:sz w:val="28"/>
          <w:szCs w:val="28"/>
          <w:u w:val="single"/>
        </w:rPr>
        <w:t>Technical Skills:</w:t>
      </w:r>
    </w:p>
    <w:p w:rsidR="00385D22" w:rsidRDefault="00385D22" w:rsidP="00385D22"/>
    <w:p w:rsidR="00385D22" w:rsidRDefault="00385D22" w:rsidP="00385D22">
      <w:pPr>
        <w:widowControl/>
        <w:numPr>
          <w:ilvl w:val="0"/>
          <w:numId w:val="13"/>
        </w:numPr>
        <w:suppressAutoHyphens/>
        <w:autoSpaceDE/>
        <w:autoSpaceDN/>
        <w:adjustRightInd/>
      </w:pPr>
      <w:r>
        <w:t xml:space="preserve">Programming </w:t>
      </w:r>
      <w:proofErr w:type="gramStart"/>
      <w:r>
        <w:t>Languages :</w:t>
      </w:r>
      <w:proofErr w:type="gramEnd"/>
      <w:r>
        <w:t xml:space="preserve">   C, C++, VB.NET, T-SQL, C#.</w:t>
      </w:r>
    </w:p>
    <w:p w:rsidR="00385D22" w:rsidRDefault="00385D22" w:rsidP="00385D22">
      <w:pPr>
        <w:widowControl/>
        <w:numPr>
          <w:ilvl w:val="0"/>
          <w:numId w:val="13"/>
        </w:numPr>
        <w:suppressAutoHyphens/>
        <w:autoSpaceDE/>
        <w:autoSpaceDN/>
        <w:adjustRightInd/>
      </w:pPr>
      <w:r>
        <w:t>Microsoft Technologies   :   ASP.NET 3.5,ASP.NET 4.0,</w:t>
      </w:r>
    </w:p>
    <w:p w:rsidR="00385D22" w:rsidRDefault="00385D22" w:rsidP="00385D22">
      <w:pPr>
        <w:ind w:left="1425"/>
      </w:pPr>
      <w:r>
        <w:t xml:space="preserve">                                              </w:t>
      </w:r>
      <w:proofErr w:type="gramStart"/>
      <w:r>
        <w:t>C#.NET, ADO.NET, WCF, WPF.</w:t>
      </w:r>
      <w:proofErr w:type="gramEnd"/>
      <w:r>
        <w:t xml:space="preserve">                </w:t>
      </w:r>
    </w:p>
    <w:p w:rsidR="00385D22" w:rsidRDefault="00385D22" w:rsidP="00385D22">
      <w:pPr>
        <w:widowControl/>
        <w:numPr>
          <w:ilvl w:val="0"/>
          <w:numId w:val="13"/>
        </w:numPr>
        <w:suppressAutoHyphens/>
        <w:autoSpaceDE/>
        <w:autoSpaceDN/>
        <w:adjustRightInd/>
      </w:pPr>
      <w:r>
        <w:t>Web Technologies</w:t>
      </w:r>
      <w:r>
        <w:tab/>
        <w:t xml:space="preserve">     :   HTML, JavaScript, ASP.NET, AJAX.</w:t>
      </w:r>
    </w:p>
    <w:p w:rsidR="00385D22" w:rsidRDefault="00385D22" w:rsidP="00385D22">
      <w:pPr>
        <w:widowControl/>
        <w:numPr>
          <w:ilvl w:val="0"/>
          <w:numId w:val="13"/>
        </w:numPr>
        <w:suppressAutoHyphens/>
        <w:autoSpaceDE/>
        <w:autoSpaceDN/>
        <w:adjustRightInd/>
      </w:pPr>
      <w:r>
        <w:t>IDE</w:t>
      </w:r>
      <w:r>
        <w:tab/>
      </w:r>
      <w:r>
        <w:tab/>
      </w:r>
      <w:r>
        <w:tab/>
        <w:t xml:space="preserve">     :   Visual Studio 2005, 2008.</w:t>
      </w:r>
    </w:p>
    <w:p w:rsidR="00385D22" w:rsidRDefault="00385D22" w:rsidP="00385D22">
      <w:pPr>
        <w:widowControl/>
        <w:numPr>
          <w:ilvl w:val="0"/>
          <w:numId w:val="13"/>
        </w:numPr>
        <w:suppressAutoHyphens/>
        <w:autoSpaceDE/>
        <w:autoSpaceDN/>
        <w:adjustRightInd/>
      </w:pPr>
      <w:r>
        <w:t>Database</w:t>
      </w:r>
      <w:r>
        <w:tab/>
      </w:r>
      <w:r>
        <w:tab/>
        <w:t xml:space="preserve">     :   SQL Server 2005, Oracle 10g.</w:t>
      </w:r>
    </w:p>
    <w:p w:rsidR="00385D22" w:rsidRDefault="00385D22" w:rsidP="00385D22"/>
    <w:p w:rsidR="00385D22" w:rsidRDefault="00385D22" w:rsidP="00385D22"/>
    <w:p w:rsidR="00385D22" w:rsidRDefault="00385D22" w:rsidP="00385D22">
      <w:pPr>
        <w:spacing w:line="300" w:lineRule="exact"/>
        <w:rPr>
          <w:b/>
          <w:sz w:val="28"/>
          <w:szCs w:val="28"/>
          <w:u w:val="single"/>
        </w:rPr>
      </w:pPr>
      <w:r>
        <w:rPr>
          <w:b/>
          <w:sz w:val="28"/>
          <w:szCs w:val="28"/>
          <w:u w:val="single"/>
        </w:rPr>
        <w:t>PROFESSIONAL EXPERIENCE:</w:t>
      </w:r>
    </w:p>
    <w:p w:rsidR="00385D22" w:rsidRDefault="00385D22" w:rsidP="00385D22">
      <w:pPr>
        <w:spacing w:line="300" w:lineRule="exact"/>
        <w:rPr>
          <w:b/>
          <w:sz w:val="28"/>
          <w:szCs w:val="28"/>
          <w:u w:val="single"/>
        </w:rPr>
      </w:pPr>
    </w:p>
    <w:p w:rsidR="00385D22" w:rsidRDefault="00385D22" w:rsidP="00385D22">
      <w:pPr>
        <w:spacing w:line="300" w:lineRule="exact"/>
      </w:pPr>
      <w:proofErr w:type="gramStart"/>
      <w:r>
        <w:t xml:space="preserve">Working as </w:t>
      </w:r>
      <w:r>
        <w:rPr>
          <w:b/>
          <w:bCs/>
        </w:rPr>
        <w:t>IT Engineer</w:t>
      </w:r>
      <w:r>
        <w:t xml:space="preserve"> in </w:t>
      </w:r>
      <w:r>
        <w:rPr>
          <w:b/>
          <w:bCs/>
        </w:rPr>
        <w:t>CMC Limited</w:t>
      </w:r>
      <w:r>
        <w:t>.</w:t>
      </w:r>
      <w:proofErr w:type="gramEnd"/>
      <w:r>
        <w:t xml:space="preserve"> </w:t>
      </w:r>
      <w:proofErr w:type="gramStart"/>
      <w:r>
        <w:rPr>
          <w:b/>
          <w:bCs/>
        </w:rPr>
        <w:t>A TATA Enterprise</w:t>
      </w:r>
      <w:r>
        <w:t xml:space="preserve">, </w:t>
      </w:r>
      <w:proofErr w:type="spellStart"/>
      <w:r>
        <w:rPr>
          <w:b/>
          <w:bCs/>
        </w:rPr>
        <w:t>Gachibowli</w:t>
      </w:r>
      <w:proofErr w:type="spellEnd"/>
      <w:r>
        <w:rPr>
          <w:b/>
          <w:bCs/>
        </w:rPr>
        <w:t>, Hyderabad</w:t>
      </w:r>
      <w:r>
        <w:t xml:space="preserve"> from </w:t>
      </w:r>
      <w:r>
        <w:rPr>
          <w:b/>
        </w:rPr>
        <w:t>July</w:t>
      </w:r>
      <w:r>
        <w:rPr>
          <w:b/>
          <w:bCs/>
        </w:rPr>
        <w:t xml:space="preserve"> 2009 to </w:t>
      </w:r>
      <w:r>
        <w:rPr>
          <w:bCs/>
        </w:rPr>
        <w:t>till date</w:t>
      </w:r>
      <w:r>
        <w:t>.</w:t>
      </w:r>
      <w:proofErr w:type="gramEnd"/>
    </w:p>
    <w:p w:rsidR="00385D22" w:rsidRDefault="00385D22" w:rsidP="00385D22">
      <w:pPr>
        <w:pStyle w:val="BodyTextIndent2"/>
        <w:spacing w:line="240" w:lineRule="auto"/>
        <w:ind w:left="0"/>
      </w:pPr>
      <w:r>
        <w:rPr>
          <w:snapToGrid w:val="0"/>
        </w:rPr>
        <w:t>This organization provides IT solutions development and consulting services to various clients across the globe.</w:t>
      </w:r>
    </w:p>
    <w:p w:rsidR="00385D22" w:rsidRDefault="00385D22" w:rsidP="00385D22">
      <w:pPr>
        <w:spacing w:line="300" w:lineRule="exact"/>
        <w:rPr>
          <w:b/>
        </w:rPr>
      </w:pPr>
      <w:r>
        <w:rPr>
          <w:b/>
        </w:rPr>
        <w:t>(Summary of assignment/Projects in CMC)</w:t>
      </w:r>
    </w:p>
    <w:p w:rsidR="00385D22" w:rsidRDefault="00385D22" w:rsidP="00385D22">
      <w:pPr>
        <w:spacing w:line="300" w:lineRule="exact"/>
      </w:pPr>
    </w:p>
    <w:p w:rsidR="00385D22" w:rsidRPr="00B44B13" w:rsidRDefault="00385D22" w:rsidP="00385D22">
      <w:pPr>
        <w:spacing w:line="300" w:lineRule="exact"/>
        <w:rPr>
          <w:b/>
          <w:bCs/>
          <w:u w:val="single"/>
        </w:rPr>
      </w:pPr>
      <w:r w:rsidRPr="00B44B13">
        <w:rPr>
          <w:b/>
          <w:bCs/>
          <w:u w:val="single"/>
        </w:rPr>
        <w:t>Project#1:</w:t>
      </w:r>
      <w:r w:rsidRPr="00B44B13">
        <w:rPr>
          <w:u w:val="single"/>
        </w:rPr>
        <w:t xml:space="preserve"> </w:t>
      </w:r>
      <w:r w:rsidRPr="00B44B13">
        <w:rPr>
          <w:b/>
          <w:bCs/>
          <w:u w:val="single"/>
        </w:rPr>
        <w:t>Dial 100</w:t>
      </w:r>
    </w:p>
    <w:p w:rsidR="00385D22" w:rsidRDefault="00385D22" w:rsidP="00385D22">
      <w:pPr>
        <w:spacing w:line="300" w:lineRule="exact"/>
        <w:rPr>
          <w:bCs/>
        </w:rPr>
      </w:pPr>
      <w:r>
        <w:rPr>
          <w:b/>
          <w:bCs/>
        </w:rPr>
        <w:t xml:space="preserve">Duration: </w:t>
      </w:r>
      <w:r>
        <w:rPr>
          <w:bCs/>
        </w:rPr>
        <w:t>January 2011</w:t>
      </w:r>
      <w:r w:rsidRPr="00134CC4">
        <w:rPr>
          <w:bCs/>
        </w:rPr>
        <w:t xml:space="preserve"> to till</w:t>
      </w:r>
      <w:r>
        <w:rPr>
          <w:bCs/>
        </w:rPr>
        <w:t xml:space="preserve"> </w:t>
      </w:r>
      <w:r w:rsidRPr="00134CC4">
        <w:rPr>
          <w:bCs/>
        </w:rPr>
        <w:t>date</w:t>
      </w:r>
      <w:r>
        <w:rPr>
          <w:bCs/>
        </w:rPr>
        <w:t>.</w:t>
      </w:r>
    </w:p>
    <w:p w:rsidR="00385D22" w:rsidRDefault="00385D22" w:rsidP="00385D22">
      <w:pPr>
        <w:spacing w:line="300" w:lineRule="exact"/>
        <w:rPr>
          <w:b/>
        </w:rPr>
      </w:pPr>
      <w:r>
        <w:rPr>
          <w:b/>
        </w:rPr>
        <w:lastRenderedPageBreak/>
        <w:t xml:space="preserve">Client: </w:t>
      </w:r>
      <w:r w:rsidRPr="00B44B13">
        <w:t>Maharashtra Police</w:t>
      </w:r>
      <w:r>
        <w:rPr>
          <w:b/>
        </w:rPr>
        <w:t xml:space="preserve"> </w:t>
      </w:r>
    </w:p>
    <w:p w:rsidR="00385D22" w:rsidRPr="00E04FED" w:rsidRDefault="00385D22" w:rsidP="00385D22">
      <w:pPr>
        <w:spacing w:line="300" w:lineRule="exact"/>
      </w:pPr>
      <w:r>
        <w:rPr>
          <w:b/>
        </w:rPr>
        <w:t>Role:</w:t>
      </w:r>
      <w:r>
        <w:rPr>
          <w:b/>
          <w:sz w:val="28"/>
          <w:szCs w:val="28"/>
        </w:rPr>
        <w:t xml:space="preserve"> </w:t>
      </w:r>
      <w:r w:rsidRPr="00E04FED">
        <w:t>.NET</w:t>
      </w:r>
      <w:r>
        <w:rPr>
          <w:b/>
          <w:sz w:val="28"/>
          <w:szCs w:val="28"/>
        </w:rPr>
        <w:t xml:space="preserve"> </w:t>
      </w:r>
      <w:r w:rsidRPr="00E04FED">
        <w:t>Developer</w:t>
      </w:r>
    </w:p>
    <w:p w:rsidR="00385D22" w:rsidRDefault="00385D22" w:rsidP="00385D22">
      <w:pPr>
        <w:spacing w:line="300" w:lineRule="exact"/>
      </w:pPr>
    </w:p>
    <w:p w:rsidR="00385D22" w:rsidRDefault="00385D22" w:rsidP="00385D22">
      <w:pPr>
        <w:spacing w:line="300" w:lineRule="exact"/>
        <w:rPr>
          <w:b/>
          <w:sz w:val="28"/>
          <w:szCs w:val="28"/>
        </w:rPr>
      </w:pPr>
      <w:r>
        <w:rPr>
          <w:b/>
        </w:rPr>
        <w:t>Project Description:</w:t>
      </w:r>
      <w:r>
        <w:rPr>
          <w:b/>
          <w:sz w:val="28"/>
          <w:szCs w:val="28"/>
        </w:rPr>
        <w:t xml:space="preserve"> </w:t>
      </w:r>
    </w:p>
    <w:p w:rsidR="00385D22" w:rsidRDefault="00385D22" w:rsidP="00385D22">
      <w:pPr>
        <w:widowControl/>
        <w:numPr>
          <w:ilvl w:val="0"/>
          <w:numId w:val="15"/>
        </w:numPr>
        <w:suppressAutoHyphens/>
        <w:autoSpaceDE/>
        <w:autoSpaceDN/>
        <w:adjustRightInd/>
        <w:spacing w:line="300" w:lineRule="exact"/>
        <w:rPr>
          <w:rStyle w:val="apple-style-span"/>
          <w:color w:val="000000"/>
        </w:rPr>
      </w:pPr>
      <w:r>
        <w:rPr>
          <w:rStyle w:val="apple-style-span"/>
          <w:color w:val="000000"/>
        </w:rPr>
        <w:t>Many countries</w:t>
      </w:r>
      <w:r>
        <w:rPr>
          <w:rStyle w:val="apple-converted-space"/>
          <w:color w:val="000000"/>
        </w:rPr>
        <w:t xml:space="preserve"> </w:t>
      </w:r>
      <w:r>
        <w:rPr>
          <w:rStyle w:val="apple-style-span"/>
          <w:color w:val="000000"/>
        </w:rPr>
        <w:t>public telephone networks</w:t>
      </w:r>
      <w:r>
        <w:rPr>
          <w:rStyle w:val="apple-converted-space"/>
          <w:color w:val="000000"/>
        </w:rPr>
        <w:t xml:space="preserve"> </w:t>
      </w:r>
      <w:r>
        <w:rPr>
          <w:rStyle w:val="apple-style-span"/>
          <w:color w:val="000000"/>
        </w:rPr>
        <w:t>have a single</w:t>
      </w:r>
      <w:r>
        <w:rPr>
          <w:rStyle w:val="apple-converted-space"/>
          <w:color w:val="000000"/>
        </w:rPr>
        <w:t xml:space="preserve"> </w:t>
      </w:r>
      <w:r>
        <w:rPr>
          <w:rStyle w:val="apple-style-span"/>
          <w:bCs/>
          <w:color w:val="000000"/>
        </w:rPr>
        <w:t>emergency telephone</w:t>
      </w:r>
      <w:r>
        <w:rPr>
          <w:rStyle w:val="apple-style-span"/>
          <w:b/>
          <w:bCs/>
          <w:color w:val="000000"/>
        </w:rPr>
        <w:t xml:space="preserve"> </w:t>
      </w:r>
      <w:r>
        <w:rPr>
          <w:rStyle w:val="apple-style-span"/>
          <w:bCs/>
          <w:color w:val="000000"/>
        </w:rPr>
        <w:t>number</w:t>
      </w:r>
      <w:r>
        <w:rPr>
          <w:rStyle w:val="apple-style-span"/>
          <w:color w:val="000000"/>
        </w:rPr>
        <w:t>, sometimes known as the</w:t>
      </w:r>
      <w:r>
        <w:rPr>
          <w:rStyle w:val="apple-converted-space"/>
          <w:color w:val="000000"/>
        </w:rPr>
        <w:t xml:space="preserve"> </w:t>
      </w:r>
      <w:r>
        <w:rPr>
          <w:rStyle w:val="apple-style-span"/>
          <w:bCs/>
          <w:color w:val="000000"/>
        </w:rPr>
        <w:t>universal emergency telephone number</w:t>
      </w:r>
      <w:r>
        <w:rPr>
          <w:rStyle w:val="apple-converted-space"/>
          <w:bCs/>
          <w:color w:val="000000"/>
        </w:rPr>
        <w:t xml:space="preserve"> </w:t>
      </w:r>
      <w:r>
        <w:rPr>
          <w:rStyle w:val="apple-style-span"/>
          <w:color w:val="000000"/>
        </w:rPr>
        <w:t xml:space="preserve">or occasionally the </w:t>
      </w:r>
      <w:r>
        <w:rPr>
          <w:rStyle w:val="apple-style-span"/>
          <w:bCs/>
          <w:color w:val="000000"/>
        </w:rPr>
        <w:t>emergency services number</w:t>
      </w:r>
      <w:r>
        <w:rPr>
          <w:rStyle w:val="apple-style-span"/>
          <w:color w:val="000000"/>
        </w:rPr>
        <w:t>, which allows a caller to contact local</w:t>
      </w:r>
      <w:r>
        <w:rPr>
          <w:rStyle w:val="apple-converted-space"/>
          <w:color w:val="000000"/>
        </w:rPr>
        <w:t xml:space="preserve"> </w:t>
      </w:r>
      <w:r>
        <w:rPr>
          <w:rStyle w:val="apple-style-span"/>
          <w:color w:val="000000"/>
        </w:rPr>
        <w:t>emergency services</w:t>
      </w:r>
      <w:r>
        <w:rPr>
          <w:rStyle w:val="apple-converted-space"/>
          <w:color w:val="000000"/>
        </w:rPr>
        <w:t xml:space="preserve"> </w:t>
      </w:r>
      <w:r>
        <w:rPr>
          <w:rStyle w:val="apple-style-span"/>
          <w:color w:val="000000"/>
        </w:rPr>
        <w:t>for assistance. The emergency telephone number may differ from country to country. It is typically a three-digit number so that it can be easily remembered and dialed quickly. Some countries have a different emergency number for each of the different emergency services.</w:t>
      </w:r>
    </w:p>
    <w:p w:rsidR="00385D22" w:rsidRDefault="00385D22" w:rsidP="00385D22">
      <w:pPr>
        <w:widowControl/>
        <w:numPr>
          <w:ilvl w:val="0"/>
          <w:numId w:val="15"/>
        </w:numPr>
        <w:suppressAutoHyphens/>
        <w:autoSpaceDE/>
        <w:autoSpaceDN/>
        <w:adjustRightInd/>
        <w:spacing w:line="300" w:lineRule="exact"/>
        <w:rPr>
          <w:rStyle w:val="apple-converted-space"/>
          <w:b/>
          <w:color w:val="000000"/>
        </w:rPr>
      </w:pPr>
      <w:r>
        <w:rPr>
          <w:rStyle w:val="apple-converted-space"/>
          <w:color w:val="000000"/>
        </w:rPr>
        <w:t>Our country has DIAL 100, an emergency number for people to call police. This Dial 100 is a website portal on which it helps the telephone and wireless operators for locating points for the incident’s address and caller’s address and informing to the nearest patrol to the incident’s address with the help of Google maps through a communication server and maintain all the records from every crime place to place which are filed [as FIR] in one database</w:t>
      </w:r>
      <w:r>
        <w:rPr>
          <w:rStyle w:val="apple-converted-space"/>
          <w:b/>
          <w:color w:val="000000"/>
        </w:rPr>
        <w:t>.</w:t>
      </w:r>
    </w:p>
    <w:p w:rsidR="00385D22" w:rsidRDefault="00385D22" w:rsidP="00385D22">
      <w:pPr>
        <w:tabs>
          <w:tab w:val="center" w:pos="4228"/>
        </w:tabs>
        <w:spacing w:line="300" w:lineRule="exact"/>
      </w:pPr>
    </w:p>
    <w:p w:rsidR="00385D22" w:rsidRDefault="00385D22" w:rsidP="00385D22">
      <w:pPr>
        <w:rPr>
          <w:b/>
        </w:rPr>
      </w:pPr>
      <w:r w:rsidRPr="00E93DAD">
        <w:rPr>
          <w:b/>
        </w:rPr>
        <w:t>Responsibilities:</w:t>
      </w:r>
      <w:r>
        <w:rPr>
          <w:b/>
        </w:rPr>
        <w:t xml:space="preserve">  </w:t>
      </w:r>
    </w:p>
    <w:p w:rsidR="00385D22" w:rsidRDefault="00385D22" w:rsidP="00385D22">
      <w:pPr>
        <w:widowControl/>
        <w:numPr>
          <w:ilvl w:val="0"/>
          <w:numId w:val="17"/>
        </w:numPr>
        <w:suppressAutoHyphens/>
        <w:autoSpaceDE/>
        <w:autoSpaceDN/>
        <w:adjustRightInd/>
      </w:pPr>
      <w:r>
        <w:rPr>
          <w:rStyle w:val="notranslate"/>
        </w:rPr>
        <w:t>Used N-tier architecture for presentation layer, the Business and Data Access Layers and were coded using C#.</w:t>
      </w:r>
    </w:p>
    <w:p w:rsidR="00385D22" w:rsidRDefault="00385D22" w:rsidP="00385D22">
      <w:pPr>
        <w:widowControl/>
        <w:numPr>
          <w:ilvl w:val="0"/>
          <w:numId w:val="17"/>
        </w:numPr>
        <w:suppressAutoHyphens/>
        <w:autoSpaceDE/>
        <w:autoSpaceDN/>
        <w:adjustRightInd/>
        <w:rPr>
          <w:rStyle w:val="notranslate"/>
        </w:rPr>
      </w:pPr>
      <w:r>
        <w:rPr>
          <w:rStyle w:val="notranslate"/>
        </w:rPr>
        <w:t>Developed and consumed Web Services for Google maps.</w:t>
      </w:r>
    </w:p>
    <w:p w:rsidR="00385D22" w:rsidRDefault="00385D22" w:rsidP="00385D22">
      <w:pPr>
        <w:widowControl/>
        <w:numPr>
          <w:ilvl w:val="0"/>
          <w:numId w:val="17"/>
        </w:numPr>
        <w:suppressAutoHyphens/>
        <w:autoSpaceDE/>
        <w:autoSpaceDN/>
        <w:adjustRightInd/>
        <w:rPr>
          <w:rStyle w:val="notranslate"/>
        </w:rPr>
      </w:pPr>
      <w:r>
        <w:rPr>
          <w:rStyle w:val="notranslate"/>
        </w:rPr>
        <w:t>Developed Web forms for the operator screens and supervisor’s screen using C# and ASP.NET.</w:t>
      </w:r>
    </w:p>
    <w:p w:rsidR="00385D22" w:rsidRDefault="00385D22" w:rsidP="00385D22">
      <w:pPr>
        <w:widowControl/>
        <w:numPr>
          <w:ilvl w:val="0"/>
          <w:numId w:val="17"/>
        </w:numPr>
        <w:suppressAutoHyphens/>
        <w:autoSpaceDE/>
        <w:autoSpaceDN/>
        <w:adjustRightInd/>
        <w:rPr>
          <w:rStyle w:val="notranslate"/>
        </w:rPr>
      </w:pPr>
      <w:r>
        <w:rPr>
          <w:rStyle w:val="notranslate"/>
        </w:rPr>
        <w:t>Used HTML, JavaScript and AJAX for developing Controls and web forms.</w:t>
      </w:r>
    </w:p>
    <w:p w:rsidR="00385D22" w:rsidRDefault="00385D22" w:rsidP="00385D22">
      <w:pPr>
        <w:widowControl/>
        <w:numPr>
          <w:ilvl w:val="0"/>
          <w:numId w:val="17"/>
        </w:numPr>
        <w:suppressAutoHyphens/>
        <w:autoSpaceDE/>
        <w:autoSpaceDN/>
        <w:adjustRightInd/>
        <w:rPr>
          <w:rStyle w:val="notranslate"/>
        </w:rPr>
      </w:pPr>
      <w:r>
        <w:rPr>
          <w:rStyle w:val="notranslate"/>
        </w:rPr>
        <w:t>Developed Cascading Style Sheets (CSS) for User Interface uniformity throughout the application.</w:t>
      </w:r>
    </w:p>
    <w:p w:rsidR="00385D22" w:rsidRDefault="00385D22" w:rsidP="00385D22">
      <w:pPr>
        <w:widowControl/>
        <w:numPr>
          <w:ilvl w:val="0"/>
          <w:numId w:val="17"/>
        </w:numPr>
        <w:suppressAutoHyphens/>
        <w:autoSpaceDE/>
        <w:autoSpaceDN/>
        <w:adjustRightInd/>
        <w:rPr>
          <w:rStyle w:val="notranslate"/>
        </w:rPr>
      </w:pPr>
      <w:r>
        <w:t>Worked on SQL Server database that can maintain all the records that contain procedures, functions etc</w:t>
      </w:r>
      <w:r>
        <w:rPr>
          <w:rStyle w:val="notranslate"/>
        </w:rPr>
        <w:t>.</w:t>
      </w:r>
    </w:p>
    <w:p w:rsidR="00385D22" w:rsidRDefault="00385D22" w:rsidP="00385D22">
      <w:pPr>
        <w:widowControl/>
        <w:numPr>
          <w:ilvl w:val="0"/>
          <w:numId w:val="17"/>
        </w:numPr>
        <w:suppressAutoHyphens/>
        <w:autoSpaceDE/>
        <w:autoSpaceDN/>
        <w:adjustRightInd/>
        <w:rPr>
          <w:rStyle w:val="notranslate"/>
        </w:rPr>
      </w:pPr>
      <w:r>
        <w:rPr>
          <w:rStyle w:val="notranslate"/>
        </w:rPr>
        <w:t>Developed Web Services for user authentication and file transfer.</w:t>
      </w:r>
    </w:p>
    <w:p w:rsidR="00385D22" w:rsidRDefault="00385D22" w:rsidP="00385D22">
      <w:pPr>
        <w:widowControl/>
        <w:numPr>
          <w:ilvl w:val="0"/>
          <w:numId w:val="17"/>
        </w:numPr>
        <w:suppressAutoHyphens/>
        <w:autoSpaceDE/>
        <w:autoSpaceDN/>
        <w:adjustRightInd/>
        <w:rPr>
          <w:rStyle w:val="notranslate"/>
        </w:rPr>
      </w:pPr>
      <w:r>
        <w:rPr>
          <w:rStyle w:val="notranslate"/>
        </w:rPr>
        <w:t>Worked on exporting reports to Excel from Grid views using Crystal reports.</w:t>
      </w:r>
    </w:p>
    <w:p w:rsidR="00385D22" w:rsidRDefault="00385D22" w:rsidP="00385D22">
      <w:pPr>
        <w:widowControl/>
        <w:numPr>
          <w:ilvl w:val="0"/>
          <w:numId w:val="17"/>
        </w:numPr>
        <w:suppressAutoHyphens/>
        <w:autoSpaceDE/>
        <w:autoSpaceDN/>
        <w:adjustRightInd/>
      </w:pPr>
      <w:r>
        <w:rPr>
          <w:rStyle w:val="notranslate"/>
        </w:rPr>
        <w:t>Deployment of Application on Test and Production Server.</w:t>
      </w:r>
    </w:p>
    <w:p w:rsidR="00385D22" w:rsidRDefault="00385D22" w:rsidP="00385D22">
      <w:pPr>
        <w:tabs>
          <w:tab w:val="center" w:pos="4228"/>
        </w:tabs>
        <w:spacing w:line="300" w:lineRule="exact"/>
      </w:pPr>
    </w:p>
    <w:p w:rsidR="00385D22" w:rsidRDefault="00385D22" w:rsidP="00385D22">
      <w:pPr>
        <w:spacing w:line="300" w:lineRule="exact"/>
      </w:pPr>
      <w:r w:rsidRPr="00134CC4">
        <w:rPr>
          <w:b/>
        </w:rPr>
        <w:t>Environment:</w:t>
      </w:r>
      <w:r>
        <w:t xml:space="preserve"> Visual Studio 2008, ASP.NET 3.5, ADO.NET,WCF,WPF, SQL SERVER 2005, HTML, IIS v6.0, Windows Server 2003.</w:t>
      </w:r>
    </w:p>
    <w:p w:rsidR="00385D22" w:rsidRDefault="00385D22" w:rsidP="00385D22"/>
    <w:p w:rsidR="00385D22" w:rsidRPr="00B44B13" w:rsidRDefault="00385D22" w:rsidP="00385D22">
      <w:pPr>
        <w:rPr>
          <w:b/>
          <w:bCs/>
          <w:u w:val="single"/>
        </w:rPr>
      </w:pPr>
      <w:r w:rsidRPr="00B44B13">
        <w:rPr>
          <w:b/>
          <w:bCs/>
          <w:u w:val="single"/>
        </w:rPr>
        <w:t>Project#2: Vehicle Tracking System</w:t>
      </w:r>
    </w:p>
    <w:p w:rsidR="00385D22" w:rsidRDefault="00385D22" w:rsidP="00385D22">
      <w:pPr>
        <w:rPr>
          <w:bCs/>
        </w:rPr>
      </w:pPr>
      <w:r>
        <w:rPr>
          <w:b/>
          <w:bCs/>
        </w:rPr>
        <w:t xml:space="preserve">Duration: </w:t>
      </w:r>
      <w:r>
        <w:rPr>
          <w:bCs/>
        </w:rPr>
        <w:t>November 2009 to November</w:t>
      </w:r>
      <w:r w:rsidRPr="00134CC4">
        <w:rPr>
          <w:bCs/>
        </w:rPr>
        <w:t xml:space="preserve"> 2010</w:t>
      </w:r>
    </w:p>
    <w:p w:rsidR="00385D22" w:rsidRPr="00275C1E" w:rsidRDefault="00385D22" w:rsidP="00385D22">
      <w:r>
        <w:rPr>
          <w:b/>
        </w:rPr>
        <w:t xml:space="preserve">Client: </w:t>
      </w:r>
      <w:r w:rsidRPr="00C02D2C">
        <w:t>IOCL and HPCL.</w:t>
      </w:r>
    </w:p>
    <w:p w:rsidR="00385D22" w:rsidRDefault="00385D22" w:rsidP="00385D22">
      <w:r w:rsidRPr="00E93DAD">
        <w:rPr>
          <w:b/>
        </w:rPr>
        <w:t>Role</w:t>
      </w:r>
      <w:r>
        <w:rPr>
          <w:b/>
        </w:rPr>
        <w:t xml:space="preserve">: </w:t>
      </w:r>
      <w:r w:rsidRPr="00E04FED">
        <w:t>.NET</w:t>
      </w:r>
      <w:r>
        <w:rPr>
          <w:b/>
        </w:rPr>
        <w:t xml:space="preserve"> </w:t>
      </w:r>
      <w:r>
        <w:t>Developer</w:t>
      </w:r>
    </w:p>
    <w:p w:rsidR="00385D22" w:rsidRDefault="00385D22" w:rsidP="00385D22">
      <w:pPr>
        <w:rPr>
          <w:b/>
          <w:bCs/>
        </w:rPr>
      </w:pPr>
    </w:p>
    <w:p w:rsidR="00385D22" w:rsidRDefault="00385D22" w:rsidP="00385D22">
      <w:pPr>
        <w:spacing w:line="300" w:lineRule="exact"/>
        <w:rPr>
          <w:b/>
          <w:bCs/>
        </w:rPr>
      </w:pPr>
      <w:r>
        <w:rPr>
          <w:b/>
        </w:rPr>
        <w:lastRenderedPageBreak/>
        <w:t>Project Description:</w:t>
      </w:r>
      <w:r>
        <w:rPr>
          <w:b/>
          <w:sz w:val="28"/>
          <w:szCs w:val="28"/>
        </w:rPr>
        <w:t xml:space="preserve"> </w:t>
      </w:r>
      <w:r>
        <w:rPr>
          <w:b/>
          <w:bCs/>
        </w:rPr>
        <w:t xml:space="preserve"> </w:t>
      </w:r>
    </w:p>
    <w:p w:rsidR="00385D22" w:rsidRDefault="00385D22" w:rsidP="00385D22">
      <w:r>
        <w:t xml:space="preserve">                        </w:t>
      </w:r>
      <w:r w:rsidRPr="00F03982">
        <w:t xml:space="preserve"> This is an integrated </w:t>
      </w:r>
      <w:r>
        <w:t xml:space="preserve">Vehicle Tracking </w:t>
      </w:r>
      <w:r w:rsidRPr="00F03982">
        <w:t xml:space="preserve">System </w:t>
      </w:r>
      <w:r>
        <w:t xml:space="preserve">to track 20,000 vehicles throughout India </w:t>
      </w:r>
      <w:r w:rsidRPr="00F03982">
        <w:t xml:space="preserve">for assisting the </w:t>
      </w:r>
      <w:r>
        <w:t xml:space="preserve">Depot managers, shift </w:t>
      </w:r>
      <w:r w:rsidRPr="00F03982">
        <w:t xml:space="preserve">supervisors by informing the </w:t>
      </w:r>
      <w:r>
        <w:t xml:space="preserve">tanker (fuel) </w:t>
      </w:r>
      <w:r w:rsidRPr="00F03982">
        <w:t xml:space="preserve">location and crossed landmarks. The positional information is conveyed to the central station over a </w:t>
      </w:r>
      <w:r>
        <w:t>GPRS/</w:t>
      </w:r>
      <w:r w:rsidRPr="00F03982">
        <w:t>GSM network for computing the arrival times</w:t>
      </w:r>
      <w:r>
        <w:t>, number of deliveries trips made etc</w:t>
      </w:r>
      <w:r w:rsidRPr="00F03982">
        <w:t xml:space="preserve">. </w:t>
      </w:r>
      <w:r>
        <w:t>A</w:t>
      </w:r>
      <w:r w:rsidRPr="00F03982">
        <w:t>long with other relevant information is transmitted in real time to the various client systems p</w:t>
      </w:r>
      <w:r>
        <w:t>laced at various branch offices.</w:t>
      </w:r>
    </w:p>
    <w:p w:rsidR="00385D22" w:rsidRDefault="00385D22" w:rsidP="00385D22">
      <w:pPr>
        <w:rPr>
          <w:b/>
        </w:rPr>
      </w:pPr>
    </w:p>
    <w:p w:rsidR="00385D22" w:rsidRDefault="00385D22" w:rsidP="00385D22">
      <w:pPr>
        <w:rPr>
          <w:b/>
        </w:rPr>
      </w:pPr>
    </w:p>
    <w:p w:rsidR="00385D22" w:rsidRDefault="00385D22" w:rsidP="00385D22">
      <w:pPr>
        <w:rPr>
          <w:b/>
        </w:rPr>
      </w:pPr>
    </w:p>
    <w:p w:rsidR="00385D22" w:rsidRDefault="00385D22" w:rsidP="00385D22">
      <w:pPr>
        <w:rPr>
          <w:b/>
        </w:rPr>
      </w:pPr>
      <w:r w:rsidRPr="00E93DAD">
        <w:rPr>
          <w:b/>
        </w:rPr>
        <w:t>Responsibilities:</w:t>
      </w:r>
      <w:r>
        <w:rPr>
          <w:b/>
        </w:rPr>
        <w:t xml:space="preserve">  </w:t>
      </w:r>
    </w:p>
    <w:p w:rsidR="00385D22" w:rsidRDefault="00385D22" w:rsidP="00385D22">
      <w:pPr>
        <w:widowControl/>
        <w:numPr>
          <w:ilvl w:val="0"/>
          <w:numId w:val="17"/>
        </w:numPr>
        <w:suppressAutoHyphens/>
        <w:autoSpaceDE/>
        <w:autoSpaceDN/>
        <w:adjustRightInd/>
      </w:pPr>
      <w:r>
        <w:rPr>
          <w:rStyle w:val="notranslate"/>
        </w:rPr>
        <w:t>Used N-tier architecture for presentation layer, the Business and Data Access Layers and were coded using C#.</w:t>
      </w:r>
    </w:p>
    <w:p w:rsidR="00385D22" w:rsidRDefault="00385D22" w:rsidP="00385D22">
      <w:pPr>
        <w:widowControl/>
        <w:numPr>
          <w:ilvl w:val="0"/>
          <w:numId w:val="17"/>
        </w:numPr>
        <w:suppressAutoHyphens/>
        <w:autoSpaceDE/>
        <w:autoSpaceDN/>
        <w:adjustRightInd/>
        <w:rPr>
          <w:rStyle w:val="notranslate"/>
        </w:rPr>
      </w:pPr>
      <w:r>
        <w:rPr>
          <w:rStyle w:val="notranslate"/>
        </w:rPr>
        <w:t>Developed application logic using C#.</w:t>
      </w:r>
    </w:p>
    <w:p w:rsidR="00385D22" w:rsidRDefault="00385D22" w:rsidP="00385D22">
      <w:pPr>
        <w:widowControl/>
        <w:numPr>
          <w:ilvl w:val="0"/>
          <w:numId w:val="17"/>
        </w:numPr>
        <w:suppressAutoHyphens/>
        <w:autoSpaceDE/>
        <w:autoSpaceDN/>
        <w:adjustRightInd/>
        <w:rPr>
          <w:rStyle w:val="notranslate"/>
        </w:rPr>
      </w:pPr>
      <w:r>
        <w:rPr>
          <w:rStyle w:val="notranslate"/>
        </w:rPr>
        <w:t>Written stored procedures, triggers using SQL in SQL SERVER 2005</w:t>
      </w:r>
    </w:p>
    <w:p w:rsidR="00385D22" w:rsidRDefault="00385D22" w:rsidP="00385D22">
      <w:pPr>
        <w:widowControl/>
        <w:numPr>
          <w:ilvl w:val="0"/>
          <w:numId w:val="17"/>
        </w:numPr>
        <w:suppressAutoHyphens/>
        <w:autoSpaceDE/>
        <w:autoSpaceDN/>
        <w:adjustRightInd/>
        <w:rPr>
          <w:rStyle w:val="notranslate"/>
        </w:rPr>
      </w:pPr>
      <w:r>
        <w:rPr>
          <w:rStyle w:val="notranslate"/>
        </w:rPr>
        <w:t>Worked intensely on the User Interface.</w:t>
      </w:r>
    </w:p>
    <w:p w:rsidR="00385D22" w:rsidRDefault="00385D22" w:rsidP="00385D22">
      <w:pPr>
        <w:widowControl/>
        <w:numPr>
          <w:ilvl w:val="0"/>
          <w:numId w:val="17"/>
        </w:numPr>
        <w:suppressAutoHyphens/>
        <w:autoSpaceDE/>
        <w:autoSpaceDN/>
        <w:adjustRightInd/>
        <w:rPr>
          <w:rStyle w:val="notranslate"/>
        </w:rPr>
      </w:pPr>
      <w:r>
        <w:rPr>
          <w:rStyle w:val="notranslate"/>
        </w:rPr>
        <w:t>Developed Web Forms using C# and ASP.NET.</w:t>
      </w:r>
    </w:p>
    <w:p w:rsidR="00385D22" w:rsidRDefault="00385D22" w:rsidP="00385D22">
      <w:pPr>
        <w:widowControl/>
        <w:numPr>
          <w:ilvl w:val="0"/>
          <w:numId w:val="17"/>
        </w:numPr>
        <w:suppressAutoHyphens/>
        <w:autoSpaceDE/>
        <w:autoSpaceDN/>
        <w:adjustRightInd/>
        <w:rPr>
          <w:rStyle w:val="notranslate"/>
        </w:rPr>
      </w:pPr>
      <w:r>
        <w:rPr>
          <w:rStyle w:val="notranslate"/>
        </w:rPr>
        <w:t>Used AJAX in some web forms.</w:t>
      </w:r>
    </w:p>
    <w:p w:rsidR="00385D22" w:rsidRDefault="00385D22" w:rsidP="00385D22">
      <w:pPr>
        <w:widowControl/>
        <w:numPr>
          <w:ilvl w:val="0"/>
          <w:numId w:val="17"/>
        </w:numPr>
        <w:suppressAutoHyphens/>
        <w:autoSpaceDE/>
        <w:autoSpaceDN/>
        <w:adjustRightInd/>
        <w:rPr>
          <w:rStyle w:val="notranslate"/>
        </w:rPr>
      </w:pPr>
      <w:r>
        <w:rPr>
          <w:rStyle w:val="notranslate"/>
        </w:rPr>
        <w:t>Worked on Cascading Style Sheets and XML-Schemas.</w:t>
      </w:r>
    </w:p>
    <w:p w:rsidR="00385D22" w:rsidRDefault="00385D22" w:rsidP="00385D22">
      <w:pPr>
        <w:widowControl/>
        <w:numPr>
          <w:ilvl w:val="0"/>
          <w:numId w:val="17"/>
        </w:numPr>
        <w:suppressAutoHyphens/>
        <w:autoSpaceDE/>
        <w:autoSpaceDN/>
        <w:adjustRightInd/>
        <w:rPr>
          <w:rStyle w:val="notranslate"/>
        </w:rPr>
      </w:pPr>
      <w:r>
        <w:rPr>
          <w:rStyle w:val="notranslate"/>
        </w:rPr>
        <w:t>Developed Web Services for user authentication and file transfer.</w:t>
      </w:r>
    </w:p>
    <w:p w:rsidR="00385D22" w:rsidRDefault="00385D22" w:rsidP="00385D22">
      <w:pPr>
        <w:widowControl/>
        <w:numPr>
          <w:ilvl w:val="0"/>
          <w:numId w:val="17"/>
        </w:numPr>
        <w:suppressAutoHyphens/>
        <w:autoSpaceDE/>
        <w:autoSpaceDN/>
        <w:adjustRightInd/>
        <w:rPr>
          <w:rStyle w:val="notranslate"/>
        </w:rPr>
      </w:pPr>
      <w:r>
        <w:rPr>
          <w:rStyle w:val="notranslate"/>
        </w:rPr>
        <w:t>Worked on exporting reports to Excel from Grid views.</w:t>
      </w:r>
    </w:p>
    <w:p w:rsidR="00385D22" w:rsidRDefault="00385D22" w:rsidP="00385D22">
      <w:pPr>
        <w:widowControl/>
        <w:numPr>
          <w:ilvl w:val="0"/>
          <w:numId w:val="17"/>
        </w:numPr>
        <w:suppressAutoHyphens/>
        <w:autoSpaceDE/>
        <w:autoSpaceDN/>
        <w:adjustRightInd/>
      </w:pPr>
      <w:r>
        <w:rPr>
          <w:rStyle w:val="notranslate"/>
        </w:rPr>
        <w:t>Deployment of Application on Test and Production Server.</w:t>
      </w:r>
    </w:p>
    <w:p w:rsidR="00385D22" w:rsidRDefault="00385D22" w:rsidP="00385D22"/>
    <w:p w:rsidR="00385D22" w:rsidRDefault="00385D22" w:rsidP="00385D22">
      <w:r w:rsidRPr="00134CC4">
        <w:rPr>
          <w:b/>
        </w:rPr>
        <w:t>Environment:</w:t>
      </w:r>
      <w:r>
        <w:t xml:space="preserve"> Visual Studio 2008, ASP.NET 3.5, ADO.NET, WPF, SQL SERVER 2005, HTML, IIS v6.0, Windows Server 2003.</w:t>
      </w:r>
    </w:p>
    <w:p w:rsidR="00385D22" w:rsidRDefault="00385D22" w:rsidP="00385D22"/>
    <w:p w:rsidR="00385D22" w:rsidRDefault="00385D22" w:rsidP="00385D22">
      <w:pPr>
        <w:rPr>
          <w:b/>
          <w:bCs/>
          <w:sz w:val="28"/>
          <w:szCs w:val="28"/>
          <w:u w:val="single"/>
        </w:rPr>
      </w:pPr>
      <w:r>
        <w:rPr>
          <w:b/>
          <w:bCs/>
          <w:sz w:val="28"/>
          <w:szCs w:val="28"/>
          <w:u w:val="single"/>
        </w:rPr>
        <w:t>ACADEMIC QUALIFICATION:</w:t>
      </w:r>
    </w:p>
    <w:p w:rsidR="00385D22" w:rsidRDefault="00385D22" w:rsidP="00385D22">
      <w:pPr>
        <w:ind w:left="720"/>
        <w:rPr>
          <w:b/>
          <w:bCs/>
          <w:sz w:val="28"/>
          <w:szCs w:val="28"/>
          <w:u w:val="single"/>
        </w:rPr>
      </w:pPr>
    </w:p>
    <w:p w:rsidR="00385D22" w:rsidRPr="00271CFA" w:rsidRDefault="00385D22" w:rsidP="00385D22">
      <w:pPr>
        <w:pStyle w:val="ListParagraph"/>
        <w:numPr>
          <w:ilvl w:val="0"/>
          <w:numId w:val="16"/>
        </w:numPr>
        <w:spacing w:after="0" w:line="360" w:lineRule="auto"/>
        <w:contextualSpacing/>
      </w:pPr>
      <w:r w:rsidRPr="00271CFA">
        <w:t>Bach</w:t>
      </w:r>
      <w:r>
        <w:t xml:space="preserve">elor of Technology (B. Tech, C.S.E) from </w:t>
      </w:r>
      <w:proofErr w:type="spellStart"/>
      <w:r>
        <w:t>Bapatla</w:t>
      </w:r>
      <w:proofErr w:type="spellEnd"/>
      <w:r>
        <w:t xml:space="preserve"> engineering college, </w:t>
      </w:r>
      <w:proofErr w:type="spellStart"/>
      <w:r>
        <w:t>Bapatla</w:t>
      </w:r>
      <w:proofErr w:type="spellEnd"/>
      <w:r>
        <w:t xml:space="preserve"> of 2009 with 67.54</w:t>
      </w:r>
      <w:r w:rsidRPr="00271CFA">
        <w:t>%.</w:t>
      </w:r>
    </w:p>
    <w:p w:rsidR="00385D22" w:rsidRPr="00271CFA" w:rsidRDefault="00385D22" w:rsidP="00385D22">
      <w:pPr>
        <w:pStyle w:val="ListParagraph"/>
        <w:numPr>
          <w:ilvl w:val="0"/>
          <w:numId w:val="16"/>
        </w:numPr>
        <w:spacing w:after="0" w:line="360" w:lineRule="auto"/>
        <w:contextualSpacing/>
      </w:pPr>
      <w:r>
        <w:t xml:space="preserve">Intermediate (10+2) from </w:t>
      </w:r>
      <w:proofErr w:type="spellStart"/>
      <w:r>
        <w:t>Satya</w:t>
      </w:r>
      <w:proofErr w:type="spellEnd"/>
      <w:r>
        <w:t xml:space="preserve"> junior college, </w:t>
      </w:r>
      <w:proofErr w:type="spellStart"/>
      <w:r>
        <w:t>Machilipatnam</w:t>
      </w:r>
      <w:proofErr w:type="spellEnd"/>
      <w:r>
        <w:t xml:space="preserve"> of 2005 with 89.6</w:t>
      </w:r>
      <w:r w:rsidRPr="00271CFA">
        <w:t>%.</w:t>
      </w:r>
    </w:p>
    <w:p w:rsidR="00385D22" w:rsidRPr="00271CFA" w:rsidRDefault="00385D22" w:rsidP="00385D22">
      <w:pPr>
        <w:pStyle w:val="ListParagraph"/>
        <w:numPr>
          <w:ilvl w:val="0"/>
          <w:numId w:val="16"/>
        </w:numPr>
        <w:spacing w:after="0" w:line="360" w:lineRule="auto"/>
        <w:contextualSpacing/>
      </w:pPr>
      <w:r w:rsidRPr="00271CFA">
        <w:t>S.S.C (10</w:t>
      </w:r>
      <w:r w:rsidRPr="00271CFA">
        <w:rPr>
          <w:vertAlign w:val="superscript"/>
        </w:rPr>
        <w:t>th</w:t>
      </w:r>
      <w:r w:rsidRPr="00271CFA">
        <w:t xml:space="preserve"> Stand</w:t>
      </w:r>
      <w:r>
        <w:t xml:space="preserve">ard) from Municipal high school, </w:t>
      </w:r>
      <w:proofErr w:type="spellStart"/>
      <w:r>
        <w:t>Machilipatnam</w:t>
      </w:r>
      <w:proofErr w:type="spellEnd"/>
      <w:r>
        <w:t xml:space="preserve"> of 2003 with 84</w:t>
      </w:r>
      <w:r w:rsidRPr="00271CFA">
        <w:t xml:space="preserve">%. </w:t>
      </w:r>
    </w:p>
    <w:p w:rsidR="00385D22" w:rsidRDefault="00385D22" w:rsidP="00385D22">
      <w:pPr>
        <w:rPr>
          <w:b/>
          <w:sz w:val="28"/>
          <w:szCs w:val="28"/>
          <w:u w:val="single"/>
        </w:rPr>
      </w:pPr>
      <w:r>
        <w:rPr>
          <w:b/>
          <w:sz w:val="28"/>
          <w:szCs w:val="28"/>
          <w:u w:val="single"/>
        </w:rPr>
        <w:t>PERSONAL INFORMATION:</w:t>
      </w:r>
    </w:p>
    <w:p w:rsidR="00385D22" w:rsidRDefault="00385D22" w:rsidP="00385D22">
      <w:pPr>
        <w:rPr>
          <w:b/>
          <w:sz w:val="28"/>
          <w:szCs w:val="28"/>
          <w:u w:val="single"/>
        </w:rPr>
      </w:pPr>
    </w:p>
    <w:p w:rsidR="00385D22" w:rsidRDefault="00385D22" w:rsidP="00385D22">
      <w:pPr>
        <w:spacing w:line="200" w:lineRule="exact"/>
        <w:ind w:left="360"/>
      </w:pPr>
      <w:r>
        <w:rPr>
          <w:b/>
        </w:rPr>
        <w:t>NAME</w:t>
      </w:r>
      <w:r>
        <w:rPr>
          <w:b/>
        </w:rPr>
        <w:tab/>
      </w:r>
      <w:r>
        <w:rPr>
          <w:b/>
        </w:rPr>
        <w:tab/>
      </w:r>
      <w:r>
        <w:rPr>
          <w:b/>
        </w:rPr>
        <w:tab/>
      </w:r>
      <w:r>
        <w:rPr>
          <w:b/>
        </w:rPr>
        <w:tab/>
        <w:t xml:space="preserve">: </w:t>
      </w:r>
      <w:r>
        <w:t>JONNALAGADDA HEMANTH</w:t>
      </w:r>
    </w:p>
    <w:p w:rsidR="00385D22" w:rsidRDefault="00385D22" w:rsidP="00385D22">
      <w:pPr>
        <w:spacing w:line="200" w:lineRule="exact"/>
        <w:ind w:left="360"/>
      </w:pPr>
    </w:p>
    <w:p w:rsidR="00385D22" w:rsidRDefault="00385D22" w:rsidP="00385D22">
      <w:pPr>
        <w:spacing w:line="200" w:lineRule="exact"/>
        <w:ind w:left="360"/>
      </w:pPr>
      <w:r>
        <w:rPr>
          <w:b/>
        </w:rPr>
        <w:t>DATE OF BIRTH</w:t>
      </w:r>
      <w:r>
        <w:rPr>
          <w:b/>
        </w:rPr>
        <w:tab/>
      </w:r>
      <w:r>
        <w:rPr>
          <w:b/>
        </w:rPr>
        <w:tab/>
        <w:t xml:space="preserve">: </w:t>
      </w:r>
      <w:r>
        <w:t>5</w:t>
      </w:r>
      <w:r>
        <w:rPr>
          <w:vertAlign w:val="superscript"/>
        </w:rPr>
        <w:t>th</w:t>
      </w:r>
      <w:r>
        <w:t xml:space="preserve"> Aug, 1988</w:t>
      </w:r>
    </w:p>
    <w:p w:rsidR="00385D22" w:rsidRDefault="00385D22" w:rsidP="00385D22">
      <w:pPr>
        <w:spacing w:line="200" w:lineRule="exact"/>
        <w:ind w:left="360"/>
      </w:pPr>
    </w:p>
    <w:p w:rsidR="00385D22" w:rsidRDefault="00385D22" w:rsidP="00385D22">
      <w:pPr>
        <w:spacing w:line="200" w:lineRule="exact"/>
        <w:ind w:left="360"/>
      </w:pPr>
      <w:r>
        <w:rPr>
          <w:b/>
        </w:rPr>
        <w:t>FATHER’S NAME</w:t>
      </w:r>
      <w:r>
        <w:rPr>
          <w:b/>
        </w:rPr>
        <w:tab/>
      </w:r>
      <w:r>
        <w:rPr>
          <w:b/>
        </w:rPr>
        <w:tab/>
        <w:t>:</w:t>
      </w:r>
      <w:r>
        <w:t xml:space="preserve"> J.SAI LEELA PRASAD</w:t>
      </w:r>
    </w:p>
    <w:p w:rsidR="00385D22" w:rsidRDefault="00385D22" w:rsidP="00385D22">
      <w:pPr>
        <w:spacing w:line="200" w:lineRule="exact"/>
        <w:ind w:left="360"/>
      </w:pPr>
    </w:p>
    <w:p w:rsidR="00385D22" w:rsidRDefault="00385D22" w:rsidP="00385D22">
      <w:pPr>
        <w:spacing w:line="200" w:lineRule="exact"/>
        <w:ind w:left="360"/>
      </w:pPr>
      <w:r>
        <w:rPr>
          <w:b/>
        </w:rPr>
        <w:t>GENDER</w:t>
      </w:r>
      <w:r>
        <w:rPr>
          <w:b/>
        </w:rPr>
        <w:tab/>
      </w:r>
      <w:r>
        <w:rPr>
          <w:b/>
        </w:rPr>
        <w:tab/>
      </w:r>
      <w:r>
        <w:rPr>
          <w:b/>
        </w:rPr>
        <w:tab/>
      </w:r>
      <w:r>
        <w:rPr>
          <w:b/>
        </w:rPr>
        <w:tab/>
        <w:t xml:space="preserve">: </w:t>
      </w:r>
      <w:r>
        <w:t>MALE</w:t>
      </w:r>
    </w:p>
    <w:p w:rsidR="00385D22" w:rsidRDefault="00385D22" w:rsidP="00385D22">
      <w:pPr>
        <w:spacing w:line="200" w:lineRule="exact"/>
        <w:ind w:left="360"/>
      </w:pPr>
    </w:p>
    <w:p w:rsidR="00385D22" w:rsidRDefault="00385D22" w:rsidP="00385D22">
      <w:pPr>
        <w:spacing w:line="200" w:lineRule="exact"/>
        <w:ind w:left="360"/>
      </w:pPr>
      <w:r>
        <w:rPr>
          <w:b/>
        </w:rPr>
        <w:lastRenderedPageBreak/>
        <w:t>LANGUAGES KNOWN</w:t>
      </w:r>
      <w:r>
        <w:rPr>
          <w:b/>
        </w:rPr>
        <w:tab/>
        <w:t xml:space="preserve">: </w:t>
      </w:r>
      <w:r>
        <w:t>ENGLISH, TELUGU</w:t>
      </w:r>
    </w:p>
    <w:p w:rsidR="00385D22" w:rsidRDefault="00385D22" w:rsidP="00385D22">
      <w:pPr>
        <w:spacing w:line="200" w:lineRule="exact"/>
        <w:ind w:left="360"/>
      </w:pPr>
    </w:p>
    <w:p w:rsidR="00385D22" w:rsidRDefault="00385D22" w:rsidP="00385D22">
      <w:pPr>
        <w:spacing w:line="200" w:lineRule="exact"/>
        <w:ind w:left="360"/>
      </w:pPr>
      <w:r>
        <w:rPr>
          <w:b/>
        </w:rPr>
        <w:t>NATIONALITY</w:t>
      </w:r>
      <w:r>
        <w:rPr>
          <w:b/>
        </w:rPr>
        <w:tab/>
      </w:r>
      <w:r>
        <w:rPr>
          <w:b/>
        </w:rPr>
        <w:tab/>
      </w:r>
      <w:r>
        <w:rPr>
          <w:b/>
        </w:rPr>
        <w:tab/>
        <w:t>:</w:t>
      </w:r>
      <w:r>
        <w:t xml:space="preserve"> INDIAN</w:t>
      </w:r>
    </w:p>
    <w:p w:rsidR="00385D22" w:rsidRDefault="00385D22" w:rsidP="00385D22">
      <w:pPr>
        <w:spacing w:line="200" w:lineRule="exact"/>
        <w:ind w:left="360"/>
      </w:pPr>
    </w:p>
    <w:p w:rsidR="00385D22" w:rsidRDefault="00385D22" w:rsidP="00385D22">
      <w:pPr>
        <w:spacing w:line="200" w:lineRule="exact"/>
        <w:ind w:left="360"/>
      </w:pPr>
      <w:r>
        <w:rPr>
          <w:b/>
        </w:rPr>
        <w:t>HOBBIES</w:t>
      </w:r>
      <w:r>
        <w:rPr>
          <w:b/>
        </w:rPr>
        <w:tab/>
      </w:r>
      <w:r>
        <w:rPr>
          <w:b/>
        </w:rPr>
        <w:tab/>
      </w:r>
      <w:r>
        <w:rPr>
          <w:b/>
        </w:rPr>
        <w:tab/>
        <w:t xml:space="preserve">: </w:t>
      </w:r>
      <w:r>
        <w:t xml:space="preserve">LISTENING TO MUSIC, PLAYING </w:t>
      </w:r>
    </w:p>
    <w:p w:rsidR="00385D22" w:rsidRDefault="00385D22" w:rsidP="00385D22">
      <w:pPr>
        <w:spacing w:line="200" w:lineRule="exact"/>
        <w:ind w:left="360"/>
      </w:pPr>
    </w:p>
    <w:p w:rsidR="00385D22" w:rsidRDefault="00385D22" w:rsidP="00385D22">
      <w:pPr>
        <w:spacing w:line="200" w:lineRule="exact"/>
        <w:ind w:left="360"/>
      </w:pPr>
      <w:r>
        <w:tab/>
      </w:r>
      <w:r>
        <w:tab/>
      </w:r>
      <w:r>
        <w:tab/>
      </w:r>
      <w:r>
        <w:tab/>
      </w:r>
      <w:r>
        <w:tab/>
        <w:t xml:space="preserve">  </w:t>
      </w:r>
      <w:proofErr w:type="gramStart"/>
      <w:r>
        <w:t>CRICKET.</w:t>
      </w:r>
      <w:proofErr w:type="gramEnd"/>
    </w:p>
    <w:p w:rsidR="00385D22" w:rsidRDefault="00385D22" w:rsidP="00385D22">
      <w:pPr>
        <w:spacing w:line="200" w:lineRule="exact"/>
        <w:ind w:left="360"/>
      </w:pPr>
    </w:p>
    <w:p w:rsidR="00385D22" w:rsidRDefault="00385D22" w:rsidP="00385D22">
      <w:pPr>
        <w:spacing w:line="200" w:lineRule="exact"/>
        <w:ind w:left="360"/>
      </w:pPr>
      <w:r>
        <w:rPr>
          <w:b/>
        </w:rPr>
        <w:t>ADDRESS</w:t>
      </w:r>
      <w:r>
        <w:rPr>
          <w:b/>
        </w:rPr>
        <w:tab/>
      </w:r>
      <w:r>
        <w:rPr>
          <w:b/>
        </w:rPr>
        <w:tab/>
      </w:r>
      <w:r>
        <w:rPr>
          <w:b/>
        </w:rPr>
        <w:tab/>
        <w:t xml:space="preserve">: </w:t>
      </w:r>
      <w:r>
        <w:t>R.GOLLAPALEM, GUNDUPALEM (PO)</w:t>
      </w:r>
    </w:p>
    <w:p w:rsidR="00385D22" w:rsidRDefault="00385D22" w:rsidP="00385D22">
      <w:pPr>
        <w:spacing w:line="200" w:lineRule="exact"/>
        <w:ind w:left="360"/>
      </w:pPr>
    </w:p>
    <w:p w:rsidR="00385D22" w:rsidRDefault="00385D22" w:rsidP="00385D22">
      <w:pPr>
        <w:spacing w:line="200" w:lineRule="exact"/>
        <w:ind w:left="360"/>
      </w:pPr>
      <w:r>
        <w:tab/>
      </w:r>
      <w:r>
        <w:tab/>
      </w:r>
      <w:r>
        <w:tab/>
      </w:r>
      <w:r>
        <w:tab/>
      </w:r>
      <w:r>
        <w:tab/>
        <w:t xml:space="preserve">   MACHILIPATNAM, KRISHNA (DIST)</w:t>
      </w:r>
    </w:p>
    <w:p w:rsidR="00385D22" w:rsidRDefault="00385D22" w:rsidP="00385D22">
      <w:pPr>
        <w:spacing w:line="300" w:lineRule="exact"/>
        <w:rPr>
          <w:b/>
          <w:u w:val="single"/>
        </w:rPr>
      </w:pPr>
    </w:p>
    <w:p w:rsidR="00385D22" w:rsidRDefault="00385D22" w:rsidP="00385D22">
      <w:pPr>
        <w:rPr>
          <w:b/>
          <w:sz w:val="28"/>
          <w:szCs w:val="28"/>
          <w:u w:val="single"/>
        </w:rPr>
      </w:pPr>
      <w:r>
        <w:rPr>
          <w:b/>
          <w:sz w:val="28"/>
          <w:szCs w:val="28"/>
          <w:u w:val="single"/>
        </w:rPr>
        <w:t>DECLARATION</w:t>
      </w:r>
    </w:p>
    <w:p w:rsidR="00385D22" w:rsidRDefault="00385D22" w:rsidP="00385D22"/>
    <w:p w:rsidR="00385D22" w:rsidRDefault="00385D22" w:rsidP="00385D22">
      <w:r>
        <w:t>I hereby declare that all the above furnished information is true to the best of my knowledge.</w:t>
      </w:r>
    </w:p>
    <w:p w:rsidR="00385D22" w:rsidRDefault="00385D22" w:rsidP="00385D22"/>
    <w:p w:rsidR="00385D22" w:rsidRDefault="00385D22" w:rsidP="00385D22">
      <w:pPr>
        <w:jc w:val="right"/>
      </w:pPr>
      <w:r>
        <w:rPr>
          <w:b/>
          <w:bCs/>
        </w:rPr>
        <w:t>((</w:t>
      </w:r>
      <w:proofErr w:type="spellStart"/>
      <w:r>
        <w:rPr>
          <w:b/>
          <w:bCs/>
        </w:rPr>
        <w:t>Hemanth</w:t>
      </w:r>
      <w:proofErr w:type="spellEnd"/>
      <w:r>
        <w:rPr>
          <w:b/>
          <w:bCs/>
        </w:rPr>
        <w:t xml:space="preserve"> </w:t>
      </w:r>
      <w:proofErr w:type="spellStart"/>
      <w:r>
        <w:rPr>
          <w:b/>
          <w:bCs/>
        </w:rPr>
        <w:t>Jonnalagadda</w:t>
      </w:r>
      <w:proofErr w:type="spellEnd"/>
      <w:r>
        <w:rPr>
          <w:b/>
          <w:bCs/>
        </w:rPr>
        <w:t>))</w:t>
      </w:r>
    </w:p>
    <w:p w:rsidR="00FC45FD" w:rsidRPr="00385D22" w:rsidRDefault="00FC45FD" w:rsidP="00385D22">
      <w:pPr>
        <w:rPr>
          <w:szCs w:val="20"/>
        </w:rPr>
      </w:pPr>
    </w:p>
    <w:sectPr w:rsidR="00FC45FD" w:rsidRPr="00385D22" w:rsidSect="005B0643">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910" w:rsidRDefault="009C1910" w:rsidP="009C1910">
      <w:r>
        <w:separator/>
      </w:r>
    </w:p>
  </w:endnote>
  <w:endnote w:type="continuationSeparator" w:id="1">
    <w:p w:rsidR="009C1910" w:rsidRDefault="009C1910" w:rsidP="009C19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910" w:rsidRDefault="009C1910" w:rsidP="009C1910">
      <w:r>
        <w:separator/>
      </w:r>
    </w:p>
  </w:footnote>
  <w:footnote w:type="continuationSeparator" w:id="1">
    <w:p w:rsidR="009C1910" w:rsidRDefault="009C1910" w:rsidP="009C19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910" w:rsidRDefault="009C1910">
    <w:pPr>
      <w:pStyle w:val="Header"/>
    </w:pPr>
    <w:r>
      <w:rPr>
        <w:noProof/>
      </w:rPr>
      <w:drawing>
        <wp:inline distT="0" distB="0" distL="0" distR="0">
          <wp:extent cx="2124075" cy="1066800"/>
          <wp:effectExtent l="19050" t="0" r="9525" b="0"/>
          <wp:docPr id="1" name="Picture 1" descr="C:\Documents and Settings\sabitha\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abitha\Desktop\logo.jpg"/>
                  <pic:cNvPicPr>
                    <a:picLocks noChangeAspect="1" noChangeArrowheads="1"/>
                  </pic:cNvPicPr>
                </pic:nvPicPr>
                <pic:blipFill>
                  <a:blip r:embed="rId1"/>
                  <a:srcRect/>
                  <a:stretch>
                    <a:fillRect/>
                  </a:stretch>
                </pic:blipFill>
                <pic:spPr bwMode="auto">
                  <a:xfrm>
                    <a:off x="0" y="0"/>
                    <a:ext cx="2124075" cy="10668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32CD800"/>
    <w:lvl w:ilvl="0">
      <w:numFmt w:val="decimal"/>
      <w:lvlText w:val="*"/>
      <w:lvlJc w:val="left"/>
    </w:lvl>
  </w:abstractNum>
  <w:abstractNum w:abstractNumId="1">
    <w:nsid w:val="00000003"/>
    <w:multiLevelType w:val="singleLevel"/>
    <w:tmpl w:val="00000003"/>
    <w:name w:val="WW8Num3"/>
    <w:lvl w:ilvl="0">
      <w:start w:val="1"/>
      <w:numFmt w:val="bullet"/>
      <w:lvlText w:val=""/>
      <w:lvlJc w:val="left"/>
      <w:pPr>
        <w:tabs>
          <w:tab w:val="num" w:pos="720"/>
        </w:tabs>
        <w:ind w:left="0" w:firstLine="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0"/>
        </w:tabs>
        <w:ind w:left="1425" w:hanging="360"/>
      </w:pPr>
      <w:rPr>
        <w:rFonts w:ascii="Symbol" w:hAnsi="Symbol"/>
      </w:rPr>
    </w:lvl>
  </w:abstractNum>
  <w:abstractNum w:abstractNumId="3">
    <w:nsid w:val="00000007"/>
    <w:multiLevelType w:val="multilevel"/>
    <w:tmpl w:val="00000007"/>
    <w:name w:val="WW8Num7"/>
    <w:lvl w:ilvl="0">
      <w:start w:val="1"/>
      <w:numFmt w:val="bullet"/>
      <w:lvlText w:val=""/>
      <w:lvlJc w:val="left"/>
      <w:pPr>
        <w:tabs>
          <w:tab w:val="num" w:pos="720"/>
        </w:tabs>
        <w:ind w:left="720" w:hanging="360"/>
      </w:pPr>
      <w:rPr>
        <w:rFonts w:ascii="Symbol" w:hAnsi="Symbol"/>
        <w:b/>
        <w:sz w:val="24"/>
        <w:szCs w:val="24"/>
      </w:rPr>
    </w:lvl>
    <w:lvl w:ilvl="1">
      <w:start w:val="1"/>
      <w:numFmt w:val="bullet"/>
      <w:lvlText w:val=""/>
      <w:lvlJc w:val="left"/>
      <w:pPr>
        <w:tabs>
          <w:tab w:val="num" w:pos="1080"/>
        </w:tabs>
        <w:ind w:left="1080" w:hanging="360"/>
      </w:pPr>
      <w:rPr>
        <w:rFonts w:ascii="Wingdings" w:hAnsi="Wingdings" w:cs="Courier New"/>
      </w:rPr>
    </w:lvl>
    <w:lvl w:ilvl="2">
      <w:start w:val="1"/>
      <w:numFmt w:val="bullet"/>
      <w:lvlText w:val=""/>
      <w:lvlJc w:val="left"/>
      <w:pPr>
        <w:tabs>
          <w:tab w:val="num" w:pos="1440"/>
        </w:tabs>
        <w:ind w:left="1440" w:hanging="360"/>
      </w:pPr>
      <w:rPr>
        <w:rFonts w:ascii="Wingdings" w:hAnsi="Wingdings" w:cs="Courier New"/>
      </w:rPr>
    </w:lvl>
    <w:lvl w:ilvl="3">
      <w:start w:val="1"/>
      <w:numFmt w:val="bullet"/>
      <w:lvlText w:val=""/>
      <w:lvlJc w:val="left"/>
      <w:pPr>
        <w:tabs>
          <w:tab w:val="num" w:pos="1800"/>
        </w:tabs>
        <w:ind w:left="1800" w:hanging="360"/>
      </w:pPr>
      <w:rPr>
        <w:rFonts w:ascii="Wingdings" w:hAnsi="Wingdings" w:cs="Courier New"/>
      </w:rPr>
    </w:lvl>
    <w:lvl w:ilvl="4">
      <w:start w:val="1"/>
      <w:numFmt w:val="bullet"/>
      <w:lvlText w:val=""/>
      <w:lvlJc w:val="left"/>
      <w:pPr>
        <w:tabs>
          <w:tab w:val="num" w:pos="2160"/>
        </w:tabs>
        <w:ind w:left="2160" w:hanging="360"/>
      </w:pPr>
      <w:rPr>
        <w:rFonts w:ascii="Wingdings" w:hAnsi="Wingdings" w:cs="Courier New"/>
      </w:rPr>
    </w:lvl>
    <w:lvl w:ilvl="5">
      <w:start w:val="1"/>
      <w:numFmt w:val="bullet"/>
      <w:lvlText w:val=""/>
      <w:lvlJc w:val="left"/>
      <w:pPr>
        <w:tabs>
          <w:tab w:val="num" w:pos="2520"/>
        </w:tabs>
        <w:ind w:left="2520" w:hanging="360"/>
      </w:pPr>
      <w:rPr>
        <w:rFonts w:ascii="Wingdings" w:hAnsi="Wingdings" w:cs="Courier New"/>
      </w:rPr>
    </w:lvl>
    <w:lvl w:ilvl="6">
      <w:start w:val="1"/>
      <w:numFmt w:val="bullet"/>
      <w:lvlText w:val=""/>
      <w:lvlJc w:val="left"/>
      <w:pPr>
        <w:tabs>
          <w:tab w:val="num" w:pos="2880"/>
        </w:tabs>
        <w:ind w:left="2880" w:hanging="360"/>
      </w:pPr>
      <w:rPr>
        <w:rFonts w:ascii="Wingdings" w:hAnsi="Wingdings" w:cs="Courier New"/>
      </w:rPr>
    </w:lvl>
    <w:lvl w:ilvl="7">
      <w:start w:val="1"/>
      <w:numFmt w:val="bullet"/>
      <w:lvlText w:val=""/>
      <w:lvlJc w:val="left"/>
      <w:pPr>
        <w:tabs>
          <w:tab w:val="num" w:pos="3240"/>
        </w:tabs>
        <w:ind w:left="3240" w:hanging="360"/>
      </w:pPr>
      <w:rPr>
        <w:rFonts w:ascii="Wingdings" w:hAnsi="Wingdings" w:cs="Courier New"/>
      </w:rPr>
    </w:lvl>
    <w:lvl w:ilvl="8">
      <w:start w:val="1"/>
      <w:numFmt w:val="bullet"/>
      <w:lvlText w:val=""/>
      <w:lvlJc w:val="left"/>
      <w:pPr>
        <w:tabs>
          <w:tab w:val="num" w:pos="3600"/>
        </w:tabs>
        <w:ind w:left="3600" w:hanging="360"/>
      </w:pPr>
      <w:rPr>
        <w:rFonts w:ascii="Wingdings" w:hAnsi="Wingdings" w:cs="Courier New"/>
      </w:rPr>
    </w:lvl>
  </w:abstractNum>
  <w:abstractNum w:abstractNumId="4">
    <w:nsid w:val="0000000A"/>
    <w:multiLevelType w:val="multilevel"/>
    <w:tmpl w:val="0000000A"/>
    <w:name w:val="WW8Num1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5">
    <w:nsid w:val="03E81491"/>
    <w:multiLevelType w:val="hybridMultilevel"/>
    <w:tmpl w:val="73504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00A17"/>
    <w:multiLevelType w:val="hybridMultilevel"/>
    <w:tmpl w:val="7B48D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EA726A"/>
    <w:multiLevelType w:val="hybridMultilevel"/>
    <w:tmpl w:val="350A2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AB3240"/>
    <w:multiLevelType w:val="hybridMultilevel"/>
    <w:tmpl w:val="BC408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DFD4480"/>
    <w:multiLevelType w:val="hybridMultilevel"/>
    <w:tmpl w:val="51022E2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46D93B97"/>
    <w:multiLevelType w:val="hybridMultilevel"/>
    <w:tmpl w:val="9D5439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3D60E99"/>
    <w:multiLevelType w:val="hybridMultilevel"/>
    <w:tmpl w:val="80908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4092C3C"/>
    <w:multiLevelType w:val="hybridMultilevel"/>
    <w:tmpl w:val="557CCA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EF17FB8"/>
    <w:multiLevelType w:val="hybridMultilevel"/>
    <w:tmpl w:val="1310B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F883D8E"/>
    <w:multiLevelType w:val="hybridMultilevel"/>
    <w:tmpl w:val="4C22093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6544406E"/>
    <w:multiLevelType w:val="hybridMultilevel"/>
    <w:tmpl w:val="16B47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1"/>
  </w:num>
  <w:num w:numId="4">
    <w:abstractNumId w:val="0"/>
    <w:lvlOverride w:ilvl="0">
      <w:lvl w:ilvl="0">
        <w:numFmt w:val="bullet"/>
        <w:lvlText w:val=""/>
        <w:legacy w:legacy="1" w:legacySpace="0" w:legacyIndent="0"/>
        <w:lvlJc w:val="left"/>
        <w:rPr>
          <w:rFonts w:ascii="Symbol" w:hAnsi="Symbol" w:hint="default"/>
        </w:rPr>
      </w:lvl>
    </w:lvlOverride>
  </w:num>
  <w:num w:numId="5">
    <w:abstractNumId w:val="9"/>
  </w:num>
  <w:num w:numId="6">
    <w:abstractNumId w:val="14"/>
  </w:num>
  <w:num w:numId="7">
    <w:abstractNumId w:val="5"/>
  </w:num>
  <w:num w:numId="8">
    <w:abstractNumId w:val="10"/>
  </w:num>
  <w:num w:numId="9">
    <w:abstractNumId w:val="13"/>
  </w:num>
  <w:num w:numId="10">
    <w:abstractNumId w:val="7"/>
  </w:num>
  <w:num w:numId="11">
    <w:abstractNumId w:val="15"/>
  </w:num>
  <w:num w:numId="12">
    <w:abstractNumId w:val="0"/>
    <w:lvlOverride w:ilvl="0">
      <w:lvl w:ilvl="0">
        <w:numFmt w:val="bullet"/>
        <w:lvlText w:val=""/>
        <w:legacy w:legacy="1" w:legacySpace="0" w:legacyIndent="360"/>
        <w:lvlJc w:val="left"/>
        <w:rPr>
          <w:rFonts w:ascii="Symbol" w:hAnsi="Symbol" w:hint="default"/>
        </w:rPr>
      </w:lvl>
    </w:lvlOverride>
  </w:num>
  <w:num w:numId="13">
    <w:abstractNumId w:val="2"/>
  </w:num>
  <w:num w:numId="14">
    <w:abstractNumId w:val="3"/>
  </w:num>
  <w:num w:numId="15">
    <w:abstractNumId w:val="4"/>
  </w:num>
  <w:num w:numId="16">
    <w:abstractNumId w:val="6"/>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C1910"/>
    <w:rsid w:val="00385D22"/>
    <w:rsid w:val="005B0643"/>
    <w:rsid w:val="00643131"/>
    <w:rsid w:val="008D6270"/>
    <w:rsid w:val="009C1910"/>
    <w:rsid w:val="00AA0FF2"/>
    <w:rsid w:val="00B45DE4"/>
    <w:rsid w:val="00F25538"/>
    <w:rsid w:val="00FC45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910"/>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255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255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FC45FD"/>
    <w:pPr>
      <w:keepNext/>
      <w:widowControl/>
      <w:autoSpaceDE/>
      <w:autoSpaceDN/>
      <w:adjustRightInd/>
      <w:spacing w:before="240" w:after="60"/>
      <w:outlineLvl w:val="2"/>
    </w:pPr>
    <w:rPr>
      <w:rFonts w:ascii="Cambria" w:eastAsia="MS Mincho" w:hAnsi="Cambria"/>
      <w:b/>
      <w:bCs/>
      <w:sz w:val="26"/>
      <w:szCs w:val="26"/>
    </w:rPr>
  </w:style>
  <w:style w:type="paragraph" w:styleId="Heading4">
    <w:name w:val="heading 4"/>
    <w:basedOn w:val="Normal"/>
    <w:next w:val="Normal"/>
    <w:link w:val="Heading4Char"/>
    <w:uiPriority w:val="99"/>
    <w:qFormat/>
    <w:rsid w:val="009C1910"/>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9C1910"/>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1910"/>
    <w:pPr>
      <w:tabs>
        <w:tab w:val="center" w:pos="4680"/>
        <w:tab w:val="right" w:pos="9360"/>
      </w:tabs>
    </w:pPr>
  </w:style>
  <w:style w:type="character" w:customStyle="1" w:styleId="HeaderChar">
    <w:name w:val="Header Char"/>
    <w:basedOn w:val="DefaultParagraphFont"/>
    <w:link w:val="Header"/>
    <w:uiPriority w:val="99"/>
    <w:rsid w:val="009C191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C1910"/>
    <w:pPr>
      <w:tabs>
        <w:tab w:val="center" w:pos="4680"/>
        <w:tab w:val="right" w:pos="9360"/>
      </w:tabs>
    </w:pPr>
  </w:style>
  <w:style w:type="character" w:customStyle="1" w:styleId="FooterChar">
    <w:name w:val="Footer Char"/>
    <w:basedOn w:val="DefaultParagraphFont"/>
    <w:link w:val="Footer"/>
    <w:uiPriority w:val="99"/>
    <w:semiHidden/>
    <w:rsid w:val="009C191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1910"/>
    <w:rPr>
      <w:rFonts w:ascii="Tahoma" w:hAnsi="Tahoma" w:cs="Tahoma"/>
      <w:sz w:val="16"/>
      <w:szCs w:val="16"/>
    </w:rPr>
  </w:style>
  <w:style w:type="character" w:customStyle="1" w:styleId="BalloonTextChar">
    <w:name w:val="Balloon Text Char"/>
    <w:basedOn w:val="DefaultParagraphFont"/>
    <w:link w:val="BalloonText"/>
    <w:uiPriority w:val="99"/>
    <w:semiHidden/>
    <w:rsid w:val="009C1910"/>
    <w:rPr>
      <w:rFonts w:ascii="Tahoma" w:eastAsia="Times New Roman" w:hAnsi="Tahoma" w:cs="Tahoma"/>
      <w:sz w:val="16"/>
      <w:szCs w:val="16"/>
    </w:rPr>
  </w:style>
  <w:style w:type="character" w:customStyle="1" w:styleId="Heading1Char">
    <w:name w:val="Heading 1 Char"/>
    <w:basedOn w:val="DefaultParagraphFont"/>
    <w:link w:val="Heading1"/>
    <w:uiPriority w:val="9"/>
    <w:rsid w:val="00F255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2553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25538"/>
    <w:rPr>
      <w:rFonts w:ascii="Arial" w:hAnsi="Arial" w:cs="Arial"/>
      <w:sz w:val="20"/>
      <w:szCs w:val="20"/>
    </w:rPr>
  </w:style>
  <w:style w:type="character" w:customStyle="1" w:styleId="BodyTextChar">
    <w:name w:val="Body Text Char"/>
    <w:basedOn w:val="DefaultParagraphFont"/>
    <w:link w:val="BodyText"/>
    <w:rsid w:val="00F25538"/>
    <w:rPr>
      <w:rFonts w:ascii="Arial" w:eastAsia="Times New Roman" w:hAnsi="Arial" w:cs="Arial"/>
      <w:sz w:val="20"/>
      <w:szCs w:val="20"/>
    </w:rPr>
  </w:style>
  <w:style w:type="character" w:styleId="Hyperlink">
    <w:name w:val="Hyperlink"/>
    <w:basedOn w:val="DefaultParagraphFont"/>
    <w:rsid w:val="00F25538"/>
    <w:rPr>
      <w:color w:val="0000FF"/>
      <w:u w:val="single"/>
    </w:rPr>
  </w:style>
  <w:style w:type="paragraph" w:customStyle="1" w:styleId="western">
    <w:name w:val="western"/>
    <w:basedOn w:val="Normal"/>
    <w:rsid w:val="00AA0FF2"/>
    <w:pPr>
      <w:widowControl/>
      <w:autoSpaceDE/>
      <w:autoSpaceDN/>
      <w:adjustRightInd/>
    </w:pPr>
  </w:style>
  <w:style w:type="character" w:customStyle="1" w:styleId="apple-style-span">
    <w:name w:val="apple-style-span"/>
    <w:basedOn w:val="DefaultParagraphFont"/>
    <w:rsid w:val="00AA0FF2"/>
  </w:style>
  <w:style w:type="character" w:customStyle="1" w:styleId="apple-converted-space">
    <w:name w:val="apple-converted-space"/>
    <w:basedOn w:val="DefaultParagraphFont"/>
    <w:rsid w:val="00AA0FF2"/>
  </w:style>
  <w:style w:type="character" w:customStyle="1" w:styleId="Heading3Char">
    <w:name w:val="Heading 3 Char"/>
    <w:basedOn w:val="DefaultParagraphFont"/>
    <w:link w:val="Heading3"/>
    <w:uiPriority w:val="99"/>
    <w:rsid w:val="00FC45FD"/>
    <w:rPr>
      <w:rFonts w:ascii="Cambria" w:eastAsia="MS Mincho" w:hAnsi="Cambria" w:cs="Times New Roman"/>
      <w:b/>
      <w:bCs/>
      <w:sz w:val="26"/>
      <w:szCs w:val="26"/>
    </w:rPr>
  </w:style>
  <w:style w:type="paragraph" w:customStyle="1" w:styleId="NormalPalatino">
    <w:name w:val="Normal + Palatino"/>
    <w:basedOn w:val="BodyText"/>
    <w:rsid w:val="00FC45FD"/>
    <w:pPr>
      <w:widowControl/>
      <w:autoSpaceDE/>
      <w:autoSpaceDN/>
      <w:adjustRightInd/>
      <w:jc w:val="both"/>
    </w:pPr>
    <w:rPr>
      <w:rFonts w:ascii="Times New Roman" w:eastAsia="MS Mincho" w:hAnsi="Times New Roman" w:cs="Times New Roman"/>
      <w:sz w:val="24"/>
      <w:szCs w:val="24"/>
    </w:rPr>
  </w:style>
  <w:style w:type="paragraph" w:styleId="ListParagraph">
    <w:name w:val="List Paragraph"/>
    <w:basedOn w:val="Normal"/>
    <w:uiPriority w:val="34"/>
    <w:qFormat/>
    <w:rsid w:val="00FC45FD"/>
    <w:pPr>
      <w:widowControl/>
      <w:autoSpaceDE/>
      <w:autoSpaceDN/>
      <w:adjustRightInd/>
      <w:spacing w:after="200" w:line="276" w:lineRule="auto"/>
      <w:ind w:left="720"/>
    </w:pPr>
    <w:rPr>
      <w:rFonts w:ascii="Calibri" w:eastAsia="Calibri" w:hAnsi="Calibri"/>
      <w:sz w:val="22"/>
      <w:szCs w:val="22"/>
    </w:rPr>
  </w:style>
  <w:style w:type="paragraph" w:customStyle="1" w:styleId="style61">
    <w:name w:val="style61"/>
    <w:basedOn w:val="Normal"/>
    <w:rsid w:val="00FC45FD"/>
    <w:pPr>
      <w:widowControl/>
      <w:autoSpaceDE/>
      <w:autoSpaceDN/>
      <w:adjustRightInd/>
      <w:spacing w:before="100" w:beforeAutospacing="1" w:after="100" w:afterAutospacing="1"/>
    </w:pPr>
  </w:style>
  <w:style w:type="character" w:styleId="Strong">
    <w:name w:val="Strong"/>
    <w:uiPriority w:val="22"/>
    <w:qFormat/>
    <w:rsid w:val="00FC45FD"/>
    <w:rPr>
      <w:b/>
      <w:bCs/>
    </w:rPr>
  </w:style>
  <w:style w:type="paragraph" w:styleId="BodyTextIndent2">
    <w:name w:val="Body Text Indent 2"/>
    <w:basedOn w:val="Normal"/>
    <w:link w:val="BodyTextIndent2Char"/>
    <w:rsid w:val="00385D22"/>
    <w:pPr>
      <w:widowControl/>
      <w:suppressAutoHyphens/>
      <w:autoSpaceDE/>
      <w:autoSpaceDN/>
      <w:adjustRightInd/>
      <w:spacing w:after="120" w:line="480" w:lineRule="auto"/>
      <w:ind w:left="360"/>
    </w:pPr>
    <w:rPr>
      <w:rFonts w:cs="Calibri"/>
      <w:lang w:eastAsia="ar-SA"/>
    </w:rPr>
  </w:style>
  <w:style w:type="character" w:customStyle="1" w:styleId="BodyTextIndent2Char">
    <w:name w:val="Body Text Indent 2 Char"/>
    <w:basedOn w:val="DefaultParagraphFont"/>
    <w:link w:val="BodyTextIndent2"/>
    <w:rsid w:val="00385D22"/>
    <w:rPr>
      <w:rFonts w:ascii="Times New Roman" w:eastAsia="Times New Roman" w:hAnsi="Times New Roman" w:cs="Calibri"/>
      <w:sz w:val="24"/>
      <w:szCs w:val="24"/>
      <w:lang w:eastAsia="ar-SA"/>
    </w:rPr>
  </w:style>
  <w:style w:type="character" w:customStyle="1" w:styleId="notranslate">
    <w:name w:val="notranslate"/>
    <w:basedOn w:val="DefaultParagraphFont"/>
    <w:rsid w:val="00385D22"/>
  </w:style>
  <w:style w:type="character" w:customStyle="1" w:styleId="nw">
    <w:name w:val="nw"/>
    <w:basedOn w:val="DefaultParagraphFont"/>
    <w:rsid w:val="00385D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sabitha</dc:creator>
  <cp:keywords/>
  <dc:description/>
  <cp:lastModifiedBy>sabitha</cp:lastModifiedBy>
  <cp:revision>2</cp:revision>
  <dcterms:created xsi:type="dcterms:W3CDTF">2012-01-12T05:48:00Z</dcterms:created>
  <dcterms:modified xsi:type="dcterms:W3CDTF">2012-01-12T05:48:00Z</dcterms:modified>
</cp:coreProperties>
</file>