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9CA" w:rsidRPr="008B79CA" w:rsidRDefault="008B79CA" w:rsidP="008B79CA">
      <w:pPr>
        <w:pStyle w:val="Title"/>
        <w:pBdr>
          <w:top w:val="single" w:sz="6" w:space="0" w:color="auto"/>
          <w:bottom w:val="single" w:sz="6" w:space="0" w:color="auto"/>
        </w:pBdr>
        <w:spacing w:after="40"/>
        <w:ind w:firstLine="0"/>
        <w:jc w:val="both"/>
        <w:rPr>
          <w:rFonts w:ascii="Times New Roman" w:hAnsi="Times New Roman" w:cs="Times New Roman"/>
          <w:smallCaps/>
          <w:sz w:val="22"/>
          <w:szCs w:val="22"/>
        </w:rPr>
      </w:pPr>
      <w:r w:rsidRPr="00E46A0E">
        <w:rPr>
          <w:rFonts w:ascii="Times New Roman" w:hAnsi="Times New Roman" w:cs="Times New Roman"/>
          <w:smallCaps/>
          <w:sz w:val="22"/>
          <w:szCs w:val="22"/>
        </w:rPr>
        <w:t>SRINIVAS.G</w:t>
      </w:r>
    </w:p>
    <w:p w:rsidR="008B79CA" w:rsidRPr="00E46A0E" w:rsidRDefault="008B79CA" w:rsidP="008B79CA">
      <w:pPr>
        <w:spacing w:after="120"/>
        <w:jc w:val="both"/>
        <w:rPr>
          <w:sz w:val="22"/>
          <w:szCs w:val="22"/>
        </w:rPr>
      </w:pPr>
      <w:r w:rsidRPr="00E46A0E">
        <w:rPr>
          <w:bCs/>
          <w:noProof/>
          <w:sz w:val="22"/>
          <w:szCs w:val="22"/>
        </w:rPr>
        <w:pict>
          <v:rect id="_x0000_s1026" style="position:absolute;left:0;text-align:left;margin-left:-3pt;margin-top:17.3pt;width:424.8pt;height:14.85pt;z-index:-251656192" fillcolor="silver" stroked="f"/>
        </w:pict>
      </w:r>
      <w:r w:rsidRPr="00E46A0E">
        <w:rPr>
          <w:bCs/>
          <w:noProof/>
          <w:sz w:val="22"/>
          <w:szCs w:val="22"/>
        </w:rPr>
        <w:pict>
          <v:rect id="_x0000_s1027" style="position:absolute;left:0;text-align:left;margin-left:-3.3pt;margin-top:17.3pt;width:424.8pt;height:14.85pt;z-index:-251655168" fillcolor="silver" stroked="f"/>
        </w:pict>
      </w:r>
    </w:p>
    <w:p w:rsidR="008B79CA" w:rsidRPr="00E46A0E" w:rsidRDefault="008B79CA" w:rsidP="008B79CA">
      <w:pPr>
        <w:spacing w:after="120"/>
        <w:jc w:val="both"/>
        <w:rPr>
          <w:b/>
          <w:bCs/>
          <w:sz w:val="22"/>
          <w:szCs w:val="22"/>
        </w:rPr>
      </w:pPr>
      <w:r w:rsidRPr="00E46A0E">
        <w:rPr>
          <w:b/>
          <w:bCs/>
          <w:sz w:val="22"/>
          <w:szCs w:val="22"/>
        </w:rPr>
        <w:t>Executive Profile</w:t>
      </w:r>
    </w:p>
    <w:p w:rsidR="008B79CA" w:rsidRDefault="008B79CA" w:rsidP="008B79CA">
      <w:pPr>
        <w:spacing w:after="120"/>
        <w:jc w:val="both"/>
        <w:rPr>
          <w:sz w:val="22"/>
          <w:szCs w:val="22"/>
        </w:rPr>
      </w:pPr>
      <w:r w:rsidRPr="00E46A0E">
        <w:rPr>
          <w:b/>
          <w:bCs/>
          <w:sz w:val="22"/>
          <w:szCs w:val="22"/>
        </w:rPr>
        <w:t>3+ years</w:t>
      </w:r>
      <w:r w:rsidRPr="00E46A0E">
        <w:rPr>
          <w:sz w:val="22"/>
          <w:szCs w:val="22"/>
        </w:rPr>
        <w:t xml:space="preserve"> of experience in Requirement Analysis, Design, Coding, </w:t>
      </w:r>
      <w:proofErr w:type="gramStart"/>
      <w:r w:rsidRPr="00E46A0E">
        <w:rPr>
          <w:sz w:val="22"/>
          <w:szCs w:val="22"/>
        </w:rPr>
        <w:t>Database ,and</w:t>
      </w:r>
      <w:proofErr w:type="gramEnd"/>
      <w:r w:rsidRPr="00E46A0E">
        <w:rPr>
          <w:sz w:val="22"/>
          <w:szCs w:val="22"/>
        </w:rPr>
        <w:t xml:space="preserve"> Web based application development.</w:t>
      </w:r>
    </w:p>
    <w:p w:rsidR="008B79CA" w:rsidRPr="00C24424" w:rsidRDefault="008B79CA" w:rsidP="008B79CA">
      <w:pPr>
        <w:numPr>
          <w:ilvl w:val="0"/>
          <w:numId w:val="22"/>
        </w:numPr>
        <w:tabs>
          <w:tab w:val="left" w:pos="720"/>
        </w:tabs>
        <w:spacing w:line="360" w:lineRule="auto"/>
        <w:jc w:val="both"/>
        <w:rPr>
          <w:rFonts w:ascii="Verdana" w:hAnsi="Verdana" w:cs="Verdana"/>
          <w:sz w:val="20"/>
          <w:szCs w:val="20"/>
        </w:rPr>
      </w:pPr>
      <w:r w:rsidRPr="00C24424">
        <w:rPr>
          <w:rFonts w:ascii="Verdana" w:hAnsi="Verdana" w:cs="Verdana"/>
          <w:sz w:val="20"/>
          <w:szCs w:val="20"/>
        </w:rPr>
        <w:t>Good Communication,</w:t>
      </w:r>
      <w:r w:rsidRPr="00C24424">
        <w:rPr>
          <w:rFonts w:ascii="Verdana" w:hAnsi="Verdana" w:cs="Verdana"/>
          <w:b/>
          <w:bCs/>
          <w:i/>
          <w:iCs/>
          <w:sz w:val="20"/>
          <w:szCs w:val="20"/>
        </w:rPr>
        <w:t xml:space="preserve"> </w:t>
      </w:r>
      <w:r w:rsidRPr="00C24424">
        <w:rPr>
          <w:rFonts w:ascii="Verdana" w:hAnsi="Verdana" w:cs="Verdana"/>
          <w:sz w:val="20"/>
          <w:szCs w:val="20"/>
        </w:rPr>
        <w:t>Interpersonal skills and team player.</w:t>
      </w:r>
    </w:p>
    <w:p w:rsidR="008B79CA" w:rsidRPr="00C24424" w:rsidRDefault="008B79CA" w:rsidP="008B79CA">
      <w:pPr>
        <w:numPr>
          <w:ilvl w:val="0"/>
          <w:numId w:val="22"/>
        </w:numPr>
        <w:tabs>
          <w:tab w:val="left" w:pos="720"/>
        </w:tabs>
        <w:spacing w:line="360" w:lineRule="auto"/>
        <w:jc w:val="both"/>
        <w:rPr>
          <w:rFonts w:ascii="Verdana" w:hAnsi="Verdana" w:cs="Verdana"/>
          <w:sz w:val="20"/>
          <w:szCs w:val="20"/>
        </w:rPr>
      </w:pPr>
      <w:r w:rsidRPr="00C24424">
        <w:rPr>
          <w:rFonts w:ascii="Verdana" w:hAnsi="Verdana" w:cs="Verdana"/>
          <w:sz w:val="20"/>
          <w:szCs w:val="20"/>
        </w:rPr>
        <w:t>Ability to take independent responsibility as well as ability to contribute, work under pressure and be a productive team member.</w:t>
      </w:r>
    </w:p>
    <w:p w:rsidR="008B79CA" w:rsidRPr="0051020B" w:rsidRDefault="008B79CA" w:rsidP="008B79CA">
      <w:pPr>
        <w:numPr>
          <w:ilvl w:val="0"/>
          <w:numId w:val="22"/>
        </w:numPr>
        <w:spacing w:line="360" w:lineRule="auto"/>
        <w:jc w:val="both"/>
        <w:rPr>
          <w:rFonts w:ascii="Verdana" w:hAnsi="Verdana" w:cs="Verdana"/>
          <w:sz w:val="20"/>
          <w:szCs w:val="20"/>
        </w:rPr>
      </w:pPr>
      <w:r w:rsidRPr="0051020B">
        <w:rPr>
          <w:rFonts w:ascii="Verdana" w:hAnsi="Verdana" w:cs="Verdana"/>
          <w:sz w:val="20"/>
          <w:szCs w:val="20"/>
        </w:rPr>
        <w:t xml:space="preserve">Good experience in developing like </w:t>
      </w:r>
      <w:r>
        <w:rPr>
          <w:rFonts w:ascii="Verdana" w:hAnsi="Verdana" w:cs="Verdana"/>
          <w:b/>
          <w:bCs/>
          <w:sz w:val="20"/>
          <w:szCs w:val="20"/>
        </w:rPr>
        <w:t xml:space="preserve">ASP.Net, </w:t>
      </w:r>
      <w:r w:rsidRPr="0051020B">
        <w:rPr>
          <w:rFonts w:ascii="Verdana" w:hAnsi="Verdana" w:cs="Verdana"/>
          <w:b/>
          <w:bCs/>
          <w:sz w:val="20"/>
          <w:szCs w:val="20"/>
        </w:rPr>
        <w:t>C#</w:t>
      </w:r>
      <w:r>
        <w:rPr>
          <w:rFonts w:ascii="Verdana" w:hAnsi="Verdana" w:cs="Verdana"/>
          <w:b/>
          <w:bCs/>
          <w:sz w:val="20"/>
          <w:szCs w:val="20"/>
        </w:rPr>
        <w:t>.Net</w:t>
      </w:r>
      <w:r w:rsidRPr="0051020B">
        <w:rPr>
          <w:rFonts w:ascii="Verdana" w:hAnsi="Verdana" w:cs="Verdana"/>
          <w:b/>
          <w:bCs/>
          <w:sz w:val="20"/>
          <w:szCs w:val="20"/>
        </w:rPr>
        <w:t>,</w:t>
      </w:r>
      <w:r>
        <w:rPr>
          <w:rFonts w:ascii="Verdana" w:hAnsi="Verdana" w:cs="Verdana"/>
          <w:b/>
          <w:bCs/>
          <w:sz w:val="20"/>
          <w:szCs w:val="20"/>
        </w:rPr>
        <w:t xml:space="preserve"> Ajax,</w:t>
      </w:r>
      <w:r w:rsidRPr="0051020B">
        <w:rPr>
          <w:rFonts w:ascii="Verdana" w:hAnsi="Verdana" w:cs="Verdana"/>
          <w:b/>
          <w:bCs/>
          <w:sz w:val="20"/>
          <w:szCs w:val="20"/>
        </w:rPr>
        <w:t xml:space="preserve"> </w:t>
      </w:r>
      <w:r>
        <w:rPr>
          <w:rFonts w:ascii="Verdana" w:hAnsi="Verdana" w:cs="Verdana"/>
          <w:b/>
          <w:bCs/>
          <w:sz w:val="20"/>
          <w:szCs w:val="20"/>
        </w:rPr>
        <w:t xml:space="preserve">Web </w:t>
      </w:r>
      <w:proofErr w:type="spellStart"/>
      <w:r>
        <w:rPr>
          <w:rFonts w:ascii="Verdana" w:hAnsi="Verdana" w:cs="Verdana"/>
          <w:b/>
          <w:bCs/>
          <w:sz w:val="20"/>
          <w:szCs w:val="20"/>
        </w:rPr>
        <w:t>Services</w:t>
      </w:r>
      <w:proofErr w:type="gramStart"/>
      <w:r>
        <w:rPr>
          <w:rFonts w:ascii="Verdana" w:hAnsi="Verdana" w:cs="Verdana"/>
          <w:b/>
          <w:bCs/>
          <w:sz w:val="20"/>
          <w:szCs w:val="20"/>
        </w:rPr>
        <w:t>,SQL</w:t>
      </w:r>
      <w:proofErr w:type="spellEnd"/>
      <w:proofErr w:type="gramEnd"/>
      <w:r>
        <w:rPr>
          <w:rFonts w:ascii="Verdana" w:hAnsi="Verdana" w:cs="Verdana"/>
          <w:b/>
          <w:bCs/>
          <w:sz w:val="20"/>
          <w:szCs w:val="20"/>
        </w:rPr>
        <w:t xml:space="preserve"> Server</w:t>
      </w:r>
      <w:r w:rsidRPr="0051020B">
        <w:rPr>
          <w:rFonts w:ascii="Verdana" w:hAnsi="Verdana" w:cs="Verdana"/>
          <w:b/>
          <w:bCs/>
          <w:sz w:val="20"/>
          <w:szCs w:val="20"/>
        </w:rPr>
        <w:t>2005.</w:t>
      </w:r>
    </w:p>
    <w:p w:rsidR="008B79CA" w:rsidRPr="0051020B" w:rsidRDefault="008B79CA" w:rsidP="008B79CA">
      <w:pPr>
        <w:numPr>
          <w:ilvl w:val="0"/>
          <w:numId w:val="22"/>
        </w:numPr>
        <w:spacing w:line="360" w:lineRule="auto"/>
        <w:jc w:val="both"/>
        <w:rPr>
          <w:rFonts w:ascii="Verdana" w:hAnsi="Verdana" w:cs="Verdana"/>
          <w:sz w:val="20"/>
          <w:szCs w:val="20"/>
        </w:rPr>
      </w:pPr>
      <w:r w:rsidRPr="0051020B">
        <w:rPr>
          <w:rFonts w:ascii="Verdana" w:hAnsi="Verdana" w:cs="Verdana"/>
          <w:sz w:val="20"/>
          <w:szCs w:val="20"/>
        </w:rPr>
        <w:t>Good Knowledge in writing</w:t>
      </w:r>
      <w:r>
        <w:rPr>
          <w:rFonts w:ascii="Verdana" w:hAnsi="Verdana"/>
          <w:sz w:val="20"/>
          <w:szCs w:val="20"/>
        </w:rPr>
        <w:t xml:space="preserve"> </w:t>
      </w:r>
      <w:r w:rsidRPr="001A70E7">
        <w:rPr>
          <w:rFonts w:ascii="Verdana" w:hAnsi="Verdana"/>
          <w:sz w:val="20"/>
          <w:szCs w:val="20"/>
        </w:rPr>
        <w:t xml:space="preserve">procedures </w:t>
      </w:r>
      <w:r w:rsidRPr="0051020B">
        <w:rPr>
          <w:rFonts w:ascii="Verdana" w:hAnsi="Verdana" w:cs="Verdana"/>
          <w:sz w:val="20"/>
          <w:szCs w:val="20"/>
        </w:rPr>
        <w:t>in SQL Server 2005.</w:t>
      </w:r>
    </w:p>
    <w:p w:rsidR="008B79CA" w:rsidRPr="00657D9F" w:rsidRDefault="008B79CA" w:rsidP="008B79CA">
      <w:pPr>
        <w:numPr>
          <w:ilvl w:val="0"/>
          <w:numId w:val="22"/>
        </w:numPr>
        <w:spacing w:line="360" w:lineRule="auto"/>
        <w:jc w:val="both"/>
        <w:rPr>
          <w:rFonts w:ascii="Verdana" w:hAnsi="Verdana" w:cs="Verdana"/>
          <w:sz w:val="20"/>
          <w:szCs w:val="20"/>
        </w:rPr>
      </w:pPr>
      <w:r w:rsidRPr="0051020B">
        <w:rPr>
          <w:rFonts w:ascii="Verdana" w:hAnsi="Verdana" w:cs="Verdana"/>
          <w:sz w:val="20"/>
          <w:szCs w:val="20"/>
        </w:rPr>
        <w:t xml:space="preserve">Good exposure of </w:t>
      </w:r>
      <w:r>
        <w:rPr>
          <w:rFonts w:ascii="Verdana" w:hAnsi="Verdana" w:cs="Verdana"/>
          <w:b/>
          <w:bCs/>
          <w:sz w:val="20"/>
          <w:szCs w:val="20"/>
        </w:rPr>
        <w:t>.Net framework 3</w:t>
      </w:r>
      <w:r w:rsidRPr="0051020B">
        <w:rPr>
          <w:rFonts w:ascii="Verdana" w:hAnsi="Verdana" w:cs="Verdana"/>
          <w:b/>
          <w:bCs/>
          <w:sz w:val="20"/>
          <w:szCs w:val="20"/>
        </w:rPr>
        <w:t>.</w:t>
      </w:r>
      <w:r>
        <w:rPr>
          <w:rFonts w:ascii="Verdana" w:hAnsi="Verdana" w:cs="Verdana"/>
          <w:b/>
          <w:bCs/>
          <w:sz w:val="20"/>
          <w:szCs w:val="20"/>
        </w:rPr>
        <w:t>5</w:t>
      </w:r>
    </w:p>
    <w:p w:rsidR="008B79CA" w:rsidRDefault="008B79CA" w:rsidP="008B79CA">
      <w:pPr>
        <w:numPr>
          <w:ilvl w:val="0"/>
          <w:numId w:val="22"/>
        </w:numPr>
        <w:spacing w:line="360" w:lineRule="auto"/>
        <w:jc w:val="both"/>
        <w:rPr>
          <w:rFonts w:ascii="Verdana" w:hAnsi="Verdana" w:cs="Verdana"/>
          <w:sz w:val="20"/>
          <w:szCs w:val="20"/>
        </w:rPr>
      </w:pPr>
      <w:r w:rsidRPr="001A70E7">
        <w:rPr>
          <w:rFonts w:ascii="Verdana" w:hAnsi="Verdana" w:cs="Verdana"/>
          <w:sz w:val="20"/>
          <w:szCs w:val="20"/>
        </w:rPr>
        <w:t>Knowledge on WC</w:t>
      </w:r>
      <w:r>
        <w:rPr>
          <w:rFonts w:ascii="Verdana" w:hAnsi="Verdana" w:cs="Verdana"/>
          <w:sz w:val="20"/>
          <w:szCs w:val="20"/>
        </w:rPr>
        <w:t>F services.</w:t>
      </w:r>
    </w:p>
    <w:p w:rsidR="008B79CA" w:rsidRDefault="008B79CA" w:rsidP="008B79CA">
      <w:pPr>
        <w:widowControl/>
        <w:numPr>
          <w:ilvl w:val="0"/>
          <w:numId w:val="22"/>
        </w:numPr>
        <w:tabs>
          <w:tab w:val="left" w:pos="2520"/>
          <w:tab w:val="left" w:pos="2880"/>
        </w:tabs>
        <w:autoSpaceDE/>
        <w:autoSpaceDN/>
        <w:adjustRightInd/>
        <w:jc w:val="both"/>
        <w:rPr>
          <w:sz w:val="22"/>
          <w:szCs w:val="22"/>
        </w:rPr>
      </w:pPr>
      <w:r>
        <w:rPr>
          <w:sz w:val="22"/>
          <w:szCs w:val="22"/>
        </w:rPr>
        <w:t xml:space="preserve">Knowledge on </w:t>
      </w:r>
      <w:r w:rsidRPr="00E46A0E">
        <w:rPr>
          <w:sz w:val="22"/>
          <w:szCs w:val="22"/>
        </w:rPr>
        <w:t xml:space="preserve">Using </w:t>
      </w:r>
      <w:proofErr w:type="spellStart"/>
      <w:r w:rsidRPr="00E46A0E">
        <w:rPr>
          <w:sz w:val="22"/>
          <w:szCs w:val="22"/>
        </w:rPr>
        <w:t>Filezilla</w:t>
      </w:r>
      <w:proofErr w:type="spellEnd"/>
      <w:r w:rsidRPr="00E46A0E">
        <w:rPr>
          <w:sz w:val="22"/>
          <w:szCs w:val="22"/>
        </w:rPr>
        <w:t xml:space="preserve"> FTP Server, Cute Pro FTP Server,</w:t>
      </w:r>
      <w:r>
        <w:rPr>
          <w:sz w:val="22"/>
          <w:szCs w:val="22"/>
        </w:rPr>
        <w:t xml:space="preserve"> Hosting the Project.</w:t>
      </w:r>
    </w:p>
    <w:p w:rsidR="008B79CA" w:rsidRPr="00E46A0E" w:rsidRDefault="008B79CA" w:rsidP="008B79CA">
      <w:pPr>
        <w:pStyle w:val="Normal1"/>
        <w:jc w:val="both"/>
        <w:rPr>
          <w:sz w:val="22"/>
          <w:szCs w:val="22"/>
        </w:rPr>
      </w:pPr>
      <w:r w:rsidRPr="00E46A0E">
        <w:rPr>
          <w:b/>
          <w:bCs/>
          <w:noProof/>
          <w:sz w:val="22"/>
          <w:szCs w:val="22"/>
        </w:rPr>
        <w:pict>
          <v:rect id="_x0000_s1032" style="position:absolute;left:0;text-align:left;margin-left:-3pt;margin-top:11.9pt;width:453.45pt;height:20.35pt;z-index:-251650048" fillcolor="silver" stroked="f"/>
        </w:pict>
      </w:r>
    </w:p>
    <w:p w:rsidR="008B79CA" w:rsidRPr="00E46A0E" w:rsidRDefault="008B79CA" w:rsidP="008B79CA">
      <w:pPr>
        <w:spacing w:after="120"/>
        <w:jc w:val="both"/>
        <w:rPr>
          <w:bCs/>
          <w:sz w:val="22"/>
          <w:szCs w:val="22"/>
        </w:rPr>
      </w:pPr>
      <w:r w:rsidRPr="00E46A0E">
        <w:rPr>
          <w:b/>
          <w:bCs/>
          <w:sz w:val="22"/>
          <w:szCs w:val="22"/>
        </w:rPr>
        <w:t>Professional Experience</w:t>
      </w:r>
    </w:p>
    <w:p w:rsidR="008B79CA" w:rsidRPr="00E46A0E" w:rsidRDefault="008B79CA" w:rsidP="008B79CA">
      <w:pPr>
        <w:widowControl/>
        <w:numPr>
          <w:ilvl w:val="0"/>
          <w:numId w:val="19"/>
        </w:numPr>
        <w:autoSpaceDE/>
        <w:autoSpaceDN/>
        <w:adjustRightInd/>
        <w:jc w:val="both"/>
        <w:rPr>
          <w:sz w:val="22"/>
          <w:szCs w:val="22"/>
        </w:rPr>
      </w:pPr>
      <w:r w:rsidRPr="00E46A0E">
        <w:rPr>
          <w:sz w:val="22"/>
          <w:szCs w:val="22"/>
        </w:rPr>
        <w:t xml:space="preserve">Currently working as Software Engineer in </w:t>
      </w:r>
      <w:r w:rsidRPr="00E46A0E">
        <w:rPr>
          <w:b/>
          <w:sz w:val="22"/>
          <w:szCs w:val="22"/>
        </w:rPr>
        <w:t>CMF2 Technologies</w:t>
      </w:r>
      <w:r w:rsidRPr="00E46A0E">
        <w:rPr>
          <w:sz w:val="22"/>
          <w:szCs w:val="22"/>
        </w:rPr>
        <w:t>, from September 2008 to till date.</w:t>
      </w:r>
    </w:p>
    <w:p w:rsidR="008B79CA" w:rsidRPr="00F433C2" w:rsidRDefault="008B79CA" w:rsidP="008B79CA">
      <w:pPr>
        <w:widowControl/>
        <w:numPr>
          <w:ilvl w:val="0"/>
          <w:numId w:val="19"/>
        </w:numPr>
        <w:autoSpaceDE/>
        <w:autoSpaceDN/>
        <w:adjustRightInd/>
        <w:spacing w:after="120"/>
        <w:jc w:val="both"/>
        <w:rPr>
          <w:b/>
          <w:bCs/>
          <w:sz w:val="22"/>
          <w:szCs w:val="22"/>
        </w:rPr>
      </w:pPr>
      <w:r w:rsidRPr="00E46A0E">
        <w:rPr>
          <w:sz w:val="22"/>
          <w:szCs w:val="22"/>
        </w:rPr>
        <w:t xml:space="preserve">I </w:t>
      </w:r>
      <w:r>
        <w:rPr>
          <w:sz w:val="22"/>
          <w:szCs w:val="22"/>
        </w:rPr>
        <w:t>have</w:t>
      </w:r>
      <w:r w:rsidRPr="00E46A0E">
        <w:rPr>
          <w:sz w:val="22"/>
          <w:szCs w:val="22"/>
        </w:rPr>
        <w:t xml:space="preserve"> a One Educational Website i.e.</w:t>
      </w:r>
      <w:r w:rsidRPr="004F085F">
        <w:rPr>
          <w:b/>
          <w:sz w:val="22"/>
          <w:szCs w:val="22"/>
        </w:rPr>
        <w:t xml:space="preserve"> www. MySahakari.com</w:t>
      </w:r>
      <w:r w:rsidRPr="00E46A0E">
        <w:rPr>
          <w:sz w:val="22"/>
          <w:szCs w:val="22"/>
        </w:rPr>
        <w:t xml:space="preserve">, Hyderabad </w:t>
      </w:r>
      <w:proofErr w:type="gramStart"/>
      <w:r w:rsidRPr="00E46A0E">
        <w:rPr>
          <w:sz w:val="22"/>
          <w:szCs w:val="22"/>
        </w:rPr>
        <w:t>from  2010</w:t>
      </w:r>
      <w:proofErr w:type="gramEnd"/>
      <w:r w:rsidRPr="00E46A0E">
        <w:rPr>
          <w:sz w:val="22"/>
          <w:szCs w:val="22"/>
        </w:rPr>
        <w:t xml:space="preserve"> to till date.</w:t>
      </w:r>
    </w:p>
    <w:p w:rsidR="008B79CA" w:rsidRPr="00E46A0E" w:rsidRDefault="008B79CA" w:rsidP="008B79CA">
      <w:pPr>
        <w:spacing w:after="120"/>
        <w:jc w:val="both"/>
        <w:rPr>
          <w:sz w:val="22"/>
          <w:szCs w:val="22"/>
        </w:rPr>
      </w:pPr>
      <w:r w:rsidRPr="00E46A0E">
        <w:rPr>
          <w:bCs/>
          <w:noProof/>
          <w:sz w:val="22"/>
          <w:szCs w:val="22"/>
        </w:rPr>
        <w:pict>
          <v:rect id="_x0000_s1028" style="position:absolute;left:0;text-align:left;margin-left:-3.3pt;margin-top:16.5pt;width:453.75pt;height:14.85pt;z-index:-251654144" fillcolor="silver" stroked="f"/>
        </w:pict>
      </w:r>
    </w:p>
    <w:p w:rsidR="008B79CA" w:rsidRPr="00E46A0E" w:rsidRDefault="008B79CA" w:rsidP="008B79CA">
      <w:pPr>
        <w:pStyle w:val="Heading5"/>
        <w:spacing w:after="120"/>
        <w:jc w:val="both"/>
        <w:rPr>
          <w:sz w:val="22"/>
          <w:szCs w:val="22"/>
        </w:rPr>
      </w:pPr>
      <w:r w:rsidRPr="00E46A0E">
        <w:rPr>
          <w:sz w:val="22"/>
          <w:szCs w:val="22"/>
        </w:rPr>
        <w:t>Software Skills</w:t>
      </w:r>
    </w:p>
    <w:tbl>
      <w:tblPr>
        <w:tblW w:w="9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40"/>
        <w:gridCol w:w="5891"/>
      </w:tblGrid>
      <w:tr w:rsidR="008B79CA" w:rsidRPr="00A21D40" w:rsidTr="00D26C24">
        <w:tblPrEx>
          <w:tblCellMar>
            <w:top w:w="0" w:type="dxa"/>
            <w:bottom w:w="0" w:type="dxa"/>
          </w:tblCellMar>
        </w:tblPrEx>
        <w:trPr>
          <w:trHeight w:val="360"/>
        </w:trPr>
        <w:tc>
          <w:tcPr>
            <w:tcW w:w="3240" w:type="dxa"/>
          </w:tcPr>
          <w:p w:rsidR="008B79CA" w:rsidRPr="00A21D40" w:rsidRDefault="008B79CA" w:rsidP="00D26C24">
            <w:pPr>
              <w:jc w:val="both"/>
              <w:rPr>
                <w:rFonts w:ascii="Verdana" w:hAnsi="Verdana"/>
                <w:b/>
                <w:sz w:val="20"/>
                <w:szCs w:val="20"/>
              </w:rPr>
            </w:pPr>
            <w:r w:rsidRPr="00A21D40">
              <w:rPr>
                <w:rFonts w:ascii="Verdana" w:hAnsi="Verdana"/>
                <w:b/>
                <w:sz w:val="20"/>
                <w:szCs w:val="20"/>
              </w:rPr>
              <w:t>Operating Systems</w:t>
            </w:r>
          </w:p>
        </w:tc>
        <w:tc>
          <w:tcPr>
            <w:tcW w:w="5891" w:type="dxa"/>
          </w:tcPr>
          <w:p w:rsidR="008B79CA" w:rsidRPr="00A21D40" w:rsidRDefault="008B79CA" w:rsidP="00D26C24">
            <w:pPr>
              <w:jc w:val="both"/>
              <w:rPr>
                <w:rFonts w:ascii="Verdana" w:hAnsi="Verdana"/>
                <w:sz w:val="20"/>
                <w:szCs w:val="20"/>
              </w:rPr>
            </w:pPr>
            <w:r w:rsidRPr="00A21D40">
              <w:rPr>
                <w:rFonts w:ascii="Verdana" w:hAnsi="Verdana"/>
                <w:sz w:val="20"/>
                <w:szCs w:val="20"/>
              </w:rPr>
              <w:t xml:space="preserve">Windows Server 2003,Windows XP </w:t>
            </w:r>
          </w:p>
        </w:tc>
      </w:tr>
      <w:tr w:rsidR="008B79CA" w:rsidRPr="00A21D40" w:rsidTr="00D26C24">
        <w:tblPrEx>
          <w:tblCellMar>
            <w:top w:w="0" w:type="dxa"/>
            <w:bottom w:w="0" w:type="dxa"/>
          </w:tblCellMar>
        </w:tblPrEx>
        <w:trPr>
          <w:trHeight w:val="345"/>
        </w:trPr>
        <w:tc>
          <w:tcPr>
            <w:tcW w:w="3240" w:type="dxa"/>
          </w:tcPr>
          <w:p w:rsidR="008B79CA" w:rsidRPr="00A21D40" w:rsidRDefault="008B79CA" w:rsidP="00D26C24">
            <w:pPr>
              <w:jc w:val="both"/>
              <w:rPr>
                <w:rFonts w:ascii="Verdana" w:hAnsi="Verdana"/>
                <w:b/>
                <w:sz w:val="20"/>
                <w:szCs w:val="20"/>
              </w:rPr>
            </w:pPr>
            <w:r w:rsidRPr="00A21D40">
              <w:rPr>
                <w:rFonts w:ascii="Verdana" w:hAnsi="Verdana"/>
                <w:b/>
                <w:bCs/>
                <w:sz w:val="20"/>
                <w:szCs w:val="20"/>
              </w:rPr>
              <w:t>Microsoft Technologies</w:t>
            </w:r>
          </w:p>
        </w:tc>
        <w:tc>
          <w:tcPr>
            <w:tcW w:w="5891" w:type="dxa"/>
          </w:tcPr>
          <w:p w:rsidR="008B79CA" w:rsidRPr="00A21D40" w:rsidRDefault="008B79CA" w:rsidP="00D26C24">
            <w:pPr>
              <w:jc w:val="both"/>
              <w:rPr>
                <w:rFonts w:ascii="Verdana" w:hAnsi="Verdana"/>
                <w:sz w:val="20"/>
                <w:szCs w:val="20"/>
              </w:rPr>
            </w:pPr>
            <w:proofErr w:type="spellStart"/>
            <w:r w:rsidRPr="00A21D40">
              <w:rPr>
                <w:rFonts w:ascii="Verdana" w:hAnsi="Verdana"/>
                <w:sz w:val="20"/>
                <w:szCs w:val="20"/>
              </w:rPr>
              <w:t>C#</w:t>
            </w:r>
            <w:r>
              <w:rPr>
                <w:rFonts w:ascii="Verdana" w:hAnsi="Verdana"/>
                <w:sz w:val="20"/>
                <w:szCs w:val="20"/>
              </w:rPr>
              <w:t>.Net</w:t>
            </w:r>
            <w:proofErr w:type="gramStart"/>
            <w:r w:rsidRPr="00A21D40">
              <w:rPr>
                <w:rFonts w:ascii="Verdana" w:hAnsi="Verdana"/>
                <w:sz w:val="20"/>
                <w:szCs w:val="20"/>
              </w:rPr>
              <w:t>,ASP.Net</w:t>
            </w:r>
            <w:r>
              <w:rPr>
                <w:rFonts w:ascii="Verdana" w:hAnsi="Verdana"/>
                <w:sz w:val="20"/>
                <w:szCs w:val="20"/>
              </w:rPr>
              <w:t>,WCF.Ajax</w:t>
            </w:r>
            <w:proofErr w:type="spellEnd"/>
            <w:proofErr w:type="gramEnd"/>
            <w:r>
              <w:rPr>
                <w:rFonts w:ascii="Verdana" w:hAnsi="Verdana"/>
                <w:sz w:val="20"/>
                <w:szCs w:val="20"/>
              </w:rPr>
              <w:t>.</w:t>
            </w:r>
          </w:p>
        </w:tc>
      </w:tr>
      <w:tr w:rsidR="008B79CA" w:rsidRPr="00A21D40" w:rsidTr="00D26C24">
        <w:tblPrEx>
          <w:tblCellMar>
            <w:top w:w="0" w:type="dxa"/>
            <w:bottom w:w="0" w:type="dxa"/>
          </w:tblCellMar>
        </w:tblPrEx>
        <w:trPr>
          <w:trHeight w:val="360"/>
        </w:trPr>
        <w:tc>
          <w:tcPr>
            <w:tcW w:w="3240" w:type="dxa"/>
          </w:tcPr>
          <w:p w:rsidR="008B79CA" w:rsidRPr="00A21D40" w:rsidRDefault="008B79CA" w:rsidP="00D26C24">
            <w:pPr>
              <w:jc w:val="both"/>
              <w:rPr>
                <w:rFonts w:ascii="Verdana" w:hAnsi="Verdana"/>
                <w:b/>
                <w:sz w:val="20"/>
                <w:szCs w:val="20"/>
              </w:rPr>
            </w:pPr>
            <w:r w:rsidRPr="00A21D40">
              <w:rPr>
                <w:rFonts w:ascii="Verdana" w:hAnsi="Verdana"/>
                <w:b/>
                <w:bCs/>
                <w:sz w:val="20"/>
                <w:szCs w:val="20"/>
              </w:rPr>
              <w:t>Languages</w:t>
            </w:r>
          </w:p>
        </w:tc>
        <w:tc>
          <w:tcPr>
            <w:tcW w:w="5891" w:type="dxa"/>
          </w:tcPr>
          <w:p w:rsidR="008B79CA" w:rsidRPr="00A21D40" w:rsidRDefault="008B79CA" w:rsidP="00D26C24">
            <w:pPr>
              <w:jc w:val="both"/>
              <w:rPr>
                <w:rFonts w:ascii="Verdana" w:hAnsi="Verdana"/>
                <w:sz w:val="20"/>
                <w:szCs w:val="20"/>
              </w:rPr>
            </w:pPr>
            <w:r w:rsidRPr="00A21D40">
              <w:rPr>
                <w:rFonts w:ascii="Verdana" w:hAnsi="Verdana"/>
                <w:sz w:val="20"/>
                <w:szCs w:val="20"/>
              </w:rPr>
              <w:t>C,C++, Core Java</w:t>
            </w:r>
          </w:p>
        </w:tc>
      </w:tr>
      <w:tr w:rsidR="008B79CA" w:rsidRPr="00A21D40" w:rsidTr="00D26C24">
        <w:tblPrEx>
          <w:tblCellMar>
            <w:top w:w="0" w:type="dxa"/>
            <w:bottom w:w="0" w:type="dxa"/>
          </w:tblCellMar>
        </w:tblPrEx>
        <w:trPr>
          <w:trHeight w:val="360"/>
        </w:trPr>
        <w:tc>
          <w:tcPr>
            <w:tcW w:w="3240" w:type="dxa"/>
          </w:tcPr>
          <w:p w:rsidR="008B79CA" w:rsidRPr="00A21D40" w:rsidRDefault="008B79CA" w:rsidP="00D26C24">
            <w:pPr>
              <w:jc w:val="both"/>
              <w:rPr>
                <w:rFonts w:ascii="Verdana" w:hAnsi="Verdana"/>
                <w:b/>
                <w:sz w:val="20"/>
                <w:szCs w:val="20"/>
              </w:rPr>
            </w:pPr>
            <w:r w:rsidRPr="00A21D40">
              <w:rPr>
                <w:rFonts w:ascii="Verdana" w:hAnsi="Verdana"/>
                <w:b/>
                <w:bCs/>
                <w:sz w:val="20"/>
                <w:szCs w:val="20"/>
              </w:rPr>
              <w:t>Web Technologies</w:t>
            </w:r>
          </w:p>
        </w:tc>
        <w:tc>
          <w:tcPr>
            <w:tcW w:w="5891" w:type="dxa"/>
          </w:tcPr>
          <w:p w:rsidR="008B79CA" w:rsidRPr="00A21D40" w:rsidRDefault="008B79CA" w:rsidP="00D26C24">
            <w:pPr>
              <w:jc w:val="both"/>
              <w:rPr>
                <w:rFonts w:ascii="Verdana" w:hAnsi="Verdana"/>
                <w:sz w:val="20"/>
                <w:szCs w:val="20"/>
              </w:rPr>
            </w:pPr>
            <w:r>
              <w:rPr>
                <w:rFonts w:ascii="Verdana" w:hAnsi="Verdana"/>
                <w:bCs/>
                <w:sz w:val="20"/>
                <w:szCs w:val="20"/>
              </w:rPr>
              <w:t>HTML</w:t>
            </w:r>
            <w:proofErr w:type="gramStart"/>
            <w:r>
              <w:rPr>
                <w:rFonts w:ascii="Verdana" w:hAnsi="Verdana"/>
                <w:bCs/>
                <w:sz w:val="20"/>
                <w:szCs w:val="20"/>
              </w:rPr>
              <w:t>,CSS</w:t>
            </w:r>
            <w:proofErr w:type="gramEnd"/>
            <w:r>
              <w:rPr>
                <w:rFonts w:ascii="Verdana" w:hAnsi="Verdana"/>
                <w:bCs/>
                <w:sz w:val="20"/>
                <w:szCs w:val="20"/>
              </w:rPr>
              <w:t>.</w:t>
            </w:r>
          </w:p>
        </w:tc>
      </w:tr>
      <w:tr w:rsidR="008B79CA" w:rsidRPr="00A21D40" w:rsidTr="00D26C24">
        <w:tblPrEx>
          <w:tblCellMar>
            <w:top w:w="0" w:type="dxa"/>
            <w:bottom w:w="0" w:type="dxa"/>
          </w:tblCellMar>
        </w:tblPrEx>
        <w:trPr>
          <w:trHeight w:val="360"/>
        </w:trPr>
        <w:tc>
          <w:tcPr>
            <w:tcW w:w="3240" w:type="dxa"/>
          </w:tcPr>
          <w:p w:rsidR="008B79CA" w:rsidRPr="00A21D40" w:rsidRDefault="008B79CA" w:rsidP="00D26C24">
            <w:pPr>
              <w:jc w:val="both"/>
              <w:rPr>
                <w:rFonts w:ascii="Verdana" w:hAnsi="Verdana"/>
                <w:b/>
                <w:sz w:val="20"/>
                <w:szCs w:val="20"/>
              </w:rPr>
            </w:pPr>
            <w:r>
              <w:rPr>
                <w:rFonts w:ascii="Verdana" w:hAnsi="Verdana"/>
                <w:b/>
                <w:bCs/>
                <w:sz w:val="20"/>
                <w:szCs w:val="20"/>
              </w:rPr>
              <w:t xml:space="preserve"> </w:t>
            </w:r>
            <w:r w:rsidRPr="00A21D40">
              <w:rPr>
                <w:rFonts w:ascii="Verdana" w:hAnsi="Verdana"/>
                <w:b/>
                <w:bCs/>
                <w:sz w:val="20"/>
                <w:szCs w:val="20"/>
              </w:rPr>
              <w:t>.Net Frameworks</w:t>
            </w:r>
          </w:p>
        </w:tc>
        <w:tc>
          <w:tcPr>
            <w:tcW w:w="5891" w:type="dxa"/>
          </w:tcPr>
          <w:p w:rsidR="008B79CA" w:rsidRPr="00A21D40" w:rsidRDefault="008B79CA" w:rsidP="00D26C24">
            <w:pPr>
              <w:jc w:val="both"/>
              <w:rPr>
                <w:rFonts w:ascii="Verdana" w:hAnsi="Verdana"/>
                <w:sz w:val="20"/>
                <w:szCs w:val="20"/>
              </w:rPr>
            </w:pPr>
            <w:r w:rsidRPr="00A21D40">
              <w:rPr>
                <w:rFonts w:ascii="Verdana" w:hAnsi="Verdana"/>
                <w:sz w:val="20"/>
                <w:szCs w:val="20"/>
              </w:rPr>
              <w:t>2.0.3.5</w:t>
            </w:r>
          </w:p>
        </w:tc>
      </w:tr>
      <w:tr w:rsidR="008B79CA" w:rsidRPr="00A21D40" w:rsidTr="00D26C24">
        <w:tblPrEx>
          <w:tblCellMar>
            <w:top w:w="0" w:type="dxa"/>
            <w:bottom w:w="0" w:type="dxa"/>
          </w:tblCellMar>
        </w:tblPrEx>
        <w:trPr>
          <w:trHeight w:val="360"/>
        </w:trPr>
        <w:tc>
          <w:tcPr>
            <w:tcW w:w="3240" w:type="dxa"/>
          </w:tcPr>
          <w:p w:rsidR="008B79CA" w:rsidRPr="00A21D40" w:rsidRDefault="008B79CA" w:rsidP="00D26C24">
            <w:pPr>
              <w:jc w:val="both"/>
              <w:rPr>
                <w:rFonts w:ascii="Verdana" w:hAnsi="Verdana"/>
                <w:b/>
                <w:sz w:val="20"/>
                <w:szCs w:val="20"/>
              </w:rPr>
            </w:pPr>
            <w:r w:rsidRPr="00A21D40">
              <w:rPr>
                <w:rFonts w:ascii="Verdana" w:hAnsi="Verdana"/>
                <w:b/>
                <w:sz w:val="20"/>
                <w:szCs w:val="20"/>
              </w:rPr>
              <w:t>Databases</w:t>
            </w:r>
          </w:p>
        </w:tc>
        <w:tc>
          <w:tcPr>
            <w:tcW w:w="5891" w:type="dxa"/>
          </w:tcPr>
          <w:p w:rsidR="008B79CA" w:rsidRPr="00A21D40" w:rsidRDefault="008B79CA" w:rsidP="00D26C24">
            <w:pPr>
              <w:jc w:val="both"/>
              <w:rPr>
                <w:rFonts w:ascii="Verdana" w:hAnsi="Verdana"/>
                <w:sz w:val="20"/>
                <w:szCs w:val="20"/>
              </w:rPr>
            </w:pPr>
            <w:r>
              <w:rPr>
                <w:rFonts w:ascii="Verdana" w:hAnsi="Verdana"/>
                <w:sz w:val="20"/>
                <w:szCs w:val="20"/>
              </w:rPr>
              <w:t>SQL Server 2005.</w:t>
            </w:r>
            <w:r w:rsidRPr="00A21D40">
              <w:rPr>
                <w:rFonts w:ascii="Verdana" w:hAnsi="Verdana"/>
                <w:sz w:val="20"/>
                <w:szCs w:val="20"/>
              </w:rPr>
              <w:t xml:space="preserve"> </w:t>
            </w:r>
          </w:p>
        </w:tc>
      </w:tr>
      <w:tr w:rsidR="008B79CA" w:rsidRPr="00A21D40" w:rsidTr="00D26C24">
        <w:tblPrEx>
          <w:tblCellMar>
            <w:top w:w="0" w:type="dxa"/>
            <w:bottom w:w="0" w:type="dxa"/>
          </w:tblCellMar>
        </w:tblPrEx>
        <w:trPr>
          <w:trHeight w:val="360"/>
        </w:trPr>
        <w:tc>
          <w:tcPr>
            <w:tcW w:w="3240" w:type="dxa"/>
          </w:tcPr>
          <w:p w:rsidR="008B79CA" w:rsidRPr="00A21D40" w:rsidRDefault="008B79CA" w:rsidP="00D26C24">
            <w:pPr>
              <w:jc w:val="both"/>
              <w:rPr>
                <w:rFonts w:ascii="Verdana" w:hAnsi="Verdana"/>
                <w:b/>
                <w:sz w:val="20"/>
                <w:szCs w:val="20"/>
              </w:rPr>
            </w:pPr>
            <w:r w:rsidRPr="00A21D40">
              <w:rPr>
                <w:rFonts w:ascii="Verdana" w:hAnsi="Verdana"/>
                <w:b/>
                <w:sz w:val="20"/>
                <w:szCs w:val="20"/>
              </w:rPr>
              <w:t>Scripting</w:t>
            </w:r>
          </w:p>
        </w:tc>
        <w:tc>
          <w:tcPr>
            <w:tcW w:w="5891" w:type="dxa"/>
          </w:tcPr>
          <w:p w:rsidR="008B79CA" w:rsidRPr="00A21D40" w:rsidRDefault="008B79CA" w:rsidP="00D26C24">
            <w:pPr>
              <w:jc w:val="both"/>
              <w:rPr>
                <w:rFonts w:ascii="Verdana" w:hAnsi="Verdana"/>
                <w:sz w:val="20"/>
                <w:szCs w:val="20"/>
              </w:rPr>
            </w:pPr>
            <w:r>
              <w:rPr>
                <w:rFonts w:ascii="Verdana" w:hAnsi="Verdana"/>
                <w:sz w:val="20"/>
                <w:szCs w:val="20"/>
              </w:rPr>
              <w:t xml:space="preserve"> Java Script </w:t>
            </w:r>
          </w:p>
        </w:tc>
      </w:tr>
    </w:tbl>
    <w:p w:rsidR="008B79CA" w:rsidRDefault="008B79CA" w:rsidP="008B79CA">
      <w:pPr>
        <w:pStyle w:val="BodyTextIndent"/>
        <w:tabs>
          <w:tab w:val="left" w:pos="2520"/>
          <w:tab w:val="left" w:pos="2880"/>
        </w:tabs>
        <w:spacing w:after="40"/>
        <w:ind w:left="2880" w:hanging="2880"/>
        <w:jc w:val="both"/>
        <w:rPr>
          <w:szCs w:val="22"/>
        </w:rPr>
      </w:pPr>
    </w:p>
    <w:p w:rsidR="008B79CA" w:rsidRPr="00E46A0E" w:rsidRDefault="008B79CA" w:rsidP="008B79CA">
      <w:pPr>
        <w:tabs>
          <w:tab w:val="left" w:pos="2520"/>
          <w:tab w:val="left" w:pos="2880"/>
        </w:tabs>
        <w:jc w:val="both"/>
        <w:rPr>
          <w:sz w:val="22"/>
          <w:szCs w:val="22"/>
        </w:rPr>
      </w:pPr>
    </w:p>
    <w:p w:rsidR="008B79CA" w:rsidRPr="00E46A0E" w:rsidRDefault="008B79CA" w:rsidP="008B79CA">
      <w:pPr>
        <w:spacing w:after="120" w:line="280" w:lineRule="exact"/>
        <w:jc w:val="both"/>
        <w:rPr>
          <w:b/>
          <w:sz w:val="22"/>
          <w:szCs w:val="22"/>
        </w:rPr>
      </w:pPr>
      <w:r w:rsidRPr="00E46A0E">
        <w:rPr>
          <w:bCs/>
          <w:noProof/>
          <w:sz w:val="22"/>
          <w:szCs w:val="22"/>
        </w:rPr>
        <w:pict>
          <v:rect id="_x0000_s1029" style="position:absolute;left:0;text-align:left;margin-left:-3pt;margin-top:.6pt;width:424.8pt;height:14.85pt;z-index:-251653120" fillcolor="silver" stroked="f"/>
        </w:pict>
      </w:r>
      <w:r w:rsidRPr="00E46A0E">
        <w:rPr>
          <w:b/>
          <w:sz w:val="22"/>
          <w:szCs w:val="22"/>
        </w:rPr>
        <w:t>Academic Qualification</w:t>
      </w:r>
    </w:p>
    <w:p w:rsidR="008B79CA" w:rsidRPr="00E46A0E" w:rsidRDefault="008B79CA" w:rsidP="008B79CA">
      <w:pPr>
        <w:pStyle w:val="Normal1"/>
        <w:ind w:left="360"/>
        <w:jc w:val="both"/>
        <w:rPr>
          <w:sz w:val="22"/>
          <w:szCs w:val="22"/>
        </w:rPr>
      </w:pPr>
    </w:p>
    <w:p w:rsidR="008B79CA" w:rsidRPr="00E46A0E" w:rsidRDefault="008B79CA" w:rsidP="008B79CA">
      <w:pPr>
        <w:widowControl/>
        <w:numPr>
          <w:ilvl w:val="0"/>
          <w:numId w:val="18"/>
        </w:numPr>
        <w:autoSpaceDE/>
        <w:autoSpaceDN/>
        <w:adjustRightInd/>
        <w:jc w:val="both"/>
        <w:rPr>
          <w:sz w:val="22"/>
          <w:szCs w:val="22"/>
        </w:rPr>
      </w:pPr>
      <w:proofErr w:type="spellStart"/>
      <w:proofErr w:type="gramStart"/>
      <w:r w:rsidRPr="00E46A0E">
        <w:rPr>
          <w:b/>
          <w:sz w:val="22"/>
          <w:szCs w:val="22"/>
        </w:rPr>
        <w:t>B.Sc</w:t>
      </w:r>
      <w:proofErr w:type="spellEnd"/>
      <w:r w:rsidRPr="00E46A0E">
        <w:rPr>
          <w:b/>
          <w:sz w:val="22"/>
          <w:szCs w:val="22"/>
        </w:rPr>
        <w:t>(</w:t>
      </w:r>
      <w:proofErr w:type="gramEnd"/>
      <w:r w:rsidRPr="00E46A0E">
        <w:rPr>
          <w:b/>
          <w:sz w:val="22"/>
          <w:szCs w:val="22"/>
        </w:rPr>
        <w:t>Computer Science) F</w:t>
      </w:r>
      <w:r w:rsidRPr="00E46A0E">
        <w:rPr>
          <w:sz w:val="22"/>
          <w:szCs w:val="22"/>
        </w:rPr>
        <w:t xml:space="preserve">rom </w:t>
      </w:r>
      <w:proofErr w:type="spellStart"/>
      <w:r w:rsidRPr="00E46A0E">
        <w:rPr>
          <w:sz w:val="22"/>
          <w:szCs w:val="22"/>
        </w:rPr>
        <w:t>Chaitanya</w:t>
      </w:r>
      <w:proofErr w:type="spellEnd"/>
      <w:r w:rsidRPr="00E46A0E">
        <w:rPr>
          <w:sz w:val="22"/>
          <w:szCs w:val="22"/>
        </w:rPr>
        <w:t xml:space="preserve"> Degree College</w:t>
      </w:r>
      <w:r>
        <w:rPr>
          <w:sz w:val="22"/>
          <w:szCs w:val="22"/>
        </w:rPr>
        <w:t xml:space="preserve"> in 2007</w:t>
      </w:r>
      <w:r w:rsidRPr="00E46A0E">
        <w:rPr>
          <w:sz w:val="22"/>
          <w:szCs w:val="22"/>
        </w:rPr>
        <w:t xml:space="preserve">,Hanamakonda affiliated to </w:t>
      </w:r>
      <w:proofErr w:type="spellStart"/>
      <w:r w:rsidRPr="00E46A0E">
        <w:rPr>
          <w:sz w:val="22"/>
          <w:szCs w:val="22"/>
        </w:rPr>
        <w:t>Kakatiya</w:t>
      </w:r>
      <w:proofErr w:type="spellEnd"/>
      <w:r w:rsidRPr="00E46A0E">
        <w:rPr>
          <w:sz w:val="22"/>
          <w:szCs w:val="22"/>
        </w:rPr>
        <w:t xml:space="preserve"> </w:t>
      </w:r>
      <w:proofErr w:type="spellStart"/>
      <w:r w:rsidRPr="00E46A0E">
        <w:rPr>
          <w:sz w:val="22"/>
          <w:szCs w:val="22"/>
        </w:rPr>
        <w:t>University</w:t>
      </w:r>
      <w:r>
        <w:rPr>
          <w:sz w:val="22"/>
          <w:szCs w:val="22"/>
        </w:rPr>
        <w:t>.India</w:t>
      </w:r>
      <w:proofErr w:type="spellEnd"/>
      <w:r>
        <w:rPr>
          <w:sz w:val="22"/>
          <w:szCs w:val="22"/>
        </w:rPr>
        <w:t>.</w:t>
      </w:r>
    </w:p>
    <w:p w:rsidR="008B79CA" w:rsidRPr="00E46A0E" w:rsidRDefault="008B79CA" w:rsidP="008B79CA">
      <w:pPr>
        <w:spacing w:after="120"/>
        <w:ind w:left="720"/>
        <w:jc w:val="both"/>
        <w:rPr>
          <w:bCs/>
          <w:sz w:val="22"/>
          <w:szCs w:val="22"/>
        </w:rPr>
      </w:pPr>
      <w:r w:rsidRPr="00E46A0E">
        <w:rPr>
          <w:b/>
          <w:bCs/>
          <w:noProof/>
          <w:sz w:val="22"/>
          <w:szCs w:val="22"/>
        </w:rPr>
        <w:lastRenderedPageBreak/>
        <w:pict>
          <v:rect id="_x0000_s1030" style="position:absolute;left:0;text-align:left;margin-left:-3.75pt;margin-top:17.9pt;width:474pt;height:14.85pt;z-index:-251652096" fillcolor="silver" stroked="f"/>
        </w:pict>
      </w:r>
      <w:r w:rsidRPr="00E46A0E">
        <w:rPr>
          <w:b/>
          <w:bCs/>
          <w:sz w:val="22"/>
          <w:szCs w:val="22"/>
        </w:rPr>
        <w:t>Projects Handled</w:t>
      </w:r>
    </w:p>
    <w:tbl>
      <w:tblPr>
        <w:tblW w:w="952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9"/>
        <w:gridCol w:w="7072"/>
      </w:tblGrid>
      <w:tr w:rsidR="008B79CA" w:rsidRPr="0051020B" w:rsidTr="00D26C24">
        <w:tblPrEx>
          <w:tblCellMar>
            <w:top w:w="0" w:type="dxa"/>
            <w:bottom w:w="0" w:type="dxa"/>
          </w:tblCellMar>
        </w:tblPrEx>
        <w:trPr>
          <w:cantSplit/>
          <w:trHeight w:val="292"/>
        </w:trPr>
        <w:tc>
          <w:tcPr>
            <w:tcW w:w="2449" w:type="dxa"/>
            <w:shd w:val="pct5" w:color="000000" w:fill="FFFFFF"/>
          </w:tcPr>
          <w:p w:rsidR="008B79CA" w:rsidRPr="0051020B" w:rsidRDefault="008B79CA" w:rsidP="00D26C24">
            <w:pPr>
              <w:pStyle w:val="Heading1"/>
              <w:spacing w:before="20" w:after="20"/>
              <w:ind w:right="-1080"/>
              <w:jc w:val="both"/>
              <w:rPr>
                <w:rFonts w:ascii="Verdana" w:hAnsi="Verdana" w:cs="Verdana"/>
                <w:b w:val="0"/>
                <w:bCs w:val="0"/>
                <w:sz w:val="20"/>
                <w:szCs w:val="20"/>
              </w:rPr>
            </w:pPr>
            <w:r w:rsidRPr="0051020B">
              <w:rPr>
                <w:rFonts w:ascii="Verdana" w:hAnsi="Verdana" w:cs="Verdana"/>
                <w:b w:val="0"/>
                <w:bCs w:val="0"/>
                <w:spacing w:val="4"/>
                <w:sz w:val="20"/>
                <w:szCs w:val="20"/>
              </w:rPr>
              <w:t>Project Name</w:t>
            </w:r>
            <w:proofErr w:type="gramStart"/>
            <w:r>
              <w:rPr>
                <w:rFonts w:ascii="Verdana" w:hAnsi="Verdana" w:cs="Verdana"/>
                <w:b w:val="0"/>
                <w:bCs w:val="0"/>
                <w:spacing w:val="4"/>
                <w:sz w:val="20"/>
                <w:szCs w:val="20"/>
              </w:rPr>
              <w:t>:1</w:t>
            </w:r>
            <w:proofErr w:type="gramEnd"/>
          </w:p>
        </w:tc>
        <w:tc>
          <w:tcPr>
            <w:tcW w:w="7072" w:type="dxa"/>
            <w:shd w:val="pct5" w:color="000000" w:fill="FFFFFF"/>
          </w:tcPr>
          <w:p w:rsidR="008B79CA" w:rsidRPr="0016127B" w:rsidRDefault="008B79CA" w:rsidP="00D26C24">
            <w:pPr>
              <w:pStyle w:val="Header"/>
              <w:spacing w:before="20" w:after="20"/>
              <w:ind w:right="-1080"/>
              <w:rPr>
                <w:rFonts w:ascii="Verdana" w:hAnsi="Verdana" w:cs="Verdana"/>
                <w:b/>
                <w:bCs/>
                <w:spacing w:val="4"/>
              </w:rPr>
            </w:pPr>
            <w:proofErr w:type="gramStart"/>
            <w:r w:rsidRPr="00E46A0E">
              <w:rPr>
                <w:b/>
                <w:sz w:val="22"/>
                <w:szCs w:val="22"/>
              </w:rPr>
              <w:t>TPV(</w:t>
            </w:r>
            <w:proofErr w:type="gramEnd"/>
            <w:r w:rsidRPr="00E46A0E">
              <w:rPr>
                <w:b/>
                <w:sz w:val="22"/>
                <w:szCs w:val="22"/>
              </w:rPr>
              <w:t>Third Party Verification).</w:t>
            </w:r>
          </w:p>
        </w:tc>
      </w:tr>
      <w:tr w:rsidR="008B79CA" w:rsidRPr="0051020B" w:rsidTr="00D26C24">
        <w:tblPrEx>
          <w:tblCellMar>
            <w:top w:w="0" w:type="dxa"/>
            <w:bottom w:w="0" w:type="dxa"/>
          </w:tblCellMar>
        </w:tblPrEx>
        <w:trPr>
          <w:trHeight w:val="292"/>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Role</w:t>
            </w:r>
          </w:p>
        </w:tc>
        <w:tc>
          <w:tcPr>
            <w:tcW w:w="7072" w:type="dxa"/>
          </w:tcPr>
          <w:p w:rsidR="008B79CA" w:rsidRPr="0051020B" w:rsidRDefault="008B79CA" w:rsidP="00D26C24">
            <w:pPr>
              <w:pStyle w:val="Heading2"/>
              <w:spacing w:before="20" w:after="20"/>
              <w:ind w:right="-1080"/>
              <w:jc w:val="both"/>
              <w:rPr>
                <w:rFonts w:cs="Verdana"/>
                <w:b w:val="0"/>
                <w:bCs w:val="0"/>
                <w:i/>
                <w:iCs/>
                <w:spacing w:val="4"/>
              </w:rPr>
            </w:pPr>
            <w:r w:rsidRPr="0051020B">
              <w:rPr>
                <w:rFonts w:cs="Verdana"/>
                <w:b w:val="0"/>
                <w:bCs w:val="0"/>
                <w:i/>
                <w:iCs/>
                <w:spacing w:val="4"/>
              </w:rPr>
              <w:t>Developer</w:t>
            </w:r>
          </w:p>
        </w:tc>
      </w:tr>
      <w:tr w:rsidR="008B79CA" w:rsidRPr="0051020B" w:rsidTr="00D26C24">
        <w:tblPrEx>
          <w:tblCellMar>
            <w:top w:w="0" w:type="dxa"/>
            <w:bottom w:w="0" w:type="dxa"/>
          </w:tblCellMar>
        </w:tblPrEx>
        <w:trPr>
          <w:trHeight w:val="292"/>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Organization</w:t>
            </w:r>
          </w:p>
        </w:tc>
        <w:tc>
          <w:tcPr>
            <w:tcW w:w="7072" w:type="dxa"/>
          </w:tcPr>
          <w:p w:rsidR="008B79CA" w:rsidRPr="0051020B" w:rsidRDefault="008B79CA" w:rsidP="00D26C24">
            <w:pPr>
              <w:spacing w:before="20" w:after="20"/>
              <w:ind w:right="-1080"/>
              <w:jc w:val="both"/>
              <w:rPr>
                <w:rFonts w:ascii="Verdana" w:hAnsi="Verdana" w:cs="Verdana"/>
                <w:spacing w:val="4"/>
                <w:sz w:val="20"/>
                <w:szCs w:val="20"/>
              </w:rPr>
            </w:pPr>
            <w:r w:rsidRPr="00E46A0E">
              <w:rPr>
                <w:b/>
                <w:sz w:val="22"/>
                <w:szCs w:val="22"/>
              </w:rPr>
              <w:t>CMF2 Technologies</w:t>
            </w:r>
          </w:p>
        </w:tc>
      </w:tr>
      <w:tr w:rsidR="008B79CA" w:rsidRPr="0051020B" w:rsidTr="00D26C24">
        <w:tblPrEx>
          <w:tblCellMar>
            <w:top w:w="0" w:type="dxa"/>
            <w:bottom w:w="0" w:type="dxa"/>
          </w:tblCellMar>
        </w:tblPrEx>
        <w:trPr>
          <w:trHeight w:val="292"/>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Duration</w:t>
            </w:r>
          </w:p>
        </w:tc>
        <w:tc>
          <w:tcPr>
            <w:tcW w:w="7072" w:type="dxa"/>
          </w:tcPr>
          <w:p w:rsidR="008B79CA" w:rsidRPr="00453641" w:rsidRDefault="008B79CA" w:rsidP="00D26C24">
            <w:pPr>
              <w:pStyle w:val="Normal1"/>
              <w:tabs>
                <w:tab w:val="left" w:pos="1260"/>
                <w:tab w:val="left" w:pos="1440"/>
              </w:tabs>
              <w:spacing w:after="120"/>
              <w:ind w:left="1440" w:hanging="1440"/>
              <w:jc w:val="both"/>
              <w:rPr>
                <w:sz w:val="22"/>
                <w:szCs w:val="22"/>
              </w:rPr>
            </w:pPr>
            <w:r w:rsidRPr="00E46A0E">
              <w:rPr>
                <w:sz w:val="22"/>
                <w:szCs w:val="22"/>
              </w:rPr>
              <w:t>July 2011 to Till Date</w:t>
            </w:r>
          </w:p>
        </w:tc>
      </w:tr>
      <w:tr w:rsidR="008B79CA" w:rsidRPr="0051020B" w:rsidTr="00D26C24">
        <w:tblPrEx>
          <w:tblCellMar>
            <w:top w:w="0" w:type="dxa"/>
            <w:bottom w:w="0" w:type="dxa"/>
          </w:tblCellMar>
        </w:tblPrEx>
        <w:trPr>
          <w:cantSplit/>
          <w:trHeight w:val="277"/>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Team Size</w:t>
            </w:r>
          </w:p>
        </w:tc>
        <w:tc>
          <w:tcPr>
            <w:tcW w:w="7072" w:type="dxa"/>
          </w:tcPr>
          <w:p w:rsidR="008B79CA" w:rsidRPr="0051020B" w:rsidRDefault="008B79CA" w:rsidP="00D26C24">
            <w:pPr>
              <w:spacing w:before="20" w:after="20"/>
              <w:ind w:right="-1080"/>
              <w:jc w:val="both"/>
              <w:rPr>
                <w:rFonts w:ascii="Verdana" w:hAnsi="Verdana" w:cs="Verdana"/>
                <w:spacing w:val="4"/>
                <w:sz w:val="20"/>
                <w:szCs w:val="20"/>
              </w:rPr>
            </w:pPr>
            <w:r>
              <w:rPr>
                <w:rFonts w:ascii="Verdana" w:hAnsi="Verdana" w:cs="Verdana"/>
                <w:spacing w:val="4"/>
                <w:sz w:val="20"/>
                <w:szCs w:val="20"/>
              </w:rPr>
              <w:t>5</w:t>
            </w:r>
          </w:p>
        </w:tc>
      </w:tr>
      <w:tr w:rsidR="008B79CA" w:rsidRPr="0051020B" w:rsidTr="00D26C24">
        <w:tblPrEx>
          <w:tblCellMar>
            <w:top w:w="0" w:type="dxa"/>
            <w:bottom w:w="0" w:type="dxa"/>
          </w:tblCellMar>
        </w:tblPrEx>
        <w:trPr>
          <w:cantSplit/>
          <w:trHeight w:val="1108"/>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Environment Windows</w:t>
            </w:r>
          </w:p>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(with skill versions)</w:t>
            </w:r>
          </w:p>
        </w:tc>
        <w:tc>
          <w:tcPr>
            <w:tcW w:w="7072" w:type="dxa"/>
          </w:tcPr>
          <w:p w:rsidR="008B79CA" w:rsidRDefault="008B79CA" w:rsidP="00D26C24">
            <w:pPr>
              <w:spacing w:before="20" w:after="20"/>
              <w:ind w:right="-1080"/>
              <w:jc w:val="both"/>
              <w:rPr>
                <w:rFonts w:ascii="Verdana" w:hAnsi="Verdana" w:cs="Verdana"/>
                <w:b/>
                <w:bCs/>
                <w:spacing w:val="4"/>
                <w:sz w:val="20"/>
                <w:szCs w:val="20"/>
              </w:rPr>
            </w:pPr>
            <w:r>
              <w:rPr>
                <w:rFonts w:ascii="Verdana" w:hAnsi="Verdana" w:cs="Verdana"/>
                <w:b/>
                <w:bCs/>
                <w:spacing w:val="4"/>
                <w:sz w:val="20"/>
                <w:szCs w:val="20"/>
              </w:rPr>
              <w:t xml:space="preserve">Technologies    </w:t>
            </w:r>
            <w:r>
              <w:rPr>
                <w:rFonts w:ascii="Verdana" w:hAnsi="Verdana" w:cs="Verdana"/>
                <w:bCs/>
                <w:spacing w:val="4"/>
                <w:sz w:val="20"/>
                <w:szCs w:val="20"/>
              </w:rPr>
              <w:t xml:space="preserve">   : </w:t>
            </w:r>
            <w:proofErr w:type="spellStart"/>
            <w:r>
              <w:rPr>
                <w:rFonts w:ascii="Verdana" w:hAnsi="Verdana" w:cs="Verdana"/>
                <w:bCs/>
                <w:spacing w:val="4"/>
                <w:sz w:val="20"/>
                <w:szCs w:val="20"/>
              </w:rPr>
              <w:t>ASP.NET,C#.NET,Ajax</w:t>
            </w:r>
            <w:proofErr w:type="spellEnd"/>
            <w:r>
              <w:rPr>
                <w:rFonts w:ascii="Verdana" w:hAnsi="Verdana" w:cs="Verdana"/>
                <w:bCs/>
                <w:spacing w:val="4"/>
                <w:sz w:val="20"/>
                <w:szCs w:val="20"/>
              </w:rPr>
              <w:t>,(.NET Framework 3.5)</w:t>
            </w:r>
          </w:p>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b/>
                <w:bCs/>
                <w:spacing w:val="4"/>
                <w:sz w:val="20"/>
                <w:szCs w:val="20"/>
              </w:rPr>
              <w:t>Database</w:t>
            </w:r>
            <w:r w:rsidRPr="0051020B">
              <w:rPr>
                <w:rFonts w:ascii="Verdana" w:hAnsi="Verdana" w:cs="Verdana"/>
                <w:spacing w:val="4"/>
                <w:sz w:val="20"/>
                <w:szCs w:val="20"/>
              </w:rPr>
              <w:t xml:space="preserve">   </w:t>
            </w:r>
            <w:r>
              <w:rPr>
                <w:rFonts w:ascii="Verdana" w:hAnsi="Verdana" w:cs="Verdana"/>
                <w:spacing w:val="4"/>
                <w:sz w:val="20"/>
                <w:szCs w:val="20"/>
              </w:rPr>
              <w:t xml:space="preserve">          : SQL Server 2005</w:t>
            </w:r>
          </w:p>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b/>
                <w:bCs/>
                <w:spacing w:val="4"/>
                <w:sz w:val="20"/>
                <w:szCs w:val="20"/>
              </w:rPr>
              <w:t>O/S</w:t>
            </w:r>
            <w:r w:rsidRPr="0051020B">
              <w:rPr>
                <w:rFonts w:ascii="Verdana" w:hAnsi="Verdana" w:cs="Verdana"/>
                <w:spacing w:val="4"/>
                <w:sz w:val="20"/>
                <w:szCs w:val="20"/>
              </w:rPr>
              <w:t xml:space="preserve">           </w:t>
            </w:r>
            <w:r>
              <w:rPr>
                <w:rFonts w:ascii="Verdana" w:hAnsi="Verdana" w:cs="Verdana"/>
                <w:spacing w:val="4"/>
                <w:sz w:val="20"/>
                <w:szCs w:val="20"/>
              </w:rPr>
              <w:t xml:space="preserve">          </w:t>
            </w:r>
            <w:r w:rsidRPr="0051020B">
              <w:rPr>
                <w:rFonts w:ascii="Verdana" w:hAnsi="Verdana" w:cs="Verdana"/>
                <w:spacing w:val="4"/>
                <w:sz w:val="20"/>
                <w:szCs w:val="20"/>
              </w:rPr>
              <w:t xml:space="preserve">: Windows </w:t>
            </w:r>
            <w:r>
              <w:rPr>
                <w:rFonts w:ascii="Verdana" w:hAnsi="Verdana" w:cs="Verdana"/>
                <w:spacing w:val="4"/>
                <w:sz w:val="20"/>
                <w:szCs w:val="20"/>
              </w:rPr>
              <w:t>XP.</w:t>
            </w:r>
          </w:p>
        </w:tc>
      </w:tr>
    </w:tbl>
    <w:p w:rsidR="008B79CA" w:rsidRDefault="008B79CA" w:rsidP="008B79CA">
      <w:pPr>
        <w:jc w:val="both"/>
        <w:rPr>
          <w:b/>
          <w:bCs/>
          <w:sz w:val="22"/>
          <w:szCs w:val="22"/>
        </w:rPr>
      </w:pPr>
    </w:p>
    <w:p w:rsidR="008B79CA" w:rsidRPr="004C4981" w:rsidRDefault="008B79CA" w:rsidP="008B79CA">
      <w:pPr>
        <w:jc w:val="both"/>
        <w:rPr>
          <w:b/>
          <w:bCs/>
          <w:sz w:val="22"/>
          <w:szCs w:val="22"/>
        </w:rPr>
      </w:pPr>
      <w:r w:rsidRPr="004C4981">
        <w:rPr>
          <w:b/>
          <w:bCs/>
          <w:sz w:val="22"/>
          <w:szCs w:val="22"/>
        </w:rPr>
        <w:t>Description:</w:t>
      </w:r>
    </w:p>
    <w:p w:rsidR="008B79CA" w:rsidRPr="00E46A0E" w:rsidRDefault="008B79CA" w:rsidP="008B79CA">
      <w:pPr>
        <w:pStyle w:val="BodyText"/>
        <w:ind w:firstLine="720"/>
        <w:jc w:val="both"/>
        <w:rPr>
          <w:bCs/>
          <w:sz w:val="22"/>
          <w:szCs w:val="22"/>
        </w:rPr>
      </w:pPr>
      <w:r w:rsidRPr="000C43EB">
        <w:rPr>
          <w:b/>
          <w:sz w:val="22"/>
          <w:szCs w:val="22"/>
        </w:rPr>
        <w:t xml:space="preserve"> </w:t>
      </w:r>
      <w:r w:rsidRPr="000C43EB">
        <w:rPr>
          <w:sz w:val="22"/>
          <w:szCs w:val="22"/>
        </w:rPr>
        <w:t xml:space="preserve">Third Party Verification </w:t>
      </w:r>
      <w:r w:rsidRPr="00E46A0E">
        <w:rPr>
          <w:sz w:val="22"/>
          <w:szCs w:val="22"/>
        </w:rPr>
        <w:t xml:space="preserve">is a Web Application in ASP.Net using C#.Net. It’s a Third Party </w:t>
      </w:r>
      <w:proofErr w:type="gramStart"/>
      <w:r w:rsidRPr="00E46A0E">
        <w:rPr>
          <w:sz w:val="22"/>
          <w:szCs w:val="22"/>
        </w:rPr>
        <w:t>Verification  (</w:t>
      </w:r>
      <w:proofErr w:type="gramEnd"/>
      <w:r w:rsidRPr="00E46A0E">
        <w:rPr>
          <w:sz w:val="22"/>
          <w:szCs w:val="22"/>
        </w:rPr>
        <w:t xml:space="preserve">T P V) website. This website comprises of some Static and Dynamic pages and </w:t>
      </w:r>
      <w:proofErr w:type="gramStart"/>
      <w:r w:rsidRPr="00E46A0E">
        <w:rPr>
          <w:sz w:val="22"/>
          <w:szCs w:val="22"/>
        </w:rPr>
        <w:t>Flash  Designing</w:t>
      </w:r>
      <w:proofErr w:type="gramEnd"/>
      <w:r w:rsidRPr="00E46A0E">
        <w:rPr>
          <w:sz w:val="22"/>
          <w:szCs w:val="22"/>
        </w:rPr>
        <w:t xml:space="preserve">. This project contains Three modules called Student Profile </w:t>
      </w:r>
      <w:proofErr w:type="gramStart"/>
      <w:r w:rsidRPr="00E46A0E">
        <w:rPr>
          <w:sz w:val="22"/>
          <w:szCs w:val="22"/>
        </w:rPr>
        <w:t>module  and</w:t>
      </w:r>
      <w:proofErr w:type="gramEnd"/>
      <w:r w:rsidRPr="00E46A0E">
        <w:rPr>
          <w:sz w:val="22"/>
          <w:szCs w:val="22"/>
        </w:rPr>
        <w:t xml:space="preserve"> College module ,Company Module.</w:t>
      </w:r>
    </w:p>
    <w:p w:rsidR="008B79CA" w:rsidRPr="00E46A0E" w:rsidRDefault="008B79CA" w:rsidP="008B79CA">
      <w:pPr>
        <w:jc w:val="both"/>
        <w:rPr>
          <w:b/>
          <w:sz w:val="22"/>
          <w:szCs w:val="22"/>
        </w:rPr>
      </w:pPr>
      <w:r w:rsidRPr="00E46A0E">
        <w:rPr>
          <w:b/>
          <w:sz w:val="22"/>
          <w:szCs w:val="22"/>
        </w:rPr>
        <w:t>Roles &amp; Responsibilities:</w:t>
      </w:r>
    </w:p>
    <w:p w:rsidR="008B79CA" w:rsidRPr="00E46A0E" w:rsidRDefault="008B79CA" w:rsidP="008B79CA">
      <w:pPr>
        <w:jc w:val="both"/>
        <w:rPr>
          <w:b/>
          <w:sz w:val="22"/>
          <w:szCs w:val="22"/>
        </w:rPr>
      </w:pPr>
    </w:p>
    <w:p w:rsidR="008B79CA" w:rsidRPr="00E46A0E" w:rsidRDefault="008B79CA" w:rsidP="008B79CA">
      <w:pPr>
        <w:widowControl/>
        <w:numPr>
          <w:ilvl w:val="0"/>
          <w:numId w:val="20"/>
        </w:numPr>
        <w:tabs>
          <w:tab w:val="left" w:pos="2160"/>
        </w:tabs>
        <w:autoSpaceDE/>
        <w:autoSpaceDN/>
        <w:adjustRightInd/>
        <w:jc w:val="both"/>
        <w:rPr>
          <w:sz w:val="22"/>
          <w:szCs w:val="22"/>
        </w:rPr>
      </w:pPr>
      <w:r w:rsidRPr="00E46A0E">
        <w:rPr>
          <w:sz w:val="22"/>
          <w:szCs w:val="22"/>
        </w:rPr>
        <w:t>Involved in Designing Company Module.</w:t>
      </w:r>
    </w:p>
    <w:p w:rsidR="008B79CA" w:rsidRPr="00DC7CBF" w:rsidRDefault="008B79CA" w:rsidP="008B79CA">
      <w:pPr>
        <w:widowControl/>
        <w:numPr>
          <w:ilvl w:val="0"/>
          <w:numId w:val="20"/>
        </w:numPr>
        <w:tabs>
          <w:tab w:val="left" w:pos="2160"/>
        </w:tabs>
        <w:autoSpaceDE/>
        <w:autoSpaceDN/>
        <w:adjustRightInd/>
        <w:jc w:val="both"/>
        <w:rPr>
          <w:b/>
          <w:sz w:val="22"/>
          <w:szCs w:val="22"/>
          <w:u w:val="single"/>
        </w:rPr>
      </w:pPr>
      <w:r w:rsidRPr="00E46A0E">
        <w:rPr>
          <w:sz w:val="22"/>
          <w:szCs w:val="22"/>
        </w:rPr>
        <w:t>Involved in stored procedures.</w:t>
      </w:r>
    </w:p>
    <w:p w:rsidR="008B79CA" w:rsidRPr="00E46A0E" w:rsidRDefault="008B79CA" w:rsidP="008B79CA">
      <w:pPr>
        <w:tabs>
          <w:tab w:val="left" w:pos="2160"/>
        </w:tabs>
        <w:ind w:left="360"/>
        <w:jc w:val="both"/>
        <w:rPr>
          <w:b/>
          <w:sz w:val="22"/>
          <w:szCs w:val="22"/>
          <w:u w:val="single"/>
        </w:rPr>
      </w:pPr>
    </w:p>
    <w:tbl>
      <w:tblPr>
        <w:tblW w:w="952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9"/>
        <w:gridCol w:w="7072"/>
      </w:tblGrid>
      <w:tr w:rsidR="008B79CA" w:rsidRPr="0051020B" w:rsidTr="00D26C24">
        <w:tblPrEx>
          <w:tblCellMar>
            <w:top w:w="0" w:type="dxa"/>
            <w:bottom w:w="0" w:type="dxa"/>
          </w:tblCellMar>
        </w:tblPrEx>
        <w:trPr>
          <w:cantSplit/>
          <w:trHeight w:val="292"/>
        </w:trPr>
        <w:tc>
          <w:tcPr>
            <w:tcW w:w="2449" w:type="dxa"/>
            <w:shd w:val="pct5" w:color="000000" w:fill="FFFFFF"/>
          </w:tcPr>
          <w:p w:rsidR="008B79CA" w:rsidRPr="0051020B" w:rsidRDefault="008B79CA" w:rsidP="00D26C24">
            <w:pPr>
              <w:pStyle w:val="Heading1"/>
              <w:spacing w:before="20" w:after="20"/>
              <w:ind w:right="-1080"/>
              <w:jc w:val="both"/>
              <w:rPr>
                <w:rFonts w:ascii="Verdana" w:hAnsi="Verdana" w:cs="Verdana"/>
                <w:b w:val="0"/>
                <w:bCs w:val="0"/>
                <w:sz w:val="20"/>
                <w:szCs w:val="20"/>
              </w:rPr>
            </w:pPr>
            <w:r w:rsidRPr="0051020B">
              <w:rPr>
                <w:rFonts w:ascii="Verdana" w:hAnsi="Verdana" w:cs="Verdana"/>
                <w:b w:val="0"/>
                <w:bCs w:val="0"/>
                <w:spacing w:val="4"/>
                <w:sz w:val="20"/>
                <w:szCs w:val="20"/>
              </w:rPr>
              <w:t>Project Name</w:t>
            </w:r>
            <w:proofErr w:type="gramStart"/>
            <w:r>
              <w:rPr>
                <w:rFonts w:ascii="Verdana" w:hAnsi="Verdana" w:cs="Verdana"/>
                <w:b w:val="0"/>
                <w:bCs w:val="0"/>
                <w:spacing w:val="4"/>
                <w:sz w:val="20"/>
                <w:szCs w:val="20"/>
              </w:rPr>
              <w:t>:2</w:t>
            </w:r>
            <w:proofErr w:type="gramEnd"/>
          </w:p>
        </w:tc>
        <w:tc>
          <w:tcPr>
            <w:tcW w:w="7072" w:type="dxa"/>
            <w:shd w:val="pct5" w:color="000000" w:fill="FFFFFF"/>
          </w:tcPr>
          <w:p w:rsidR="008B79CA" w:rsidRPr="0016127B" w:rsidRDefault="008B79CA" w:rsidP="00D26C24">
            <w:pPr>
              <w:pStyle w:val="Header"/>
              <w:spacing w:before="20" w:after="20"/>
              <w:ind w:right="-1080"/>
              <w:rPr>
                <w:rFonts w:ascii="Verdana" w:hAnsi="Verdana" w:cs="Verdana"/>
                <w:b/>
                <w:bCs/>
                <w:spacing w:val="4"/>
              </w:rPr>
            </w:pPr>
            <w:r w:rsidRPr="00E46A0E">
              <w:rPr>
                <w:b/>
                <w:sz w:val="22"/>
                <w:szCs w:val="22"/>
              </w:rPr>
              <w:t>Security Resource Management System</w:t>
            </w:r>
          </w:p>
        </w:tc>
      </w:tr>
      <w:tr w:rsidR="008B79CA" w:rsidRPr="0051020B" w:rsidTr="00D26C24">
        <w:tblPrEx>
          <w:tblCellMar>
            <w:top w:w="0" w:type="dxa"/>
            <w:bottom w:w="0" w:type="dxa"/>
          </w:tblCellMar>
        </w:tblPrEx>
        <w:trPr>
          <w:trHeight w:val="292"/>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Pr>
                <w:rFonts w:ascii="Verdana" w:hAnsi="Verdana" w:cs="Verdana"/>
                <w:spacing w:val="4"/>
                <w:sz w:val="20"/>
                <w:szCs w:val="20"/>
              </w:rPr>
              <w:t>Client</w:t>
            </w:r>
          </w:p>
        </w:tc>
        <w:tc>
          <w:tcPr>
            <w:tcW w:w="7072" w:type="dxa"/>
          </w:tcPr>
          <w:p w:rsidR="008B79CA" w:rsidRPr="00DC7CBF" w:rsidRDefault="008B79CA" w:rsidP="00D26C24">
            <w:pPr>
              <w:pStyle w:val="Heading2"/>
              <w:spacing w:before="20" w:after="20"/>
              <w:ind w:right="-1080"/>
              <w:rPr>
                <w:rFonts w:ascii="Times New Roman" w:hAnsi="Times New Roman"/>
                <w:b w:val="0"/>
                <w:bCs w:val="0"/>
                <w:iCs/>
                <w:spacing w:val="4"/>
                <w:sz w:val="22"/>
                <w:szCs w:val="22"/>
              </w:rPr>
            </w:pPr>
            <w:proofErr w:type="gramStart"/>
            <w:r>
              <w:rPr>
                <w:rFonts w:ascii="Times New Roman" w:hAnsi="Times New Roman"/>
                <w:b w:val="0"/>
                <w:bCs w:val="0"/>
                <w:iCs/>
                <w:spacing w:val="4"/>
                <w:sz w:val="22"/>
                <w:szCs w:val="22"/>
              </w:rPr>
              <w:t>ESS(</w:t>
            </w:r>
            <w:proofErr w:type="gramEnd"/>
            <w:r>
              <w:rPr>
                <w:rFonts w:ascii="Times New Roman" w:hAnsi="Times New Roman"/>
                <w:b w:val="0"/>
                <w:bCs w:val="0"/>
                <w:iCs/>
                <w:spacing w:val="4"/>
                <w:sz w:val="22"/>
                <w:szCs w:val="22"/>
              </w:rPr>
              <w:t>Excel Security Services</w:t>
            </w:r>
          </w:p>
        </w:tc>
      </w:tr>
      <w:tr w:rsidR="008B79CA" w:rsidRPr="0051020B" w:rsidTr="00D26C24">
        <w:tblPrEx>
          <w:tblCellMar>
            <w:top w:w="0" w:type="dxa"/>
            <w:bottom w:w="0" w:type="dxa"/>
          </w:tblCellMar>
        </w:tblPrEx>
        <w:trPr>
          <w:trHeight w:val="292"/>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Role</w:t>
            </w:r>
          </w:p>
        </w:tc>
        <w:tc>
          <w:tcPr>
            <w:tcW w:w="7072" w:type="dxa"/>
          </w:tcPr>
          <w:p w:rsidR="008B79CA" w:rsidRPr="0051020B" w:rsidRDefault="008B79CA" w:rsidP="00D26C24">
            <w:pPr>
              <w:pStyle w:val="Heading2"/>
              <w:spacing w:before="20" w:after="20"/>
              <w:ind w:right="-1080"/>
              <w:jc w:val="both"/>
              <w:rPr>
                <w:rFonts w:cs="Verdana"/>
                <w:b w:val="0"/>
                <w:bCs w:val="0"/>
                <w:i/>
                <w:iCs/>
                <w:spacing w:val="4"/>
              </w:rPr>
            </w:pPr>
            <w:r w:rsidRPr="0051020B">
              <w:rPr>
                <w:rFonts w:cs="Verdana"/>
                <w:b w:val="0"/>
                <w:bCs w:val="0"/>
                <w:i/>
                <w:iCs/>
                <w:spacing w:val="4"/>
              </w:rPr>
              <w:t>Developer</w:t>
            </w:r>
          </w:p>
        </w:tc>
      </w:tr>
      <w:tr w:rsidR="008B79CA" w:rsidRPr="0051020B" w:rsidTr="00D26C24">
        <w:tblPrEx>
          <w:tblCellMar>
            <w:top w:w="0" w:type="dxa"/>
            <w:bottom w:w="0" w:type="dxa"/>
          </w:tblCellMar>
        </w:tblPrEx>
        <w:trPr>
          <w:trHeight w:val="292"/>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Organization</w:t>
            </w:r>
          </w:p>
        </w:tc>
        <w:tc>
          <w:tcPr>
            <w:tcW w:w="7072" w:type="dxa"/>
          </w:tcPr>
          <w:p w:rsidR="008B79CA" w:rsidRPr="0051020B" w:rsidRDefault="008B79CA" w:rsidP="00D26C24">
            <w:pPr>
              <w:spacing w:before="20" w:after="20"/>
              <w:ind w:right="-1080"/>
              <w:jc w:val="both"/>
              <w:rPr>
                <w:rFonts w:ascii="Verdana" w:hAnsi="Verdana" w:cs="Verdana"/>
                <w:spacing w:val="4"/>
                <w:sz w:val="20"/>
                <w:szCs w:val="20"/>
              </w:rPr>
            </w:pPr>
            <w:r w:rsidRPr="00E46A0E">
              <w:rPr>
                <w:b/>
                <w:sz w:val="22"/>
                <w:szCs w:val="22"/>
              </w:rPr>
              <w:t>CMF2 Technologies</w:t>
            </w:r>
          </w:p>
        </w:tc>
      </w:tr>
      <w:tr w:rsidR="008B79CA" w:rsidRPr="0051020B" w:rsidTr="00D26C24">
        <w:tblPrEx>
          <w:tblCellMar>
            <w:top w:w="0" w:type="dxa"/>
            <w:bottom w:w="0" w:type="dxa"/>
          </w:tblCellMar>
        </w:tblPrEx>
        <w:trPr>
          <w:trHeight w:val="292"/>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Duration</w:t>
            </w:r>
          </w:p>
        </w:tc>
        <w:tc>
          <w:tcPr>
            <w:tcW w:w="7072" w:type="dxa"/>
          </w:tcPr>
          <w:p w:rsidR="008B79CA" w:rsidRPr="00453641" w:rsidRDefault="008B79CA" w:rsidP="00D26C24">
            <w:pPr>
              <w:tabs>
                <w:tab w:val="left" w:pos="1260"/>
                <w:tab w:val="left" w:pos="1440"/>
              </w:tabs>
              <w:spacing w:after="120"/>
              <w:ind w:left="1440" w:hanging="1440"/>
              <w:jc w:val="both"/>
              <w:rPr>
                <w:sz w:val="22"/>
                <w:szCs w:val="22"/>
              </w:rPr>
            </w:pPr>
            <w:r>
              <w:rPr>
                <w:sz w:val="22"/>
                <w:szCs w:val="22"/>
              </w:rPr>
              <w:t>November 2010 to May 2011</w:t>
            </w:r>
            <w:r w:rsidRPr="00E46A0E">
              <w:rPr>
                <w:sz w:val="22"/>
                <w:szCs w:val="22"/>
              </w:rPr>
              <w:t>.</w:t>
            </w:r>
          </w:p>
        </w:tc>
      </w:tr>
      <w:tr w:rsidR="008B79CA" w:rsidRPr="0051020B" w:rsidTr="00D26C24">
        <w:tblPrEx>
          <w:tblCellMar>
            <w:top w:w="0" w:type="dxa"/>
            <w:bottom w:w="0" w:type="dxa"/>
          </w:tblCellMar>
        </w:tblPrEx>
        <w:trPr>
          <w:cantSplit/>
          <w:trHeight w:val="277"/>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Team Size</w:t>
            </w:r>
          </w:p>
        </w:tc>
        <w:tc>
          <w:tcPr>
            <w:tcW w:w="7072" w:type="dxa"/>
          </w:tcPr>
          <w:p w:rsidR="008B79CA" w:rsidRPr="0051020B" w:rsidRDefault="008B79CA" w:rsidP="00D26C24">
            <w:pPr>
              <w:spacing w:before="20" w:after="20"/>
              <w:ind w:right="-1080"/>
              <w:jc w:val="both"/>
              <w:rPr>
                <w:rFonts w:ascii="Verdana" w:hAnsi="Verdana" w:cs="Verdana"/>
                <w:spacing w:val="4"/>
                <w:sz w:val="20"/>
                <w:szCs w:val="20"/>
              </w:rPr>
            </w:pPr>
            <w:r>
              <w:rPr>
                <w:rFonts w:ascii="Verdana" w:hAnsi="Verdana" w:cs="Verdana"/>
                <w:spacing w:val="4"/>
                <w:sz w:val="20"/>
                <w:szCs w:val="20"/>
              </w:rPr>
              <w:t>5</w:t>
            </w:r>
          </w:p>
        </w:tc>
      </w:tr>
      <w:tr w:rsidR="008B79CA" w:rsidRPr="0051020B" w:rsidTr="00D26C24">
        <w:tblPrEx>
          <w:tblCellMar>
            <w:top w:w="0" w:type="dxa"/>
            <w:bottom w:w="0" w:type="dxa"/>
          </w:tblCellMar>
        </w:tblPrEx>
        <w:trPr>
          <w:cantSplit/>
          <w:trHeight w:val="1108"/>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Environment Windows</w:t>
            </w:r>
          </w:p>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(with skill versions)</w:t>
            </w:r>
          </w:p>
        </w:tc>
        <w:tc>
          <w:tcPr>
            <w:tcW w:w="7072" w:type="dxa"/>
          </w:tcPr>
          <w:p w:rsidR="008B79CA" w:rsidRDefault="008B79CA" w:rsidP="00D26C24">
            <w:pPr>
              <w:spacing w:before="20" w:after="20"/>
              <w:ind w:right="-1080"/>
              <w:jc w:val="both"/>
              <w:rPr>
                <w:rFonts w:ascii="Verdana" w:hAnsi="Verdana" w:cs="Verdana"/>
                <w:b/>
                <w:bCs/>
                <w:spacing w:val="4"/>
                <w:sz w:val="20"/>
                <w:szCs w:val="20"/>
              </w:rPr>
            </w:pPr>
            <w:r>
              <w:rPr>
                <w:rFonts w:ascii="Verdana" w:hAnsi="Verdana" w:cs="Verdana"/>
                <w:b/>
                <w:bCs/>
                <w:spacing w:val="4"/>
                <w:sz w:val="20"/>
                <w:szCs w:val="20"/>
              </w:rPr>
              <w:t xml:space="preserve">Technologies    </w:t>
            </w:r>
            <w:r>
              <w:rPr>
                <w:rFonts w:ascii="Verdana" w:hAnsi="Verdana" w:cs="Verdana"/>
                <w:bCs/>
                <w:spacing w:val="4"/>
                <w:sz w:val="20"/>
                <w:szCs w:val="20"/>
              </w:rPr>
              <w:t xml:space="preserve">   : </w:t>
            </w:r>
            <w:proofErr w:type="spellStart"/>
            <w:r>
              <w:rPr>
                <w:rFonts w:ascii="Verdana" w:hAnsi="Verdana" w:cs="Verdana"/>
                <w:bCs/>
                <w:spacing w:val="4"/>
                <w:sz w:val="20"/>
                <w:szCs w:val="20"/>
              </w:rPr>
              <w:t>ASP.NET,C#.NET,Ajax</w:t>
            </w:r>
            <w:proofErr w:type="spellEnd"/>
            <w:r>
              <w:rPr>
                <w:rFonts w:ascii="Verdana" w:hAnsi="Verdana" w:cs="Verdana"/>
                <w:bCs/>
                <w:spacing w:val="4"/>
                <w:sz w:val="20"/>
                <w:szCs w:val="20"/>
              </w:rPr>
              <w:t>,(.NET Framework 3.5)</w:t>
            </w:r>
          </w:p>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b/>
                <w:bCs/>
                <w:spacing w:val="4"/>
                <w:sz w:val="20"/>
                <w:szCs w:val="20"/>
              </w:rPr>
              <w:t>Database</w:t>
            </w:r>
            <w:r w:rsidRPr="0051020B">
              <w:rPr>
                <w:rFonts w:ascii="Verdana" w:hAnsi="Verdana" w:cs="Verdana"/>
                <w:spacing w:val="4"/>
                <w:sz w:val="20"/>
                <w:szCs w:val="20"/>
              </w:rPr>
              <w:t xml:space="preserve">   </w:t>
            </w:r>
            <w:r>
              <w:rPr>
                <w:rFonts w:ascii="Verdana" w:hAnsi="Verdana" w:cs="Verdana"/>
                <w:spacing w:val="4"/>
                <w:sz w:val="20"/>
                <w:szCs w:val="20"/>
              </w:rPr>
              <w:t xml:space="preserve">          : SQL Server 2005</w:t>
            </w:r>
          </w:p>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b/>
                <w:bCs/>
                <w:spacing w:val="4"/>
                <w:sz w:val="20"/>
                <w:szCs w:val="20"/>
              </w:rPr>
              <w:t>O/S</w:t>
            </w:r>
            <w:r w:rsidRPr="0051020B">
              <w:rPr>
                <w:rFonts w:ascii="Verdana" w:hAnsi="Verdana" w:cs="Verdana"/>
                <w:spacing w:val="4"/>
                <w:sz w:val="20"/>
                <w:szCs w:val="20"/>
              </w:rPr>
              <w:t xml:space="preserve">           </w:t>
            </w:r>
            <w:r>
              <w:rPr>
                <w:rFonts w:ascii="Verdana" w:hAnsi="Verdana" w:cs="Verdana"/>
                <w:spacing w:val="4"/>
                <w:sz w:val="20"/>
                <w:szCs w:val="20"/>
              </w:rPr>
              <w:t xml:space="preserve">          </w:t>
            </w:r>
            <w:r w:rsidRPr="0051020B">
              <w:rPr>
                <w:rFonts w:ascii="Verdana" w:hAnsi="Verdana" w:cs="Verdana"/>
                <w:spacing w:val="4"/>
                <w:sz w:val="20"/>
                <w:szCs w:val="20"/>
              </w:rPr>
              <w:t xml:space="preserve">: Windows </w:t>
            </w:r>
            <w:r>
              <w:rPr>
                <w:rFonts w:ascii="Verdana" w:hAnsi="Verdana" w:cs="Verdana"/>
                <w:spacing w:val="4"/>
                <w:sz w:val="20"/>
                <w:szCs w:val="20"/>
              </w:rPr>
              <w:t>XP.</w:t>
            </w:r>
          </w:p>
        </w:tc>
      </w:tr>
    </w:tbl>
    <w:p w:rsidR="008B79CA" w:rsidRDefault="008B79CA" w:rsidP="008B79CA">
      <w:pPr>
        <w:tabs>
          <w:tab w:val="left" w:pos="1260"/>
          <w:tab w:val="left" w:pos="1440"/>
        </w:tabs>
        <w:spacing w:after="120"/>
        <w:jc w:val="both"/>
        <w:rPr>
          <w:b/>
          <w:bCs/>
          <w:sz w:val="22"/>
          <w:szCs w:val="22"/>
        </w:rPr>
      </w:pPr>
    </w:p>
    <w:p w:rsidR="008B79CA" w:rsidRPr="00E46A0E" w:rsidRDefault="008B79CA" w:rsidP="008B79CA">
      <w:pPr>
        <w:jc w:val="both"/>
        <w:rPr>
          <w:bCs/>
          <w:sz w:val="22"/>
          <w:szCs w:val="22"/>
        </w:rPr>
      </w:pPr>
      <w:r w:rsidRPr="00DC7CBF">
        <w:rPr>
          <w:b/>
          <w:bCs/>
          <w:sz w:val="22"/>
          <w:szCs w:val="22"/>
        </w:rPr>
        <w:t>Description</w:t>
      </w:r>
      <w:r w:rsidRPr="00E46A0E">
        <w:rPr>
          <w:bCs/>
          <w:sz w:val="22"/>
          <w:szCs w:val="22"/>
        </w:rPr>
        <w:t xml:space="preserve"> </w:t>
      </w:r>
      <w:r>
        <w:rPr>
          <w:bCs/>
          <w:sz w:val="22"/>
          <w:szCs w:val="22"/>
        </w:rPr>
        <w:t xml:space="preserve"> </w:t>
      </w:r>
      <w:r w:rsidRPr="00E46A0E">
        <w:rPr>
          <w:bCs/>
          <w:sz w:val="22"/>
          <w:szCs w:val="22"/>
        </w:rPr>
        <w:t xml:space="preserve"> :</w:t>
      </w:r>
    </w:p>
    <w:p w:rsidR="008B79CA" w:rsidRPr="00E46A0E" w:rsidRDefault="008B79CA" w:rsidP="008B79CA">
      <w:pPr>
        <w:pStyle w:val="BodyTextInden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jc w:val="both"/>
        <w:rPr>
          <w:sz w:val="22"/>
          <w:szCs w:val="22"/>
        </w:rPr>
      </w:pPr>
      <w:r w:rsidRPr="00E46A0E">
        <w:rPr>
          <w:sz w:val="22"/>
          <w:szCs w:val="22"/>
        </w:rPr>
        <w:t>The objective of this product is to improve and enhance the capabilities of Human Resource Management by providing most relevant features and user-friendly menu options.</w:t>
      </w:r>
    </w:p>
    <w:p w:rsidR="008B79CA" w:rsidRPr="00E46A0E" w:rsidRDefault="008B79CA" w:rsidP="008B79CA">
      <w:pPr>
        <w:ind w:left="1440"/>
        <w:jc w:val="both"/>
        <w:rPr>
          <w:bCs/>
          <w:sz w:val="22"/>
          <w:szCs w:val="22"/>
        </w:rPr>
      </w:pPr>
      <w:r w:rsidRPr="00E46A0E">
        <w:rPr>
          <w:sz w:val="22"/>
          <w:szCs w:val="22"/>
        </w:rPr>
        <w:t>Security Resource Management is divided into various modules such as Employee details, Salary &amp; Attendance Details and also Reports are generated for attendance and salary details.</w:t>
      </w:r>
    </w:p>
    <w:p w:rsidR="008B79CA" w:rsidRPr="00E46A0E" w:rsidRDefault="008B79CA" w:rsidP="008B79CA">
      <w:pPr>
        <w:jc w:val="both"/>
        <w:rPr>
          <w:b/>
          <w:sz w:val="22"/>
          <w:szCs w:val="22"/>
        </w:rPr>
      </w:pPr>
    </w:p>
    <w:p w:rsidR="008B79CA" w:rsidRPr="00E46A0E" w:rsidRDefault="008B79CA" w:rsidP="008B79CA">
      <w:pPr>
        <w:jc w:val="both"/>
        <w:rPr>
          <w:b/>
          <w:sz w:val="22"/>
          <w:szCs w:val="22"/>
        </w:rPr>
      </w:pPr>
      <w:r w:rsidRPr="00E46A0E">
        <w:rPr>
          <w:b/>
          <w:sz w:val="22"/>
          <w:szCs w:val="22"/>
        </w:rPr>
        <w:t>My Role:</w:t>
      </w:r>
    </w:p>
    <w:p w:rsidR="008B79CA" w:rsidRPr="00E46A0E" w:rsidRDefault="008B79CA" w:rsidP="008B79CA">
      <w:pPr>
        <w:widowControl/>
        <w:numPr>
          <w:ilvl w:val="0"/>
          <w:numId w:val="17"/>
        </w:numPr>
        <w:tabs>
          <w:tab w:val="num" w:pos="1800"/>
        </w:tabs>
        <w:autoSpaceDE/>
        <w:autoSpaceDN/>
        <w:adjustRightInd/>
        <w:spacing w:after="120"/>
        <w:ind w:left="1800"/>
        <w:jc w:val="both"/>
        <w:rPr>
          <w:bCs/>
          <w:sz w:val="22"/>
          <w:szCs w:val="22"/>
        </w:rPr>
      </w:pPr>
      <w:r w:rsidRPr="00E46A0E">
        <w:rPr>
          <w:sz w:val="22"/>
          <w:szCs w:val="22"/>
        </w:rPr>
        <w:lastRenderedPageBreak/>
        <w:t>Involved in requirements gathering and analysis.</w:t>
      </w:r>
    </w:p>
    <w:p w:rsidR="008B79CA" w:rsidRPr="00E46A0E" w:rsidRDefault="008B79CA" w:rsidP="008B79CA">
      <w:pPr>
        <w:widowControl/>
        <w:numPr>
          <w:ilvl w:val="0"/>
          <w:numId w:val="17"/>
        </w:numPr>
        <w:tabs>
          <w:tab w:val="num" w:pos="1800"/>
        </w:tabs>
        <w:autoSpaceDE/>
        <w:autoSpaceDN/>
        <w:adjustRightInd/>
        <w:spacing w:after="120"/>
        <w:ind w:left="1800"/>
        <w:jc w:val="both"/>
        <w:rPr>
          <w:bCs/>
          <w:sz w:val="22"/>
          <w:szCs w:val="22"/>
        </w:rPr>
      </w:pPr>
      <w:r w:rsidRPr="00E46A0E">
        <w:rPr>
          <w:sz w:val="22"/>
          <w:szCs w:val="22"/>
        </w:rPr>
        <w:t>Implemented the functionality Employee Details, Salary Details and Attendance Details.</w:t>
      </w:r>
    </w:p>
    <w:tbl>
      <w:tblPr>
        <w:tblW w:w="952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9"/>
        <w:gridCol w:w="7072"/>
      </w:tblGrid>
      <w:tr w:rsidR="008B79CA" w:rsidRPr="0051020B" w:rsidTr="00D26C24">
        <w:tblPrEx>
          <w:tblCellMar>
            <w:top w:w="0" w:type="dxa"/>
            <w:bottom w:w="0" w:type="dxa"/>
          </w:tblCellMar>
        </w:tblPrEx>
        <w:trPr>
          <w:cantSplit/>
          <w:trHeight w:val="292"/>
        </w:trPr>
        <w:tc>
          <w:tcPr>
            <w:tcW w:w="2449" w:type="dxa"/>
            <w:shd w:val="pct5" w:color="000000" w:fill="FFFFFF"/>
          </w:tcPr>
          <w:p w:rsidR="008B79CA" w:rsidRPr="0051020B" w:rsidRDefault="008B79CA" w:rsidP="00D26C24">
            <w:pPr>
              <w:pStyle w:val="Heading1"/>
              <w:spacing w:before="20" w:after="20"/>
              <w:ind w:right="-1080"/>
              <w:jc w:val="both"/>
              <w:rPr>
                <w:rFonts w:ascii="Verdana" w:hAnsi="Verdana" w:cs="Verdana"/>
                <w:b w:val="0"/>
                <w:bCs w:val="0"/>
                <w:sz w:val="20"/>
                <w:szCs w:val="20"/>
              </w:rPr>
            </w:pPr>
            <w:r w:rsidRPr="0051020B">
              <w:rPr>
                <w:rFonts w:ascii="Verdana" w:hAnsi="Verdana" w:cs="Verdana"/>
                <w:b w:val="0"/>
                <w:bCs w:val="0"/>
                <w:spacing w:val="4"/>
                <w:sz w:val="20"/>
                <w:szCs w:val="20"/>
              </w:rPr>
              <w:t>Project Name</w:t>
            </w:r>
            <w:proofErr w:type="gramStart"/>
            <w:r>
              <w:rPr>
                <w:rFonts w:ascii="Verdana" w:hAnsi="Verdana" w:cs="Verdana"/>
                <w:b w:val="0"/>
                <w:bCs w:val="0"/>
                <w:spacing w:val="4"/>
                <w:sz w:val="20"/>
                <w:szCs w:val="20"/>
              </w:rPr>
              <w:t>:2</w:t>
            </w:r>
            <w:proofErr w:type="gramEnd"/>
          </w:p>
        </w:tc>
        <w:tc>
          <w:tcPr>
            <w:tcW w:w="7072" w:type="dxa"/>
            <w:shd w:val="pct5" w:color="000000" w:fill="FFFFFF"/>
          </w:tcPr>
          <w:p w:rsidR="008B79CA" w:rsidRPr="00E46A0E" w:rsidRDefault="008B79CA" w:rsidP="00D26C24">
            <w:pPr>
              <w:tabs>
                <w:tab w:val="left" w:pos="1260"/>
                <w:tab w:val="left" w:pos="1440"/>
              </w:tabs>
              <w:spacing w:after="120"/>
              <w:jc w:val="both"/>
              <w:rPr>
                <w:b/>
                <w:bCs/>
                <w:sz w:val="22"/>
                <w:szCs w:val="22"/>
              </w:rPr>
            </w:pPr>
            <w:r w:rsidRPr="00E46A0E">
              <w:rPr>
                <w:b/>
                <w:sz w:val="22"/>
                <w:szCs w:val="22"/>
              </w:rPr>
              <w:t>Multi Level Marketing</w:t>
            </w:r>
          </w:p>
          <w:p w:rsidR="008B79CA" w:rsidRPr="0016127B" w:rsidRDefault="008B79CA" w:rsidP="00D26C24">
            <w:pPr>
              <w:pStyle w:val="Header"/>
              <w:spacing w:before="20" w:after="20"/>
              <w:ind w:right="-1080"/>
              <w:rPr>
                <w:rFonts w:ascii="Verdana" w:hAnsi="Verdana" w:cs="Verdana"/>
                <w:b/>
                <w:bCs/>
                <w:spacing w:val="4"/>
              </w:rPr>
            </w:pPr>
          </w:p>
        </w:tc>
      </w:tr>
      <w:tr w:rsidR="008B79CA" w:rsidRPr="0051020B" w:rsidTr="00D26C24">
        <w:tblPrEx>
          <w:tblCellMar>
            <w:top w:w="0" w:type="dxa"/>
            <w:bottom w:w="0" w:type="dxa"/>
          </w:tblCellMar>
        </w:tblPrEx>
        <w:trPr>
          <w:trHeight w:val="292"/>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Pr>
                <w:rFonts w:ascii="Verdana" w:hAnsi="Verdana" w:cs="Verdana"/>
                <w:spacing w:val="4"/>
                <w:sz w:val="20"/>
                <w:szCs w:val="20"/>
              </w:rPr>
              <w:t>Client</w:t>
            </w:r>
          </w:p>
        </w:tc>
        <w:tc>
          <w:tcPr>
            <w:tcW w:w="7072" w:type="dxa"/>
          </w:tcPr>
          <w:p w:rsidR="008B79CA" w:rsidRPr="00DC7CBF" w:rsidRDefault="008B79CA" w:rsidP="00D26C24">
            <w:pPr>
              <w:pStyle w:val="Heading2"/>
              <w:spacing w:before="20" w:after="20"/>
              <w:ind w:right="-1080"/>
              <w:rPr>
                <w:rFonts w:ascii="Times New Roman" w:hAnsi="Times New Roman"/>
                <w:b w:val="0"/>
                <w:bCs w:val="0"/>
                <w:iCs/>
                <w:spacing w:val="4"/>
                <w:sz w:val="22"/>
                <w:szCs w:val="22"/>
              </w:rPr>
            </w:pPr>
            <w:r w:rsidRPr="00E46A0E">
              <w:rPr>
                <w:sz w:val="22"/>
                <w:szCs w:val="22"/>
              </w:rPr>
              <w:t xml:space="preserve">New </w:t>
            </w:r>
            <w:proofErr w:type="spellStart"/>
            <w:r w:rsidRPr="00E46A0E">
              <w:rPr>
                <w:sz w:val="22"/>
                <w:szCs w:val="22"/>
              </w:rPr>
              <w:t>Khazana</w:t>
            </w:r>
            <w:proofErr w:type="spellEnd"/>
            <w:r w:rsidRPr="00E46A0E">
              <w:rPr>
                <w:sz w:val="22"/>
                <w:szCs w:val="22"/>
              </w:rPr>
              <w:t xml:space="preserve"> </w:t>
            </w:r>
            <w:proofErr w:type="spellStart"/>
            <w:r w:rsidRPr="00E46A0E">
              <w:rPr>
                <w:sz w:val="22"/>
                <w:szCs w:val="22"/>
              </w:rPr>
              <w:t>Pvt</w:t>
            </w:r>
            <w:proofErr w:type="spellEnd"/>
            <w:r w:rsidRPr="00E46A0E">
              <w:rPr>
                <w:sz w:val="22"/>
                <w:szCs w:val="22"/>
              </w:rPr>
              <w:t xml:space="preserve"> Ltd</w:t>
            </w:r>
          </w:p>
        </w:tc>
      </w:tr>
      <w:tr w:rsidR="008B79CA" w:rsidRPr="0051020B" w:rsidTr="00D26C24">
        <w:tblPrEx>
          <w:tblCellMar>
            <w:top w:w="0" w:type="dxa"/>
            <w:bottom w:w="0" w:type="dxa"/>
          </w:tblCellMar>
        </w:tblPrEx>
        <w:trPr>
          <w:trHeight w:val="292"/>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Role</w:t>
            </w:r>
          </w:p>
        </w:tc>
        <w:tc>
          <w:tcPr>
            <w:tcW w:w="7072" w:type="dxa"/>
          </w:tcPr>
          <w:p w:rsidR="008B79CA" w:rsidRPr="0051020B" w:rsidRDefault="008B79CA" w:rsidP="00D26C24">
            <w:pPr>
              <w:pStyle w:val="Heading2"/>
              <w:spacing w:before="20" w:after="20"/>
              <w:ind w:right="-1080"/>
              <w:jc w:val="both"/>
              <w:rPr>
                <w:rFonts w:cs="Verdana"/>
                <w:b w:val="0"/>
                <w:bCs w:val="0"/>
                <w:i/>
                <w:iCs/>
                <w:spacing w:val="4"/>
              </w:rPr>
            </w:pPr>
            <w:r w:rsidRPr="0051020B">
              <w:rPr>
                <w:rFonts w:cs="Verdana"/>
                <w:b w:val="0"/>
                <w:bCs w:val="0"/>
                <w:i/>
                <w:iCs/>
                <w:spacing w:val="4"/>
              </w:rPr>
              <w:t>Developer</w:t>
            </w:r>
          </w:p>
        </w:tc>
      </w:tr>
      <w:tr w:rsidR="008B79CA" w:rsidRPr="0051020B" w:rsidTr="00D26C24">
        <w:tblPrEx>
          <w:tblCellMar>
            <w:top w:w="0" w:type="dxa"/>
            <w:bottom w:w="0" w:type="dxa"/>
          </w:tblCellMar>
        </w:tblPrEx>
        <w:trPr>
          <w:trHeight w:val="292"/>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Organization</w:t>
            </w:r>
          </w:p>
        </w:tc>
        <w:tc>
          <w:tcPr>
            <w:tcW w:w="7072" w:type="dxa"/>
          </w:tcPr>
          <w:p w:rsidR="008B79CA" w:rsidRPr="0051020B" w:rsidRDefault="008B79CA" w:rsidP="00D26C24">
            <w:pPr>
              <w:spacing w:before="20" w:after="20"/>
              <w:ind w:right="-1080"/>
              <w:jc w:val="both"/>
              <w:rPr>
                <w:rFonts w:ascii="Verdana" w:hAnsi="Verdana" w:cs="Verdana"/>
                <w:spacing w:val="4"/>
                <w:sz w:val="20"/>
                <w:szCs w:val="20"/>
              </w:rPr>
            </w:pPr>
            <w:r w:rsidRPr="00E46A0E">
              <w:rPr>
                <w:b/>
                <w:sz w:val="22"/>
                <w:szCs w:val="22"/>
              </w:rPr>
              <w:t>CMF2 Technologies</w:t>
            </w:r>
          </w:p>
        </w:tc>
      </w:tr>
      <w:tr w:rsidR="008B79CA" w:rsidRPr="0051020B" w:rsidTr="00D26C24">
        <w:tblPrEx>
          <w:tblCellMar>
            <w:top w:w="0" w:type="dxa"/>
            <w:bottom w:w="0" w:type="dxa"/>
          </w:tblCellMar>
        </w:tblPrEx>
        <w:trPr>
          <w:trHeight w:val="292"/>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Duration</w:t>
            </w:r>
          </w:p>
        </w:tc>
        <w:tc>
          <w:tcPr>
            <w:tcW w:w="7072" w:type="dxa"/>
          </w:tcPr>
          <w:p w:rsidR="008B79CA" w:rsidRPr="00453641" w:rsidRDefault="008B79CA" w:rsidP="00D26C24">
            <w:pPr>
              <w:tabs>
                <w:tab w:val="left" w:pos="1260"/>
                <w:tab w:val="left" w:pos="1440"/>
              </w:tabs>
              <w:spacing w:after="120"/>
              <w:ind w:left="1440" w:hanging="1440"/>
              <w:jc w:val="both"/>
              <w:rPr>
                <w:sz w:val="22"/>
                <w:szCs w:val="22"/>
              </w:rPr>
            </w:pPr>
            <w:r>
              <w:rPr>
                <w:sz w:val="22"/>
                <w:szCs w:val="22"/>
              </w:rPr>
              <w:t>Janua</w:t>
            </w:r>
            <w:r w:rsidRPr="00E46A0E">
              <w:rPr>
                <w:sz w:val="22"/>
                <w:szCs w:val="22"/>
              </w:rPr>
              <w:t>ry 2010 to September 2010</w:t>
            </w:r>
          </w:p>
        </w:tc>
      </w:tr>
      <w:tr w:rsidR="008B79CA" w:rsidRPr="0051020B" w:rsidTr="00D26C24">
        <w:tblPrEx>
          <w:tblCellMar>
            <w:top w:w="0" w:type="dxa"/>
            <w:bottom w:w="0" w:type="dxa"/>
          </w:tblCellMar>
        </w:tblPrEx>
        <w:trPr>
          <w:cantSplit/>
          <w:trHeight w:val="277"/>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Team Size</w:t>
            </w:r>
          </w:p>
        </w:tc>
        <w:tc>
          <w:tcPr>
            <w:tcW w:w="7072" w:type="dxa"/>
          </w:tcPr>
          <w:p w:rsidR="008B79CA" w:rsidRPr="0051020B" w:rsidRDefault="008B79CA" w:rsidP="00D26C24">
            <w:pPr>
              <w:spacing w:before="20" w:after="20"/>
              <w:ind w:right="-1080"/>
              <w:jc w:val="both"/>
              <w:rPr>
                <w:rFonts w:ascii="Verdana" w:hAnsi="Verdana" w:cs="Verdana"/>
                <w:spacing w:val="4"/>
                <w:sz w:val="20"/>
                <w:szCs w:val="20"/>
              </w:rPr>
            </w:pPr>
            <w:r>
              <w:rPr>
                <w:rFonts w:ascii="Verdana" w:hAnsi="Verdana" w:cs="Verdana"/>
                <w:spacing w:val="4"/>
                <w:sz w:val="20"/>
                <w:szCs w:val="20"/>
              </w:rPr>
              <w:t>5</w:t>
            </w:r>
          </w:p>
        </w:tc>
      </w:tr>
      <w:tr w:rsidR="008B79CA" w:rsidRPr="0051020B" w:rsidTr="00D26C24">
        <w:tblPrEx>
          <w:tblCellMar>
            <w:top w:w="0" w:type="dxa"/>
            <w:bottom w:w="0" w:type="dxa"/>
          </w:tblCellMar>
        </w:tblPrEx>
        <w:trPr>
          <w:cantSplit/>
          <w:trHeight w:val="1108"/>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Environment Windows</w:t>
            </w:r>
          </w:p>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(with skill versions)</w:t>
            </w:r>
          </w:p>
        </w:tc>
        <w:tc>
          <w:tcPr>
            <w:tcW w:w="7072" w:type="dxa"/>
          </w:tcPr>
          <w:p w:rsidR="008B79CA" w:rsidRDefault="008B79CA" w:rsidP="00D26C24">
            <w:pPr>
              <w:spacing w:before="20" w:after="20"/>
              <w:ind w:right="-1080"/>
              <w:jc w:val="both"/>
              <w:rPr>
                <w:rFonts w:ascii="Verdana" w:hAnsi="Verdana" w:cs="Verdana"/>
                <w:b/>
                <w:bCs/>
                <w:spacing w:val="4"/>
                <w:sz w:val="20"/>
                <w:szCs w:val="20"/>
              </w:rPr>
            </w:pPr>
            <w:r>
              <w:rPr>
                <w:rFonts w:ascii="Verdana" w:hAnsi="Verdana" w:cs="Verdana"/>
                <w:b/>
                <w:bCs/>
                <w:spacing w:val="4"/>
                <w:sz w:val="20"/>
                <w:szCs w:val="20"/>
              </w:rPr>
              <w:t xml:space="preserve">Technologies    </w:t>
            </w:r>
            <w:r>
              <w:rPr>
                <w:rFonts w:ascii="Verdana" w:hAnsi="Verdana" w:cs="Verdana"/>
                <w:bCs/>
                <w:spacing w:val="4"/>
                <w:sz w:val="20"/>
                <w:szCs w:val="20"/>
              </w:rPr>
              <w:t xml:space="preserve">   : ASP.NET,C#.NET(.NET Framework 3.5)</w:t>
            </w:r>
          </w:p>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b/>
                <w:bCs/>
                <w:spacing w:val="4"/>
                <w:sz w:val="20"/>
                <w:szCs w:val="20"/>
              </w:rPr>
              <w:t>Database</w:t>
            </w:r>
            <w:r w:rsidRPr="0051020B">
              <w:rPr>
                <w:rFonts w:ascii="Verdana" w:hAnsi="Verdana" w:cs="Verdana"/>
                <w:spacing w:val="4"/>
                <w:sz w:val="20"/>
                <w:szCs w:val="20"/>
              </w:rPr>
              <w:t xml:space="preserve">   </w:t>
            </w:r>
            <w:r>
              <w:rPr>
                <w:rFonts w:ascii="Verdana" w:hAnsi="Verdana" w:cs="Verdana"/>
                <w:spacing w:val="4"/>
                <w:sz w:val="20"/>
                <w:szCs w:val="20"/>
              </w:rPr>
              <w:t xml:space="preserve">          : SQL Server 2005</w:t>
            </w:r>
          </w:p>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b/>
                <w:bCs/>
                <w:spacing w:val="4"/>
                <w:sz w:val="20"/>
                <w:szCs w:val="20"/>
              </w:rPr>
              <w:t>O/S</w:t>
            </w:r>
            <w:r w:rsidRPr="0051020B">
              <w:rPr>
                <w:rFonts w:ascii="Verdana" w:hAnsi="Verdana" w:cs="Verdana"/>
                <w:spacing w:val="4"/>
                <w:sz w:val="20"/>
                <w:szCs w:val="20"/>
              </w:rPr>
              <w:t xml:space="preserve">           </w:t>
            </w:r>
            <w:r>
              <w:rPr>
                <w:rFonts w:ascii="Verdana" w:hAnsi="Verdana" w:cs="Verdana"/>
                <w:spacing w:val="4"/>
                <w:sz w:val="20"/>
                <w:szCs w:val="20"/>
              </w:rPr>
              <w:t xml:space="preserve">          </w:t>
            </w:r>
            <w:r w:rsidRPr="0051020B">
              <w:rPr>
                <w:rFonts w:ascii="Verdana" w:hAnsi="Verdana" w:cs="Verdana"/>
                <w:spacing w:val="4"/>
                <w:sz w:val="20"/>
                <w:szCs w:val="20"/>
              </w:rPr>
              <w:t xml:space="preserve">: Windows </w:t>
            </w:r>
            <w:r>
              <w:rPr>
                <w:rFonts w:ascii="Verdana" w:hAnsi="Verdana" w:cs="Verdana"/>
                <w:spacing w:val="4"/>
                <w:sz w:val="20"/>
                <w:szCs w:val="20"/>
              </w:rPr>
              <w:t>XP.</w:t>
            </w:r>
          </w:p>
        </w:tc>
      </w:tr>
    </w:tbl>
    <w:p w:rsidR="008B79CA" w:rsidRDefault="008B79CA" w:rsidP="008B79CA">
      <w:pPr>
        <w:tabs>
          <w:tab w:val="left" w:pos="1260"/>
          <w:tab w:val="left" w:pos="1440"/>
        </w:tabs>
        <w:spacing w:after="120"/>
        <w:jc w:val="both"/>
        <w:rPr>
          <w:b/>
          <w:bCs/>
          <w:sz w:val="22"/>
          <w:szCs w:val="22"/>
        </w:rPr>
      </w:pPr>
    </w:p>
    <w:p w:rsidR="008B79CA" w:rsidRPr="00037786" w:rsidRDefault="008B79CA" w:rsidP="008B79CA">
      <w:pPr>
        <w:jc w:val="both"/>
        <w:rPr>
          <w:b/>
          <w:bCs/>
          <w:sz w:val="22"/>
          <w:szCs w:val="22"/>
        </w:rPr>
      </w:pPr>
      <w:r w:rsidRPr="00037786">
        <w:rPr>
          <w:b/>
          <w:bCs/>
          <w:sz w:val="22"/>
          <w:szCs w:val="22"/>
        </w:rPr>
        <w:t>Description:</w:t>
      </w:r>
    </w:p>
    <w:p w:rsidR="008B79CA" w:rsidRPr="00E46A0E" w:rsidRDefault="008B79CA" w:rsidP="008B79CA">
      <w:pPr>
        <w:pStyle w:val="BodyText"/>
        <w:ind w:firstLine="720"/>
        <w:jc w:val="both"/>
        <w:rPr>
          <w:sz w:val="22"/>
          <w:szCs w:val="22"/>
        </w:rPr>
      </w:pPr>
      <w:r w:rsidRPr="00E46A0E">
        <w:rPr>
          <w:sz w:val="22"/>
          <w:szCs w:val="22"/>
        </w:rPr>
        <w:t>This is a Web Application in ASP.Net using C#.Net. It’s a Multi Level Marketing           (M L M) website. This website comprises of some Static and Dynamic pages and Flash           Designing. This project contains two modules called user module and admin module. The plan is designed in such a way, i.e. beneficial to every new coming consumer. After joining the organization, every new consumer will be called Independent Distributor. Just because of the unlimited nature of group building, the proper &amp; stable plan of doing a result oriented business is must. This only is the reason of preparing effective Business Plans for unlimited People at every level.</w:t>
      </w:r>
    </w:p>
    <w:p w:rsidR="008B79CA" w:rsidRPr="00E46A0E" w:rsidRDefault="008B79CA" w:rsidP="008B79CA">
      <w:pPr>
        <w:ind w:left="1440"/>
        <w:jc w:val="both"/>
        <w:rPr>
          <w:bCs/>
          <w:sz w:val="22"/>
          <w:szCs w:val="22"/>
        </w:rPr>
      </w:pPr>
    </w:p>
    <w:p w:rsidR="008B79CA" w:rsidRPr="00E46A0E" w:rsidRDefault="008B79CA" w:rsidP="008B79CA">
      <w:pPr>
        <w:jc w:val="both"/>
        <w:rPr>
          <w:b/>
          <w:sz w:val="22"/>
          <w:szCs w:val="22"/>
        </w:rPr>
      </w:pPr>
      <w:r w:rsidRPr="00E46A0E">
        <w:rPr>
          <w:b/>
          <w:sz w:val="22"/>
          <w:szCs w:val="22"/>
        </w:rPr>
        <w:t>Roles &amp; Responsibilities:</w:t>
      </w:r>
    </w:p>
    <w:p w:rsidR="008B79CA" w:rsidRPr="00E46A0E" w:rsidRDefault="008B79CA" w:rsidP="008B79CA">
      <w:pPr>
        <w:jc w:val="both"/>
        <w:rPr>
          <w:b/>
          <w:sz w:val="22"/>
          <w:szCs w:val="22"/>
        </w:rPr>
      </w:pPr>
    </w:p>
    <w:p w:rsidR="008B79CA" w:rsidRPr="00E46A0E" w:rsidRDefault="008B79CA" w:rsidP="008B79CA">
      <w:pPr>
        <w:widowControl/>
        <w:numPr>
          <w:ilvl w:val="0"/>
          <w:numId w:val="20"/>
        </w:numPr>
        <w:tabs>
          <w:tab w:val="left" w:pos="2160"/>
        </w:tabs>
        <w:autoSpaceDE/>
        <w:autoSpaceDN/>
        <w:adjustRightInd/>
        <w:jc w:val="both"/>
        <w:rPr>
          <w:sz w:val="22"/>
          <w:szCs w:val="22"/>
        </w:rPr>
      </w:pPr>
      <w:r w:rsidRPr="00E46A0E">
        <w:rPr>
          <w:sz w:val="22"/>
          <w:szCs w:val="22"/>
        </w:rPr>
        <w:t xml:space="preserve">Involved in Designing User </w:t>
      </w:r>
      <w:proofErr w:type="gramStart"/>
      <w:r w:rsidRPr="00E46A0E">
        <w:rPr>
          <w:sz w:val="22"/>
          <w:szCs w:val="22"/>
        </w:rPr>
        <w:t>Interface</w:t>
      </w:r>
      <w:r>
        <w:rPr>
          <w:sz w:val="22"/>
          <w:szCs w:val="22"/>
        </w:rPr>
        <w:t>.</w:t>
      </w:r>
      <w:r w:rsidRPr="00E46A0E">
        <w:rPr>
          <w:sz w:val="22"/>
          <w:szCs w:val="22"/>
        </w:rPr>
        <w:t>,.</w:t>
      </w:r>
      <w:proofErr w:type="gramEnd"/>
    </w:p>
    <w:p w:rsidR="008B79CA" w:rsidRPr="00E46A0E" w:rsidRDefault="008B79CA" w:rsidP="008B79CA">
      <w:pPr>
        <w:widowControl/>
        <w:numPr>
          <w:ilvl w:val="0"/>
          <w:numId w:val="20"/>
        </w:numPr>
        <w:tabs>
          <w:tab w:val="left" w:pos="2160"/>
        </w:tabs>
        <w:autoSpaceDE/>
        <w:autoSpaceDN/>
        <w:adjustRightInd/>
        <w:jc w:val="both"/>
        <w:rPr>
          <w:b/>
          <w:sz w:val="22"/>
          <w:szCs w:val="22"/>
          <w:u w:val="single"/>
        </w:rPr>
      </w:pPr>
      <w:r w:rsidRPr="00E46A0E">
        <w:rPr>
          <w:sz w:val="22"/>
          <w:szCs w:val="22"/>
        </w:rPr>
        <w:t xml:space="preserve">Involved in </w:t>
      </w:r>
      <w:r>
        <w:rPr>
          <w:sz w:val="22"/>
          <w:szCs w:val="22"/>
        </w:rPr>
        <w:t>coding, code reviews, manual</w:t>
      </w:r>
      <w:r w:rsidRPr="00E46A0E">
        <w:rPr>
          <w:sz w:val="22"/>
          <w:szCs w:val="22"/>
        </w:rPr>
        <w:t xml:space="preserve"> testing, stored procedures.</w:t>
      </w:r>
    </w:p>
    <w:tbl>
      <w:tblPr>
        <w:tblW w:w="952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9"/>
        <w:gridCol w:w="7072"/>
      </w:tblGrid>
      <w:tr w:rsidR="008B79CA" w:rsidRPr="0051020B" w:rsidTr="00D26C24">
        <w:tblPrEx>
          <w:tblCellMar>
            <w:top w:w="0" w:type="dxa"/>
            <w:bottom w:w="0" w:type="dxa"/>
          </w:tblCellMar>
        </w:tblPrEx>
        <w:trPr>
          <w:cantSplit/>
          <w:trHeight w:val="292"/>
        </w:trPr>
        <w:tc>
          <w:tcPr>
            <w:tcW w:w="2449" w:type="dxa"/>
            <w:shd w:val="pct5" w:color="000000" w:fill="FFFFFF"/>
          </w:tcPr>
          <w:p w:rsidR="008B79CA" w:rsidRPr="0051020B" w:rsidRDefault="008B79CA" w:rsidP="00D26C24">
            <w:pPr>
              <w:pStyle w:val="Heading1"/>
              <w:spacing w:before="20" w:after="20"/>
              <w:ind w:right="-1080"/>
              <w:jc w:val="both"/>
              <w:rPr>
                <w:rFonts w:ascii="Verdana" w:hAnsi="Verdana" w:cs="Verdana"/>
                <w:b w:val="0"/>
                <w:bCs w:val="0"/>
                <w:sz w:val="20"/>
                <w:szCs w:val="20"/>
              </w:rPr>
            </w:pPr>
            <w:r w:rsidRPr="0051020B">
              <w:rPr>
                <w:rFonts w:ascii="Verdana" w:hAnsi="Verdana" w:cs="Verdana"/>
                <w:b w:val="0"/>
                <w:bCs w:val="0"/>
                <w:spacing w:val="4"/>
                <w:sz w:val="20"/>
                <w:szCs w:val="20"/>
              </w:rPr>
              <w:t>Project Name</w:t>
            </w:r>
            <w:proofErr w:type="gramStart"/>
            <w:r>
              <w:rPr>
                <w:rFonts w:ascii="Verdana" w:hAnsi="Verdana" w:cs="Verdana"/>
                <w:b w:val="0"/>
                <w:bCs w:val="0"/>
                <w:spacing w:val="4"/>
                <w:sz w:val="20"/>
                <w:szCs w:val="20"/>
              </w:rPr>
              <w:t>:2</w:t>
            </w:r>
            <w:proofErr w:type="gramEnd"/>
          </w:p>
        </w:tc>
        <w:tc>
          <w:tcPr>
            <w:tcW w:w="7072" w:type="dxa"/>
            <w:shd w:val="pct5" w:color="000000" w:fill="FFFFFF"/>
          </w:tcPr>
          <w:p w:rsidR="008B79CA" w:rsidRPr="00E46A0E" w:rsidRDefault="008B79CA" w:rsidP="00D26C24">
            <w:pPr>
              <w:tabs>
                <w:tab w:val="left" w:pos="1260"/>
                <w:tab w:val="left" w:pos="1440"/>
              </w:tabs>
              <w:spacing w:after="120"/>
              <w:jc w:val="both"/>
              <w:rPr>
                <w:b/>
                <w:bCs/>
                <w:sz w:val="22"/>
                <w:szCs w:val="22"/>
              </w:rPr>
            </w:pPr>
            <w:r w:rsidRPr="004D452C">
              <w:rPr>
                <w:b/>
                <w:sz w:val="22"/>
                <w:szCs w:val="22"/>
              </w:rPr>
              <w:t>GURUKUL</w:t>
            </w:r>
          </w:p>
          <w:p w:rsidR="008B79CA" w:rsidRPr="0016127B" w:rsidRDefault="008B79CA" w:rsidP="00D26C24">
            <w:pPr>
              <w:pStyle w:val="Header"/>
              <w:spacing w:before="20" w:after="20"/>
              <w:ind w:right="-1080"/>
              <w:rPr>
                <w:rFonts w:ascii="Verdana" w:hAnsi="Verdana" w:cs="Verdana"/>
                <w:b/>
                <w:bCs/>
                <w:spacing w:val="4"/>
              </w:rPr>
            </w:pPr>
          </w:p>
        </w:tc>
      </w:tr>
      <w:tr w:rsidR="008B79CA" w:rsidRPr="0051020B" w:rsidTr="00D26C24">
        <w:tblPrEx>
          <w:tblCellMar>
            <w:top w:w="0" w:type="dxa"/>
            <w:bottom w:w="0" w:type="dxa"/>
          </w:tblCellMar>
        </w:tblPrEx>
        <w:trPr>
          <w:trHeight w:val="292"/>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Pr>
                <w:rFonts w:ascii="Verdana" w:hAnsi="Verdana" w:cs="Verdana"/>
                <w:spacing w:val="4"/>
                <w:sz w:val="20"/>
                <w:szCs w:val="20"/>
              </w:rPr>
              <w:t>Client</w:t>
            </w:r>
          </w:p>
        </w:tc>
        <w:tc>
          <w:tcPr>
            <w:tcW w:w="7072" w:type="dxa"/>
          </w:tcPr>
          <w:p w:rsidR="008B79CA" w:rsidRPr="00DC7CBF" w:rsidRDefault="008B79CA" w:rsidP="00D26C24">
            <w:pPr>
              <w:pStyle w:val="Heading2"/>
              <w:spacing w:before="20" w:after="20"/>
              <w:ind w:right="-1080"/>
              <w:rPr>
                <w:rFonts w:ascii="Times New Roman" w:hAnsi="Times New Roman"/>
                <w:b w:val="0"/>
                <w:bCs w:val="0"/>
                <w:iCs/>
                <w:spacing w:val="4"/>
                <w:sz w:val="22"/>
                <w:szCs w:val="22"/>
              </w:rPr>
            </w:pPr>
            <w:proofErr w:type="spellStart"/>
            <w:r w:rsidRPr="00E46A0E">
              <w:rPr>
                <w:sz w:val="22"/>
                <w:szCs w:val="22"/>
              </w:rPr>
              <w:t>Swamy</w:t>
            </w:r>
            <w:proofErr w:type="spellEnd"/>
            <w:r w:rsidRPr="00E46A0E">
              <w:rPr>
                <w:sz w:val="22"/>
                <w:szCs w:val="22"/>
              </w:rPr>
              <w:t xml:space="preserve"> </w:t>
            </w:r>
            <w:proofErr w:type="spellStart"/>
            <w:proofErr w:type="gramStart"/>
            <w:r w:rsidRPr="00E46A0E">
              <w:rPr>
                <w:sz w:val="22"/>
                <w:szCs w:val="22"/>
              </w:rPr>
              <w:t>Narayan</w:t>
            </w:r>
            <w:proofErr w:type="spellEnd"/>
            <w:r w:rsidRPr="00E46A0E">
              <w:rPr>
                <w:sz w:val="22"/>
                <w:szCs w:val="22"/>
              </w:rPr>
              <w:t xml:space="preserve">  Educational</w:t>
            </w:r>
            <w:proofErr w:type="gramEnd"/>
            <w:r w:rsidRPr="00E46A0E">
              <w:rPr>
                <w:sz w:val="22"/>
                <w:szCs w:val="22"/>
              </w:rPr>
              <w:t xml:space="preserve"> Society.</w:t>
            </w:r>
          </w:p>
        </w:tc>
      </w:tr>
      <w:tr w:rsidR="008B79CA" w:rsidRPr="0051020B" w:rsidTr="00D26C24">
        <w:tblPrEx>
          <w:tblCellMar>
            <w:top w:w="0" w:type="dxa"/>
            <w:bottom w:w="0" w:type="dxa"/>
          </w:tblCellMar>
        </w:tblPrEx>
        <w:trPr>
          <w:trHeight w:val="292"/>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Role</w:t>
            </w:r>
          </w:p>
        </w:tc>
        <w:tc>
          <w:tcPr>
            <w:tcW w:w="7072" w:type="dxa"/>
          </w:tcPr>
          <w:p w:rsidR="008B79CA" w:rsidRPr="0051020B" w:rsidRDefault="008B79CA" w:rsidP="00D26C24">
            <w:pPr>
              <w:pStyle w:val="Heading2"/>
              <w:spacing w:before="20" w:after="20"/>
              <w:ind w:right="-1080"/>
              <w:jc w:val="both"/>
              <w:rPr>
                <w:rFonts w:cs="Verdana"/>
                <w:b w:val="0"/>
                <w:bCs w:val="0"/>
                <w:i/>
                <w:iCs/>
                <w:spacing w:val="4"/>
              </w:rPr>
            </w:pPr>
            <w:r w:rsidRPr="0051020B">
              <w:rPr>
                <w:rFonts w:cs="Verdana"/>
                <w:b w:val="0"/>
                <w:bCs w:val="0"/>
                <w:i/>
                <w:iCs/>
                <w:spacing w:val="4"/>
              </w:rPr>
              <w:t>Developer</w:t>
            </w:r>
          </w:p>
        </w:tc>
      </w:tr>
      <w:tr w:rsidR="008B79CA" w:rsidRPr="0051020B" w:rsidTr="00D26C24">
        <w:tblPrEx>
          <w:tblCellMar>
            <w:top w:w="0" w:type="dxa"/>
            <w:bottom w:w="0" w:type="dxa"/>
          </w:tblCellMar>
        </w:tblPrEx>
        <w:trPr>
          <w:trHeight w:val="292"/>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Organization</w:t>
            </w:r>
          </w:p>
        </w:tc>
        <w:tc>
          <w:tcPr>
            <w:tcW w:w="7072" w:type="dxa"/>
          </w:tcPr>
          <w:p w:rsidR="008B79CA" w:rsidRPr="0051020B" w:rsidRDefault="008B79CA" w:rsidP="00D26C24">
            <w:pPr>
              <w:spacing w:before="20" w:after="20"/>
              <w:ind w:right="-1080"/>
              <w:jc w:val="both"/>
              <w:rPr>
                <w:rFonts w:ascii="Verdana" w:hAnsi="Verdana" w:cs="Verdana"/>
                <w:spacing w:val="4"/>
                <w:sz w:val="20"/>
                <w:szCs w:val="20"/>
              </w:rPr>
            </w:pPr>
            <w:r w:rsidRPr="00E46A0E">
              <w:rPr>
                <w:b/>
                <w:sz w:val="22"/>
                <w:szCs w:val="22"/>
              </w:rPr>
              <w:t>CMF2 Technologies</w:t>
            </w:r>
          </w:p>
        </w:tc>
      </w:tr>
      <w:tr w:rsidR="008B79CA" w:rsidRPr="0051020B" w:rsidTr="00D26C24">
        <w:tblPrEx>
          <w:tblCellMar>
            <w:top w:w="0" w:type="dxa"/>
            <w:bottom w:w="0" w:type="dxa"/>
          </w:tblCellMar>
        </w:tblPrEx>
        <w:trPr>
          <w:trHeight w:val="292"/>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Duration</w:t>
            </w:r>
          </w:p>
        </w:tc>
        <w:tc>
          <w:tcPr>
            <w:tcW w:w="7072" w:type="dxa"/>
          </w:tcPr>
          <w:p w:rsidR="008B79CA" w:rsidRPr="00453641" w:rsidRDefault="008B79CA" w:rsidP="00D26C24">
            <w:pPr>
              <w:tabs>
                <w:tab w:val="left" w:pos="1260"/>
                <w:tab w:val="left" w:pos="1440"/>
              </w:tabs>
              <w:spacing w:after="120"/>
              <w:ind w:left="1440" w:hanging="1440"/>
              <w:jc w:val="both"/>
              <w:rPr>
                <w:sz w:val="22"/>
                <w:szCs w:val="22"/>
              </w:rPr>
            </w:pPr>
            <w:r w:rsidRPr="00E46A0E">
              <w:rPr>
                <w:sz w:val="22"/>
                <w:szCs w:val="22"/>
              </w:rPr>
              <w:t>June 2009 to December 2009</w:t>
            </w:r>
          </w:p>
        </w:tc>
      </w:tr>
      <w:tr w:rsidR="008B79CA" w:rsidRPr="0051020B" w:rsidTr="00D26C24">
        <w:tblPrEx>
          <w:tblCellMar>
            <w:top w:w="0" w:type="dxa"/>
            <w:bottom w:w="0" w:type="dxa"/>
          </w:tblCellMar>
        </w:tblPrEx>
        <w:trPr>
          <w:cantSplit/>
          <w:trHeight w:val="277"/>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Team Size</w:t>
            </w:r>
          </w:p>
        </w:tc>
        <w:tc>
          <w:tcPr>
            <w:tcW w:w="7072" w:type="dxa"/>
          </w:tcPr>
          <w:p w:rsidR="008B79CA" w:rsidRPr="0051020B" w:rsidRDefault="008B79CA" w:rsidP="00D26C24">
            <w:pPr>
              <w:spacing w:before="20" w:after="20"/>
              <w:ind w:right="-1080"/>
              <w:jc w:val="both"/>
              <w:rPr>
                <w:rFonts w:ascii="Verdana" w:hAnsi="Verdana" w:cs="Verdana"/>
                <w:spacing w:val="4"/>
                <w:sz w:val="20"/>
                <w:szCs w:val="20"/>
              </w:rPr>
            </w:pPr>
            <w:r>
              <w:rPr>
                <w:rFonts w:ascii="Verdana" w:hAnsi="Verdana" w:cs="Verdana"/>
                <w:spacing w:val="4"/>
                <w:sz w:val="20"/>
                <w:szCs w:val="20"/>
              </w:rPr>
              <w:t>5</w:t>
            </w:r>
          </w:p>
        </w:tc>
      </w:tr>
      <w:tr w:rsidR="008B79CA" w:rsidRPr="0051020B" w:rsidTr="00D26C24">
        <w:tblPrEx>
          <w:tblCellMar>
            <w:top w:w="0" w:type="dxa"/>
            <w:bottom w:w="0" w:type="dxa"/>
          </w:tblCellMar>
        </w:tblPrEx>
        <w:trPr>
          <w:cantSplit/>
          <w:trHeight w:val="1108"/>
        </w:trPr>
        <w:tc>
          <w:tcPr>
            <w:tcW w:w="2449" w:type="dxa"/>
          </w:tcPr>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Environment Windows</w:t>
            </w:r>
          </w:p>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spacing w:val="4"/>
                <w:sz w:val="20"/>
                <w:szCs w:val="20"/>
              </w:rPr>
              <w:t>(with skill versions)</w:t>
            </w:r>
          </w:p>
        </w:tc>
        <w:tc>
          <w:tcPr>
            <w:tcW w:w="7072" w:type="dxa"/>
          </w:tcPr>
          <w:p w:rsidR="008B79CA" w:rsidRDefault="008B79CA" w:rsidP="00D26C24">
            <w:pPr>
              <w:spacing w:before="20" w:after="20"/>
              <w:ind w:right="-1080"/>
              <w:jc w:val="both"/>
              <w:rPr>
                <w:rFonts w:ascii="Verdana" w:hAnsi="Verdana" w:cs="Verdana"/>
                <w:b/>
                <w:bCs/>
                <w:spacing w:val="4"/>
                <w:sz w:val="20"/>
                <w:szCs w:val="20"/>
              </w:rPr>
            </w:pPr>
            <w:r>
              <w:rPr>
                <w:rFonts w:ascii="Verdana" w:hAnsi="Verdana" w:cs="Verdana"/>
                <w:b/>
                <w:bCs/>
                <w:spacing w:val="4"/>
                <w:sz w:val="20"/>
                <w:szCs w:val="20"/>
              </w:rPr>
              <w:t xml:space="preserve">Technologies    </w:t>
            </w:r>
            <w:r>
              <w:rPr>
                <w:rFonts w:ascii="Verdana" w:hAnsi="Verdana" w:cs="Verdana"/>
                <w:bCs/>
                <w:spacing w:val="4"/>
                <w:sz w:val="20"/>
                <w:szCs w:val="20"/>
              </w:rPr>
              <w:t xml:space="preserve">   : ASP.NET,C#.NET(.NET Framework 3.5)</w:t>
            </w:r>
          </w:p>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b/>
                <w:bCs/>
                <w:spacing w:val="4"/>
                <w:sz w:val="20"/>
                <w:szCs w:val="20"/>
              </w:rPr>
              <w:t>Database</w:t>
            </w:r>
            <w:r w:rsidRPr="0051020B">
              <w:rPr>
                <w:rFonts w:ascii="Verdana" w:hAnsi="Verdana" w:cs="Verdana"/>
                <w:spacing w:val="4"/>
                <w:sz w:val="20"/>
                <w:szCs w:val="20"/>
              </w:rPr>
              <w:t xml:space="preserve">   </w:t>
            </w:r>
            <w:r>
              <w:rPr>
                <w:rFonts w:ascii="Verdana" w:hAnsi="Verdana" w:cs="Verdana"/>
                <w:spacing w:val="4"/>
                <w:sz w:val="20"/>
                <w:szCs w:val="20"/>
              </w:rPr>
              <w:t xml:space="preserve">          : SQL Server 2005</w:t>
            </w:r>
          </w:p>
          <w:p w:rsidR="008B79CA" w:rsidRPr="0051020B" w:rsidRDefault="008B79CA" w:rsidP="00D26C24">
            <w:pPr>
              <w:spacing w:before="20" w:after="20"/>
              <w:ind w:right="-1080"/>
              <w:jc w:val="both"/>
              <w:rPr>
                <w:rFonts w:ascii="Verdana" w:hAnsi="Verdana" w:cs="Verdana"/>
                <w:spacing w:val="4"/>
                <w:sz w:val="20"/>
                <w:szCs w:val="20"/>
              </w:rPr>
            </w:pPr>
            <w:r w:rsidRPr="0051020B">
              <w:rPr>
                <w:rFonts w:ascii="Verdana" w:hAnsi="Verdana" w:cs="Verdana"/>
                <w:b/>
                <w:bCs/>
                <w:spacing w:val="4"/>
                <w:sz w:val="20"/>
                <w:szCs w:val="20"/>
              </w:rPr>
              <w:t>O/S</w:t>
            </w:r>
            <w:r w:rsidRPr="0051020B">
              <w:rPr>
                <w:rFonts w:ascii="Verdana" w:hAnsi="Verdana" w:cs="Verdana"/>
                <w:spacing w:val="4"/>
                <w:sz w:val="20"/>
                <w:szCs w:val="20"/>
              </w:rPr>
              <w:t xml:space="preserve">           </w:t>
            </w:r>
            <w:r>
              <w:rPr>
                <w:rFonts w:ascii="Verdana" w:hAnsi="Verdana" w:cs="Verdana"/>
                <w:spacing w:val="4"/>
                <w:sz w:val="20"/>
                <w:szCs w:val="20"/>
              </w:rPr>
              <w:t xml:space="preserve">          </w:t>
            </w:r>
            <w:r w:rsidRPr="0051020B">
              <w:rPr>
                <w:rFonts w:ascii="Verdana" w:hAnsi="Verdana" w:cs="Verdana"/>
                <w:spacing w:val="4"/>
                <w:sz w:val="20"/>
                <w:szCs w:val="20"/>
              </w:rPr>
              <w:t xml:space="preserve">: Windows </w:t>
            </w:r>
            <w:r>
              <w:rPr>
                <w:rFonts w:ascii="Verdana" w:hAnsi="Verdana" w:cs="Verdana"/>
                <w:spacing w:val="4"/>
                <w:sz w:val="20"/>
                <w:szCs w:val="20"/>
              </w:rPr>
              <w:t>XP.</w:t>
            </w:r>
          </w:p>
        </w:tc>
      </w:tr>
    </w:tbl>
    <w:p w:rsidR="008B79CA" w:rsidRDefault="008B79CA" w:rsidP="008B79CA">
      <w:pPr>
        <w:tabs>
          <w:tab w:val="left" w:pos="1260"/>
          <w:tab w:val="left" w:pos="1440"/>
        </w:tabs>
        <w:spacing w:after="120"/>
        <w:ind w:left="1440" w:hanging="1440"/>
        <w:jc w:val="both"/>
        <w:rPr>
          <w:b/>
          <w:bCs/>
          <w:sz w:val="22"/>
          <w:szCs w:val="22"/>
        </w:rPr>
      </w:pPr>
    </w:p>
    <w:p w:rsidR="008B79CA" w:rsidRPr="00E46A0E" w:rsidRDefault="008B79CA" w:rsidP="008B79CA">
      <w:pPr>
        <w:jc w:val="both"/>
        <w:rPr>
          <w:bCs/>
          <w:sz w:val="22"/>
          <w:szCs w:val="22"/>
        </w:rPr>
      </w:pPr>
      <w:proofErr w:type="gramStart"/>
      <w:r w:rsidRPr="00860CAB">
        <w:rPr>
          <w:b/>
          <w:bCs/>
          <w:sz w:val="22"/>
          <w:szCs w:val="22"/>
        </w:rPr>
        <w:t xml:space="preserve">Description </w:t>
      </w:r>
      <w:r w:rsidRPr="00E46A0E">
        <w:rPr>
          <w:bCs/>
          <w:sz w:val="22"/>
          <w:szCs w:val="22"/>
        </w:rPr>
        <w:t xml:space="preserve"> :</w:t>
      </w:r>
      <w:proofErr w:type="gramEnd"/>
    </w:p>
    <w:p w:rsidR="008B79CA" w:rsidRPr="00E46A0E" w:rsidRDefault="008B79CA" w:rsidP="008B79CA">
      <w:pPr>
        <w:spacing w:after="100" w:afterAutospacing="1"/>
        <w:ind w:firstLine="720"/>
        <w:jc w:val="both"/>
        <w:rPr>
          <w:b/>
          <w:sz w:val="22"/>
          <w:szCs w:val="22"/>
        </w:rPr>
      </w:pPr>
      <w:r w:rsidRPr="00E46A0E">
        <w:rPr>
          <w:sz w:val="22"/>
          <w:szCs w:val="22"/>
        </w:rPr>
        <w:t xml:space="preserve">This project has a total of six modules, (1). </w:t>
      </w:r>
      <w:proofErr w:type="gramStart"/>
      <w:r w:rsidRPr="00E46A0E">
        <w:rPr>
          <w:sz w:val="22"/>
          <w:szCs w:val="22"/>
        </w:rPr>
        <w:t>Student management system, (2).</w:t>
      </w:r>
      <w:proofErr w:type="gramEnd"/>
      <w:r w:rsidRPr="00E46A0E">
        <w:rPr>
          <w:sz w:val="22"/>
          <w:szCs w:val="22"/>
        </w:rPr>
        <w:t xml:space="preserve"> </w:t>
      </w:r>
      <w:proofErr w:type="gramStart"/>
      <w:r w:rsidRPr="00E46A0E">
        <w:rPr>
          <w:sz w:val="22"/>
          <w:szCs w:val="22"/>
        </w:rPr>
        <w:t>Employee management system which also includes the payroll, (3).</w:t>
      </w:r>
      <w:proofErr w:type="gramEnd"/>
      <w:r w:rsidRPr="00E46A0E">
        <w:rPr>
          <w:sz w:val="22"/>
          <w:szCs w:val="22"/>
        </w:rPr>
        <w:t xml:space="preserve"> </w:t>
      </w:r>
      <w:proofErr w:type="gramStart"/>
      <w:r w:rsidRPr="00E46A0E">
        <w:rPr>
          <w:sz w:val="22"/>
          <w:szCs w:val="22"/>
        </w:rPr>
        <w:t>Performance management system, (4).</w:t>
      </w:r>
      <w:proofErr w:type="gramEnd"/>
      <w:r w:rsidRPr="00E46A0E">
        <w:rPr>
          <w:sz w:val="22"/>
          <w:szCs w:val="22"/>
        </w:rPr>
        <w:t xml:space="preserve"> </w:t>
      </w:r>
      <w:proofErr w:type="gramStart"/>
      <w:r w:rsidRPr="00E46A0E">
        <w:rPr>
          <w:sz w:val="22"/>
          <w:szCs w:val="22"/>
        </w:rPr>
        <w:t xml:space="preserve">Inventory management system, </w:t>
      </w:r>
      <w:r>
        <w:rPr>
          <w:sz w:val="22"/>
          <w:szCs w:val="22"/>
        </w:rPr>
        <w:t>(5</w:t>
      </w:r>
      <w:r w:rsidRPr="00E46A0E">
        <w:rPr>
          <w:sz w:val="22"/>
          <w:szCs w:val="22"/>
        </w:rPr>
        <w:t>).</w:t>
      </w:r>
      <w:proofErr w:type="gramEnd"/>
      <w:r w:rsidRPr="00E46A0E">
        <w:rPr>
          <w:sz w:val="22"/>
          <w:szCs w:val="22"/>
        </w:rPr>
        <w:t xml:space="preserve"> </w:t>
      </w:r>
      <w:proofErr w:type="gramStart"/>
      <w:r w:rsidRPr="00E46A0E">
        <w:rPr>
          <w:sz w:val="22"/>
          <w:szCs w:val="22"/>
        </w:rPr>
        <w:t>Library management system.</w:t>
      </w:r>
      <w:proofErr w:type="gramEnd"/>
      <w:r w:rsidRPr="00E46A0E">
        <w:rPr>
          <w:sz w:val="22"/>
          <w:szCs w:val="22"/>
        </w:rPr>
        <w:t xml:space="preserve"> The reports are generated using crystal reports. This system maintains the overall transactions of the school and </w:t>
      </w:r>
      <w:proofErr w:type="gramStart"/>
      <w:r w:rsidRPr="00E46A0E">
        <w:rPr>
          <w:sz w:val="22"/>
          <w:szCs w:val="22"/>
        </w:rPr>
        <w:t>colleges  including</w:t>
      </w:r>
      <w:proofErr w:type="gramEnd"/>
      <w:r w:rsidRPr="00E46A0E">
        <w:rPr>
          <w:sz w:val="22"/>
          <w:szCs w:val="22"/>
        </w:rPr>
        <w:t xml:space="preserve"> the financial transactions the system starts with the student admissions depending on the accommodation availability and subsequently the student is assigned to group towards group activities, which are maintained for performance module. Student overall performance is assessed at the end of the year.</w:t>
      </w:r>
    </w:p>
    <w:p w:rsidR="008B79CA" w:rsidRPr="00E46A0E" w:rsidRDefault="008B79CA" w:rsidP="008B79CA">
      <w:pPr>
        <w:spacing w:after="100" w:afterAutospacing="1"/>
        <w:jc w:val="both"/>
        <w:rPr>
          <w:b/>
          <w:sz w:val="22"/>
          <w:szCs w:val="22"/>
        </w:rPr>
      </w:pPr>
      <w:r w:rsidRPr="00E46A0E">
        <w:rPr>
          <w:b/>
          <w:sz w:val="22"/>
          <w:szCs w:val="22"/>
        </w:rPr>
        <w:t>Role:</w:t>
      </w:r>
    </w:p>
    <w:p w:rsidR="008B79CA" w:rsidRPr="00E46A0E" w:rsidRDefault="008B79CA" w:rsidP="008B79CA">
      <w:pPr>
        <w:widowControl/>
        <w:numPr>
          <w:ilvl w:val="0"/>
          <w:numId w:val="21"/>
        </w:numPr>
        <w:autoSpaceDE/>
        <w:autoSpaceDN/>
        <w:adjustRightInd/>
        <w:jc w:val="both"/>
        <w:rPr>
          <w:sz w:val="22"/>
          <w:szCs w:val="22"/>
        </w:rPr>
      </w:pPr>
      <w:r w:rsidRPr="00E46A0E">
        <w:rPr>
          <w:sz w:val="22"/>
          <w:szCs w:val="22"/>
        </w:rPr>
        <w:t>Involved in Requirements Understand</w:t>
      </w:r>
      <w:r>
        <w:rPr>
          <w:sz w:val="22"/>
          <w:szCs w:val="22"/>
        </w:rPr>
        <w:t>ing, Analysis for enhancements.</w:t>
      </w:r>
    </w:p>
    <w:p w:rsidR="008B79CA" w:rsidRPr="00E46A0E" w:rsidRDefault="008B79CA" w:rsidP="008B79CA">
      <w:pPr>
        <w:widowControl/>
        <w:numPr>
          <w:ilvl w:val="0"/>
          <w:numId w:val="21"/>
        </w:numPr>
        <w:autoSpaceDE/>
        <w:autoSpaceDN/>
        <w:adjustRightInd/>
        <w:jc w:val="both"/>
        <w:rPr>
          <w:sz w:val="22"/>
          <w:szCs w:val="22"/>
        </w:rPr>
      </w:pPr>
      <w:r w:rsidRPr="00E46A0E">
        <w:rPr>
          <w:sz w:val="22"/>
          <w:szCs w:val="22"/>
        </w:rPr>
        <w:t>Work areas include ASP</w:t>
      </w:r>
      <w:r>
        <w:rPr>
          <w:sz w:val="22"/>
          <w:szCs w:val="22"/>
        </w:rPr>
        <w:t xml:space="preserve"> Designing, CSS. </w:t>
      </w:r>
    </w:p>
    <w:p w:rsidR="008B79CA" w:rsidRDefault="008B79CA" w:rsidP="008B79CA">
      <w:pPr>
        <w:tabs>
          <w:tab w:val="left" w:pos="1260"/>
          <w:tab w:val="left" w:pos="1440"/>
        </w:tabs>
        <w:spacing w:after="120"/>
        <w:jc w:val="both"/>
        <w:rPr>
          <w:b/>
          <w:bCs/>
          <w:sz w:val="22"/>
          <w:szCs w:val="22"/>
        </w:rPr>
      </w:pPr>
      <w:r>
        <w:rPr>
          <w:b/>
          <w:bCs/>
          <w:sz w:val="22"/>
          <w:szCs w:val="22"/>
        </w:rPr>
        <w:t xml:space="preserve"> </w:t>
      </w:r>
    </w:p>
    <w:p w:rsidR="008B79CA" w:rsidRDefault="008B79CA" w:rsidP="008B79CA">
      <w:pPr>
        <w:tabs>
          <w:tab w:val="left" w:pos="1260"/>
          <w:tab w:val="left" w:pos="1440"/>
        </w:tabs>
        <w:spacing w:after="120"/>
        <w:jc w:val="both"/>
        <w:rPr>
          <w:b/>
          <w:bCs/>
          <w:sz w:val="22"/>
          <w:szCs w:val="22"/>
        </w:rPr>
      </w:pPr>
    </w:p>
    <w:p w:rsidR="008B79CA" w:rsidRPr="00E46A0E" w:rsidRDefault="008B79CA" w:rsidP="008B79CA">
      <w:pPr>
        <w:tabs>
          <w:tab w:val="left" w:pos="1260"/>
          <w:tab w:val="left" w:pos="1440"/>
        </w:tabs>
        <w:spacing w:after="120"/>
        <w:jc w:val="both"/>
        <w:rPr>
          <w:b/>
          <w:bCs/>
          <w:sz w:val="22"/>
          <w:szCs w:val="22"/>
        </w:rPr>
      </w:pPr>
      <w:r w:rsidRPr="00E46A0E">
        <w:rPr>
          <w:b/>
          <w:bCs/>
          <w:sz w:val="22"/>
          <w:szCs w:val="22"/>
        </w:rPr>
        <w:t>My Self Project 5</w:t>
      </w:r>
      <w:r w:rsidRPr="00E46A0E">
        <w:rPr>
          <w:b/>
          <w:bCs/>
          <w:sz w:val="22"/>
          <w:szCs w:val="22"/>
        </w:rPr>
        <w:tab/>
        <w:t xml:space="preserve">: </w:t>
      </w:r>
      <w:r w:rsidRPr="00E46A0E">
        <w:rPr>
          <w:b/>
          <w:sz w:val="22"/>
          <w:szCs w:val="22"/>
        </w:rPr>
        <w:t>Educational Hub</w:t>
      </w:r>
    </w:p>
    <w:p w:rsidR="008B79CA" w:rsidRPr="00E46A0E" w:rsidRDefault="008B79CA" w:rsidP="008B79CA">
      <w:pPr>
        <w:tabs>
          <w:tab w:val="left" w:pos="1260"/>
          <w:tab w:val="left" w:pos="1440"/>
        </w:tabs>
        <w:spacing w:after="120"/>
        <w:ind w:left="1440" w:hanging="1440"/>
        <w:jc w:val="both"/>
        <w:rPr>
          <w:sz w:val="22"/>
          <w:szCs w:val="22"/>
        </w:rPr>
      </w:pPr>
      <w:r w:rsidRPr="00E46A0E">
        <w:rPr>
          <w:sz w:val="22"/>
          <w:szCs w:val="22"/>
        </w:rPr>
        <w:t>Client</w:t>
      </w:r>
      <w:r w:rsidRPr="00E46A0E">
        <w:rPr>
          <w:sz w:val="22"/>
          <w:szCs w:val="22"/>
        </w:rPr>
        <w:tab/>
        <w:t>:</w:t>
      </w:r>
      <w:r w:rsidRPr="00E46A0E">
        <w:rPr>
          <w:sz w:val="22"/>
          <w:szCs w:val="22"/>
        </w:rPr>
        <w:tab/>
      </w:r>
      <w:proofErr w:type="spellStart"/>
      <w:r w:rsidRPr="00E46A0E">
        <w:rPr>
          <w:sz w:val="22"/>
          <w:szCs w:val="22"/>
        </w:rPr>
        <w:t>Mysahakari</w:t>
      </w:r>
      <w:proofErr w:type="spellEnd"/>
    </w:p>
    <w:p w:rsidR="008B79CA" w:rsidRPr="00E46A0E" w:rsidRDefault="008B79CA" w:rsidP="008B79CA">
      <w:pPr>
        <w:tabs>
          <w:tab w:val="left" w:pos="1260"/>
          <w:tab w:val="left" w:pos="1440"/>
        </w:tabs>
        <w:spacing w:after="120"/>
        <w:ind w:left="1440" w:hanging="1440"/>
        <w:jc w:val="both"/>
        <w:rPr>
          <w:sz w:val="22"/>
          <w:szCs w:val="22"/>
        </w:rPr>
      </w:pPr>
      <w:r w:rsidRPr="00E46A0E">
        <w:rPr>
          <w:sz w:val="22"/>
          <w:szCs w:val="22"/>
        </w:rPr>
        <w:t xml:space="preserve">Domain Name: </w:t>
      </w:r>
      <w:hyperlink r:id="rId7" w:history="1">
        <w:r w:rsidRPr="00E46A0E">
          <w:rPr>
            <w:rStyle w:val="Hyperlink"/>
            <w:sz w:val="22"/>
            <w:szCs w:val="22"/>
          </w:rPr>
          <w:t>www.mysahakari.com</w:t>
        </w:r>
      </w:hyperlink>
    </w:p>
    <w:p w:rsidR="008B79CA" w:rsidRPr="00E46A0E" w:rsidRDefault="008B79CA" w:rsidP="008B79CA">
      <w:pPr>
        <w:pStyle w:val="Normal1"/>
        <w:tabs>
          <w:tab w:val="left" w:pos="1260"/>
          <w:tab w:val="left" w:pos="1440"/>
        </w:tabs>
        <w:spacing w:after="120"/>
        <w:jc w:val="both"/>
        <w:rPr>
          <w:sz w:val="22"/>
          <w:szCs w:val="22"/>
        </w:rPr>
      </w:pPr>
      <w:r w:rsidRPr="00E46A0E">
        <w:rPr>
          <w:sz w:val="22"/>
          <w:szCs w:val="22"/>
        </w:rPr>
        <w:t>Team size</w:t>
      </w:r>
      <w:r w:rsidRPr="00E46A0E">
        <w:rPr>
          <w:sz w:val="22"/>
          <w:szCs w:val="22"/>
        </w:rPr>
        <w:tab/>
        <w:t>:</w:t>
      </w:r>
      <w:r w:rsidRPr="00E46A0E">
        <w:rPr>
          <w:sz w:val="22"/>
          <w:szCs w:val="22"/>
        </w:rPr>
        <w:tab/>
        <w:t>1</w:t>
      </w:r>
    </w:p>
    <w:p w:rsidR="008B79CA" w:rsidRPr="00E46A0E" w:rsidRDefault="008B79CA" w:rsidP="008B79CA">
      <w:pPr>
        <w:pStyle w:val="Normal1"/>
        <w:tabs>
          <w:tab w:val="left" w:pos="1260"/>
          <w:tab w:val="left" w:pos="1440"/>
        </w:tabs>
        <w:spacing w:after="120"/>
        <w:ind w:left="1440" w:hanging="1440"/>
        <w:jc w:val="both"/>
        <w:rPr>
          <w:sz w:val="22"/>
          <w:szCs w:val="22"/>
        </w:rPr>
      </w:pPr>
      <w:r w:rsidRPr="00E46A0E">
        <w:rPr>
          <w:sz w:val="22"/>
          <w:szCs w:val="22"/>
        </w:rPr>
        <w:t>Duration      : 2010 to Till Date</w:t>
      </w:r>
    </w:p>
    <w:p w:rsidR="008B79CA" w:rsidRPr="00E46A0E" w:rsidRDefault="008B79CA" w:rsidP="008B79CA">
      <w:pPr>
        <w:jc w:val="both"/>
        <w:rPr>
          <w:bCs/>
          <w:sz w:val="22"/>
          <w:szCs w:val="22"/>
        </w:rPr>
      </w:pPr>
      <w:r w:rsidRPr="00E46A0E">
        <w:rPr>
          <w:bCs/>
          <w:sz w:val="22"/>
          <w:szCs w:val="22"/>
        </w:rPr>
        <w:t>Description:</w:t>
      </w:r>
    </w:p>
    <w:p w:rsidR="008B79CA" w:rsidRPr="00E46A0E" w:rsidRDefault="008B79CA" w:rsidP="008B79CA">
      <w:pPr>
        <w:ind w:left="1440"/>
        <w:jc w:val="both"/>
        <w:rPr>
          <w:bCs/>
          <w:sz w:val="22"/>
          <w:szCs w:val="22"/>
        </w:rPr>
      </w:pPr>
      <w:r w:rsidRPr="00E46A0E">
        <w:rPr>
          <w:bCs/>
          <w:sz w:val="22"/>
          <w:szCs w:val="22"/>
        </w:rPr>
        <w:t>Mysahakari.com is web based Application, It is providing all type educational Institutes, This site help to the all types students like EAMCET</w:t>
      </w:r>
      <w:proofErr w:type="gramStart"/>
      <w:r w:rsidRPr="00E46A0E">
        <w:rPr>
          <w:bCs/>
          <w:sz w:val="22"/>
          <w:szCs w:val="22"/>
        </w:rPr>
        <w:t>,ICET,CEEP</w:t>
      </w:r>
      <w:proofErr w:type="gramEnd"/>
      <w:r w:rsidRPr="00E46A0E">
        <w:rPr>
          <w:bCs/>
          <w:sz w:val="22"/>
          <w:szCs w:val="22"/>
        </w:rPr>
        <w:t xml:space="preserve"> etc..</w:t>
      </w:r>
      <w:proofErr w:type="gramStart"/>
      <w:r w:rsidRPr="00E46A0E">
        <w:rPr>
          <w:bCs/>
          <w:sz w:val="22"/>
          <w:szCs w:val="22"/>
        </w:rPr>
        <w:t>Mysahakari.com  helps</w:t>
      </w:r>
      <w:proofErr w:type="gramEnd"/>
      <w:r w:rsidRPr="00E46A0E">
        <w:rPr>
          <w:bCs/>
          <w:sz w:val="22"/>
          <w:szCs w:val="22"/>
        </w:rPr>
        <w:t xml:space="preserve"> to the students choosing best Colleges in Counseling time.  </w:t>
      </w:r>
      <w:hyperlink r:id="rId8" w:history="1">
        <w:r w:rsidRPr="00E46A0E">
          <w:rPr>
            <w:rStyle w:val="Hyperlink"/>
            <w:bCs/>
            <w:sz w:val="22"/>
            <w:szCs w:val="22"/>
          </w:rPr>
          <w:t>www.mysahakari.com</w:t>
        </w:r>
      </w:hyperlink>
      <w:r w:rsidRPr="00E46A0E">
        <w:rPr>
          <w:bCs/>
          <w:sz w:val="22"/>
          <w:szCs w:val="22"/>
        </w:rPr>
        <w:t xml:space="preserve"> daily rating </w:t>
      </w:r>
      <w:proofErr w:type="spellStart"/>
      <w:r w:rsidRPr="00E46A0E">
        <w:rPr>
          <w:bCs/>
          <w:sz w:val="22"/>
          <w:szCs w:val="22"/>
        </w:rPr>
        <w:t>arounding</w:t>
      </w:r>
      <w:proofErr w:type="spellEnd"/>
      <w:r>
        <w:rPr>
          <w:bCs/>
          <w:sz w:val="22"/>
          <w:szCs w:val="22"/>
        </w:rPr>
        <w:t xml:space="preserve"> 1</w:t>
      </w:r>
      <w:r w:rsidRPr="00E46A0E">
        <w:rPr>
          <w:bCs/>
          <w:sz w:val="22"/>
          <w:szCs w:val="22"/>
        </w:rPr>
        <w:t xml:space="preserve">000 peoples are </w:t>
      </w:r>
      <w:proofErr w:type="gramStart"/>
      <w:r w:rsidRPr="00E46A0E">
        <w:rPr>
          <w:bCs/>
          <w:sz w:val="22"/>
          <w:szCs w:val="22"/>
        </w:rPr>
        <w:t>visiting ,It</w:t>
      </w:r>
      <w:proofErr w:type="gramEnd"/>
      <w:r w:rsidRPr="00E46A0E">
        <w:rPr>
          <w:bCs/>
          <w:sz w:val="22"/>
          <w:szCs w:val="22"/>
        </w:rPr>
        <w:t xml:space="preserve"> is providing Job portal also </w:t>
      </w:r>
      <w:proofErr w:type="spellStart"/>
      <w:r w:rsidRPr="00E46A0E">
        <w:rPr>
          <w:bCs/>
          <w:sz w:val="22"/>
          <w:szCs w:val="22"/>
        </w:rPr>
        <w:t>i.e</w:t>
      </w:r>
      <w:proofErr w:type="spellEnd"/>
      <w:r w:rsidRPr="00E46A0E">
        <w:rPr>
          <w:bCs/>
          <w:sz w:val="22"/>
          <w:szCs w:val="22"/>
        </w:rPr>
        <w:t xml:space="preserve"> </w:t>
      </w:r>
      <w:proofErr w:type="spellStart"/>
      <w:r w:rsidRPr="00E46A0E">
        <w:rPr>
          <w:bCs/>
          <w:sz w:val="22"/>
          <w:szCs w:val="22"/>
        </w:rPr>
        <w:t>mysahakari</w:t>
      </w:r>
      <w:proofErr w:type="spellEnd"/>
      <w:r w:rsidRPr="00E46A0E">
        <w:rPr>
          <w:bCs/>
          <w:sz w:val="22"/>
          <w:szCs w:val="22"/>
        </w:rPr>
        <w:t xml:space="preserve"> Jobs.com</w:t>
      </w:r>
    </w:p>
    <w:p w:rsidR="008B79CA" w:rsidRDefault="008B79CA" w:rsidP="008B79CA">
      <w:pPr>
        <w:jc w:val="both"/>
        <w:rPr>
          <w:b/>
          <w:sz w:val="22"/>
          <w:szCs w:val="22"/>
        </w:rPr>
      </w:pPr>
    </w:p>
    <w:p w:rsidR="008B79CA" w:rsidRPr="00E46A0E" w:rsidRDefault="008B79CA" w:rsidP="008B79CA">
      <w:pPr>
        <w:jc w:val="both"/>
        <w:rPr>
          <w:b/>
          <w:sz w:val="22"/>
          <w:szCs w:val="22"/>
        </w:rPr>
      </w:pPr>
      <w:r w:rsidRPr="00E46A0E">
        <w:rPr>
          <w:b/>
          <w:sz w:val="22"/>
          <w:szCs w:val="22"/>
        </w:rPr>
        <w:t>Roles &amp; Responsibilities:</w:t>
      </w:r>
    </w:p>
    <w:p w:rsidR="008B79CA" w:rsidRPr="00E46A0E" w:rsidRDefault="008B79CA" w:rsidP="008B79CA">
      <w:pPr>
        <w:jc w:val="both"/>
        <w:rPr>
          <w:b/>
          <w:sz w:val="22"/>
          <w:szCs w:val="22"/>
        </w:rPr>
      </w:pPr>
    </w:p>
    <w:p w:rsidR="008B79CA" w:rsidRPr="00E46A0E" w:rsidRDefault="008B79CA" w:rsidP="008B79CA">
      <w:pPr>
        <w:widowControl/>
        <w:numPr>
          <w:ilvl w:val="0"/>
          <w:numId w:val="20"/>
        </w:numPr>
        <w:tabs>
          <w:tab w:val="left" w:pos="2160"/>
        </w:tabs>
        <w:autoSpaceDE/>
        <w:autoSpaceDN/>
        <w:adjustRightInd/>
        <w:jc w:val="both"/>
        <w:rPr>
          <w:sz w:val="22"/>
          <w:szCs w:val="22"/>
        </w:rPr>
      </w:pPr>
      <w:r w:rsidRPr="00E46A0E">
        <w:rPr>
          <w:sz w:val="22"/>
          <w:szCs w:val="22"/>
        </w:rPr>
        <w:t>Involved in Designing, coding, code reviews, unit testing.</w:t>
      </w:r>
    </w:p>
    <w:p w:rsidR="008B79CA" w:rsidRPr="00E46A0E" w:rsidRDefault="008B79CA" w:rsidP="008B79CA">
      <w:pPr>
        <w:widowControl/>
        <w:numPr>
          <w:ilvl w:val="0"/>
          <w:numId w:val="20"/>
        </w:numPr>
        <w:tabs>
          <w:tab w:val="left" w:pos="2160"/>
        </w:tabs>
        <w:autoSpaceDE/>
        <w:autoSpaceDN/>
        <w:adjustRightInd/>
        <w:jc w:val="both"/>
        <w:rPr>
          <w:b/>
          <w:sz w:val="22"/>
          <w:szCs w:val="22"/>
          <w:u w:val="single"/>
        </w:rPr>
      </w:pPr>
      <w:r w:rsidRPr="00E46A0E">
        <w:rPr>
          <w:color w:val="121212"/>
          <w:sz w:val="22"/>
          <w:szCs w:val="22"/>
        </w:rPr>
        <w:t>Creating processes and delegation of tasks</w:t>
      </w:r>
      <w:r w:rsidRPr="00E46A0E">
        <w:rPr>
          <w:sz w:val="22"/>
          <w:szCs w:val="22"/>
        </w:rPr>
        <w:t xml:space="preserve"> which involves.</w:t>
      </w:r>
    </w:p>
    <w:p w:rsidR="008B79CA" w:rsidRPr="00E46A0E" w:rsidRDefault="008B79CA" w:rsidP="008B79CA">
      <w:pPr>
        <w:widowControl/>
        <w:numPr>
          <w:ilvl w:val="0"/>
          <w:numId w:val="20"/>
        </w:numPr>
        <w:tabs>
          <w:tab w:val="left" w:pos="2160"/>
        </w:tabs>
        <w:autoSpaceDE/>
        <w:autoSpaceDN/>
        <w:adjustRightInd/>
        <w:jc w:val="both"/>
        <w:rPr>
          <w:b/>
          <w:sz w:val="22"/>
          <w:szCs w:val="22"/>
          <w:u w:val="single"/>
        </w:rPr>
      </w:pPr>
      <w:r w:rsidRPr="00E46A0E">
        <w:rPr>
          <w:sz w:val="22"/>
          <w:szCs w:val="22"/>
        </w:rPr>
        <w:t xml:space="preserve">Involved </w:t>
      </w:r>
      <w:proofErr w:type="gramStart"/>
      <w:r w:rsidRPr="00E46A0E">
        <w:rPr>
          <w:sz w:val="22"/>
          <w:szCs w:val="22"/>
        </w:rPr>
        <w:t>Business  Analysis</w:t>
      </w:r>
      <w:proofErr w:type="gramEnd"/>
      <w:r w:rsidRPr="00E46A0E">
        <w:rPr>
          <w:sz w:val="22"/>
          <w:szCs w:val="22"/>
        </w:rPr>
        <w:t xml:space="preserve"> and gives to tips in marketing Executes.</w:t>
      </w:r>
    </w:p>
    <w:p w:rsidR="008B79CA" w:rsidRPr="00E46A0E" w:rsidRDefault="008B79CA" w:rsidP="008B79CA">
      <w:pPr>
        <w:spacing w:after="120"/>
        <w:jc w:val="both"/>
        <w:rPr>
          <w:bCs/>
          <w:sz w:val="22"/>
          <w:szCs w:val="22"/>
        </w:rPr>
      </w:pPr>
    </w:p>
    <w:p w:rsidR="008B79CA" w:rsidRDefault="008B79CA" w:rsidP="008B79CA">
      <w:pPr>
        <w:spacing w:after="120"/>
        <w:ind w:left="1440"/>
        <w:jc w:val="both"/>
        <w:rPr>
          <w:bCs/>
          <w:sz w:val="22"/>
          <w:szCs w:val="22"/>
        </w:rPr>
      </w:pPr>
    </w:p>
    <w:p w:rsidR="008B79CA" w:rsidRPr="00E46A0E" w:rsidRDefault="008B79CA" w:rsidP="008B79CA">
      <w:pPr>
        <w:pStyle w:val="Heading5"/>
        <w:spacing w:after="120"/>
        <w:jc w:val="both"/>
        <w:rPr>
          <w:sz w:val="22"/>
          <w:szCs w:val="22"/>
        </w:rPr>
      </w:pPr>
      <w:r w:rsidRPr="00E46A0E">
        <w:rPr>
          <w:noProof/>
          <w:sz w:val="22"/>
          <w:szCs w:val="22"/>
        </w:rPr>
        <w:pict>
          <v:rect id="_x0000_s1031" style="position:absolute;left:0;text-align:left;margin-left:-6pt;margin-top:-.55pt;width:424.8pt;height:14.85pt;z-index:-251651072" fillcolor="silver" stroked="f"/>
        </w:pict>
      </w:r>
      <w:r w:rsidRPr="00E46A0E">
        <w:rPr>
          <w:sz w:val="22"/>
          <w:szCs w:val="22"/>
        </w:rPr>
        <w:t>Personal Profile</w:t>
      </w:r>
    </w:p>
    <w:p w:rsidR="008B79CA" w:rsidRPr="00E46A0E" w:rsidRDefault="008B79CA" w:rsidP="008B79CA">
      <w:pPr>
        <w:pStyle w:val="Header"/>
        <w:spacing w:after="120"/>
        <w:jc w:val="both"/>
        <w:rPr>
          <w:sz w:val="22"/>
          <w:szCs w:val="22"/>
        </w:rPr>
      </w:pPr>
    </w:p>
    <w:p w:rsidR="008B79CA" w:rsidRPr="00E46A0E" w:rsidRDefault="008B79CA" w:rsidP="008B79CA">
      <w:pPr>
        <w:pStyle w:val="BodyText"/>
        <w:spacing w:line="360" w:lineRule="auto"/>
        <w:jc w:val="both"/>
        <w:rPr>
          <w:sz w:val="22"/>
          <w:szCs w:val="22"/>
        </w:rPr>
      </w:pPr>
      <w:r w:rsidRPr="00E46A0E">
        <w:rPr>
          <w:b/>
          <w:sz w:val="22"/>
          <w:szCs w:val="22"/>
        </w:rPr>
        <w:t xml:space="preserve">Name </w:t>
      </w:r>
      <w:r w:rsidRPr="00E46A0E">
        <w:rPr>
          <w:b/>
          <w:sz w:val="22"/>
          <w:szCs w:val="22"/>
        </w:rPr>
        <w:tab/>
      </w:r>
      <w:r w:rsidRPr="00E46A0E">
        <w:rPr>
          <w:b/>
          <w:sz w:val="22"/>
          <w:szCs w:val="22"/>
        </w:rPr>
        <w:tab/>
      </w:r>
      <w:r w:rsidRPr="00E46A0E">
        <w:rPr>
          <w:b/>
          <w:sz w:val="22"/>
          <w:szCs w:val="22"/>
        </w:rPr>
        <w:tab/>
      </w:r>
      <w:r w:rsidRPr="00E46A0E">
        <w:rPr>
          <w:sz w:val="22"/>
          <w:szCs w:val="22"/>
        </w:rPr>
        <w:t>: SRINIVAS G.</w:t>
      </w:r>
    </w:p>
    <w:p w:rsidR="008B79CA" w:rsidRPr="00E46A0E" w:rsidRDefault="008B79CA" w:rsidP="008B79CA">
      <w:pPr>
        <w:pStyle w:val="BodyText"/>
        <w:spacing w:line="360" w:lineRule="auto"/>
        <w:jc w:val="both"/>
        <w:rPr>
          <w:sz w:val="22"/>
          <w:szCs w:val="22"/>
        </w:rPr>
      </w:pPr>
      <w:r w:rsidRPr="00E46A0E">
        <w:rPr>
          <w:b/>
          <w:sz w:val="22"/>
          <w:szCs w:val="22"/>
        </w:rPr>
        <w:t>Father’s Name</w:t>
      </w:r>
      <w:r w:rsidRPr="00E46A0E">
        <w:rPr>
          <w:b/>
          <w:sz w:val="22"/>
          <w:szCs w:val="22"/>
        </w:rPr>
        <w:tab/>
      </w:r>
      <w:r w:rsidRPr="00E46A0E">
        <w:rPr>
          <w:b/>
          <w:sz w:val="22"/>
          <w:szCs w:val="22"/>
        </w:rPr>
        <w:tab/>
      </w:r>
      <w:r w:rsidRPr="00E46A0E">
        <w:rPr>
          <w:sz w:val="22"/>
          <w:szCs w:val="22"/>
        </w:rPr>
        <w:t>: Shankar</w:t>
      </w:r>
    </w:p>
    <w:p w:rsidR="008B79CA" w:rsidRPr="00E46A0E" w:rsidRDefault="008B79CA" w:rsidP="008B79CA">
      <w:pPr>
        <w:pStyle w:val="BodyText"/>
        <w:spacing w:line="360" w:lineRule="auto"/>
        <w:jc w:val="both"/>
        <w:rPr>
          <w:sz w:val="22"/>
          <w:szCs w:val="22"/>
        </w:rPr>
      </w:pPr>
      <w:r w:rsidRPr="00E46A0E">
        <w:rPr>
          <w:b/>
          <w:sz w:val="22"/>
          <w:szCs w:val="22"/>
        </w:rPr>
        <w:t>Date of Birth</w:t>
      </w:r>
      <w:r w:rsidRPr="00E46A0E">
        <w:rPr>
          <w:b/>
          <w:sz w:val="22"/>
          <w:szCs w:val="22"/>
        </w:rPr>
        <w:tab/>
      </w:r>
      <w:r w:rsidRPr="00E46A0E">
        <w:rPr>
          <w:b/>
          <w:sz w:val="22"/>
          <w:szCs w:val="22"/>
        </w:rPr>
        <w:tab/>
      </w:r>
      <w:r w:rsidRPr="00E46A0E">
        <w:rPr>
          <w:sz w:val="22"/>
          <w:szCs w:val="22"/>
        </w:rPr>
        <w:t>: 18</w:t>
      </w:r>
      <w:r w:rsidRPr="00E46A0E">
        <w:rPr>
          <w:sz w:val="22"/>
          <w:szCs w:val="22"/>
          <w:vertAlign w:val="superscript"/>
        </w:rPr>
        <w:t>th</w:t>
      </w:r>
      <w:r w:rsidRPr="00E46A0E">
        <w:rPr>
          <w:sz w:val="22"/>
          <w:szCs w:val="22"/>
        </w:rPr>
        <w:t xml:space="preserve"> March, 1986</w:t>
      </w:r>
    </w:p>
    <w:p w:rsidR="008B79CA" w:rsidRPr="00E46A0E" w:rsidRDefault="008B79CA" w:rsidP="008B79CA">
      <w:pPr>
        <w:pStyle w:val="BodyText"/>
        <w:spacing w:line="360" w:lineRule="auto"/>
        <w:jc w:val="both"/>
        <w:rPr>
          <w:sz w:val="22"/>
          <w:szCs w:val="22"/>
        </w:rPr>
      </w:pPr>
      <w:proofErr w:type="spellStart"/>
      <w:r w:rsidRPr="00E46A0E">
        <w:rPr>
          <w:b/>
          <w:sz w:val="22"/>
          <w:szCs w:val="22"/>
        </w:rPr>
        <w:lastRenderedPageBreak/>
        <w:t>Martial</w:t>
      </w:r>
      <w:proofErr w:type="spellEnd"/>
      <w:r w:rsidRPr="00E46A0E">
        <w:rPr>
          <w:b/>
          <w:sz w:val="22"/>
          <w:szCs w:val="22"/>
        </w:rPr>
        <w:t xml:space="preserve"> Status</w:t>
      </w:r>
      <w:r w:rsidRPr="00E46A0E">
        <w:rPr>
          <w:b/>
          <w:sz w:val="22"/>
          <w:szCs w:val="22"/>
        </w:rPr>
        <w:tab/>
      </w:r>
      <w:r w:rsidRPr="00E46A0E">
        <w:rPr>
          <w:b/>
          <w:sz w:val="22"/>
          <w:szCs w:val="22"/>
        </w:rPr>
        <w:tab/>
      </w:r>
      <w:r w:rsidRPr="00E46A0E">
        <w:rPr>
          <w:sz w:val="22"/>
          <w:szCs w:val="22"/>
        </w:rPr>
        <w:t>: Married</w:t>
      </w:r>
    </w:p>
    <w:p w:rsidR="008B79CA" w:rsidRPr="00E46A0E" w:rsidRDefault="008B79CA" w:rsidP="008B79CA">
      <w:pPr>
        <w:pStyle w:val="BodyText"/>
        <w:spacing w:line="360" w:lineRule="auto"/>
        <w:jc w:val="both"/>
        <w:rPr>
          <w:sz w:val="22"/>
          <w:szCs w:val="22"/>
        </w:rPr>
      </w:pPr>
      <w:r w:rsidRPr="00E46A0E">
        <w:rPr>
          <w:b/>
          <w:sz w:val="22"/>
          <w:szCs w:val="22"/>
        </w:rPr>
        <w:t>Nationality</w:t>
      </w:r>
      <w:r w:rsidRPr="00E46A0E">
        <w:rPr>
          <w:b/>
          <w:sz w:val="22"/>
          <w:szCs w:val="22"/>
        </w:rPr>
        <w:tab/>
      </w:r>
      <w:r w:rsidRPr="00E46A0E">
        <w:rPr>
          <w:b/>
          <w:sz w:val="22"/>
          <w:szCs w:val="22"/>
        </w:rPr>
        <w:tab/>
      </w:r>
      <w:r w:rsidRPr="00E46A0E">
        <w:rPr>
          <w:sz w:val="22"/>
          <w:szCs w:val="22"/>
        </w:rPr>
        <w:t>: Indian</w:t>
      </w:r>
    </w:p>
    <w:p w:rsidR="008B79CA" w:rsidRPr="00E46A0E" w:rsidRDefault="008B79CA" w:rsidP="008B79CA">
      <w:pPr>
        <w:tabs>
          <w:tab w:val="left" w:pos="2160"/>
          <w:tab w:val="left" w:pos="2520"/>
        </w:tabs>
        <w:spacing w:after="100"/>
        <w:jc w:val="both"/>
        <w:rPr>
          <w:sz w:val="22"/>
          <w:szCs w:val="22"/>
        </w:rPr>
      </w:pPr>
      <w:r w:rsidRPr="00E46A0E">
        <w:rPr>
          <w:b/>
          <w:sz w:val="22"/>
          <w:szCs w:val="22"/>
        </w:rPr>
        <w:t>Languages Known</w:t>
      </w:r>
      <w:r w:rsidRPr="00E46A0E">
        <w:rPr>
          <w:b/>
          <w:sz w:val="22"/>
          <w:szCs w:val="22"/>
        </w:rPr>
        <w:tab/>
      </w:r>
      <w:r w:rsidRPr="00E46A0E">
        <w:rPr>
          <w:sz w:val="22"/>
          <w:szCs w:val="22"/>
        </w:rPr>
        <w:t>: English, Telugu , Hindi.</w:t>
      </w:r>
    </w:p>
    <w:p w:rsidR="008B79CA" w:rsidRPr="00E46A0E" w:rsidRDefault="008B79CA" w:rsidP="008B79CA">
      <w:pPr>
        <w:tabs>
          <w:tab w:val="left" w:pos="2160"/>
          <w:tab w:val="left" w:pos="2520"/>
        </w:tabs>
        <w:spacing w:after="100"/>
        <w:jc w:val="both"/>
        <w:rPr>
          <w:sz w:val="22"/>
          <w:szCs w:val="22"/>
        </w:rPr>
      </w:pPr>
    </w:p>
    <w:p w:rsidR="008B79CA" w:rsidRPr="00E46A0E" w:rsidRDefault="008B79CA" w:rsidP="008B79CA">
      <w:pPr>
        <w:tabs>
          <w:tab w:val="left" w:pos="2160"/>
          <w:tab w:val="left" w:pos="2520"/>
        </w:tabs>
        <w:spacing w:after="100"/>
        <w:jc w:val="both"/>
        <w:rPr>
          <w:sz w:val="22"/>
          <w:szCs w:val="22"/>
        </w:rPr>
      </w:pPr>
    </w:p>
    <w:p w:rsidR="008B79CA" w:rsidRPr="00E46A0E" w:rsidRDefault="008B79CA" w:rsidP="008B79CA">
      <w:pPr>
        <w:tabs>
          <w:tab w:val="left" w:pos="2160"/>
          <w:tab w:val="left" w:pos="2520"/>
        </w:tabs>
        <w:spacing w:after="100"/>
        <w:jc w:val="both"/>
        <w:rPr>
          <w:sz w:val="22"/>
          <w:szCs w:val="22"/>
        </w:rPr>
      </w:pPr>
    </w:p>
    <w:p w:rsidR="008B79CA" w:rsidRPr="00E46A0E" w:rsidRDefault="008B79CA" w:rsidP="008B79CA">
      <w:pPr>
        <w:pStyle w:val="Heading7"/>
        <w:spacing w:after="120"/>
        <w:jc w:val="both"/>
        <w:rPr>
          <w:sz w:val="22"/>
          <w:szCs w:val="22"/>
          <w:lang w:val="de-DE"/>
        </w:rPr>
      </w:pPr>
      <w:r>
        <w:rPr>
          <w:sz w:val="22"/>
          <w:szCs w:val="22"/>
          <w:lang w:val="de-DE"/>
        </w:rPr>
        <w:t xml:space="preserve">                                                                                                                        </w:t>
      </w:r>
      <w:r w:rsidRPr="00E46A0E">
        <w:rPr>
          <w:sz w:val="22"/>
          <w:szCs w:val="22"/>
          <w:lang w:val="de-DE"/>
        </w:rPr>
        <w:t>Srinivas G.</w:t>
      </w:r>
    </w:p>
    <w:p w:rsidR="008B79CA" w:rsidRPr="00E46A0E" w:rsidRDefault="008B79CA" w:rsidP="008B79CA">
      <w:pPr>
        <w:spacing w:after="120"/>
        <w:jc w:val="both"/>
        <w:rPr>
          <w:sz w:val="22"/>
          <w:szCs w:val="22"/>
          <w:lang w:val="de-DE"/>
        </w:rPr>
      </w:pPr>
    </w:p>
    <w:p w:rsidR="005B0643" w:rsidRPr="008B79CA" w:rsidRDefault="005B0643" w:rsidP="008B79CA"/>
    <w:sectPr w:rsidR="005B0643" w:rsidRPr="008B79CA" w:rsidSect="005B0643">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910" w:rsidRDefault="009C1910" w:rsidP="009C1910">
      <w:r>
        <w:separator/>
      </w:r>
    </w:p>
  </w:endnote>
  <w:endnote w:type="continuationSeparator" w:id="1">
    <w:p w:rsidR="009C1910" w:rsidRDefault="009C1910" w:rsidP="009C19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910" w:rsidRDefault="009C1910" w:rsidP="009C1910">
      <w:r>
        <w:separator/>
      </w:r>
    </w:p>
  </w:footnote>
  <w:footnote w:type="continuationSeparator" w:id="1">
    <w:p w:rsidR="009C1910" w:rsidRDefault="009C1910" w:rsidP="009C19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910" w:rsidRDefault="009C1910">
    <w:pPr>
      <w:pStyle w:val="Header"/>
    </w:pPr>
    <w:r>
      <w:rPr>
        <w:noProof/>
      </w:rPr>
      <w:drawing>
        <wp:inline distT="0" distB="0" distL="0" distR="0">
          <wp:extent cx="2124075" cy="1066800"/>
          <wp:effectExtent l="19050" t="0" r="9525" b="0"/>
          <wp:docPr id="1" name="Picture 1" descr="C:\Documents and Settings\sabitha\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abitha\Desktop\logo.jpg"/>
                  <pic:cNvPicPr>
                    <a:picLocks noChangeAspect="1" noChangeArrowheads="1"/>
                  </pic:cNvPicPr>
                </pic:nvPicPr>
                <pic:blipFill>
                  <a:blip r:embed="rId1"/>
                  <a:srcRect/>
                  <a:stretch>
                    <a:fillRect/>
                  </a:stretch>
                </pic:blipFill>
                <pic:spPr bwMode="auto">
                  <a:xfrm>
                    <a:off x="0" y="0"/>
                    <a:ext cx="2124075" cy="10668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32CD800"/>
    <w:lvl w:ilvl="0">
      <w:numFmt w:val="decimal"/>
      <w:lvlText w:val="*"/>
      <w:lvlJc w:val="left"/>
    </w:lvl>
  </w:abstractNum>
  <w:abstractNum w:abstractNumId="1">
    <w:nsid w:val="00000002"/>
    <w:multiLevelType w:val="singleLevel"/>
    <w:tmpl w:val="00000002"/>
    <w:lvl w:ilvl="0">
      <w:start w:val="1"/>
      <w:numFmt w:val="bullet"/>
      <w:lvlText w:val=""/>
      <w:lvlJc w:val="left"/>
      <w:pPr>
        <w:tabs>
          <w:tab w:val="num" w:pos="720"/>
        </w:tabs>
        <w:ind w:left="720" w:hanging="360"/>
      </w:pPr>
      <w:rPr>
        <w:rFonts w:ascii="Symbol" w:hAnsi="Symbol"/>
        <w:b w:val="0"/>
        <w:bCs w:val="0"/>
      </w:rPr>
    </w:lvl>
  </w:abstractNum>
  <w:abstractNum w:abstractNumId="2">
    <w:nsid w:val="00000003"/>
    <w:multiLevelType w:val="singleLevel"/>
    <w:tmpl w:val="00000003"/>
    <w:name w:val="WW8Num3"/>
    <w:lvl w:ilvl="0">
      <w:start w:val="1"/>
      <w:numFmt w:val="bullet"/>
      <w:lvlText w:val=""/>
      <w:lvlJc w:val="left"/>
      <w:pPr>
        <w:tabs>
          <w:tab w:val="num" w:pos="720"/>
        </w:tabs>
        <w:ind w:left="0" w:firstLine="0"/>
      </w:pPr>
      <w:rPr>
        <w:rFonts w:ascii="Symbol" w:hAnsi="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4">
    <w:nsid w:val="03E81491"/>
    <w:multiLevelType w:val="hybridMultilevel"/>
    <w:tmpl w:val="73504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422793"/>
    <w:multiLevelType w:val="hybridMultilevel"/>
    <w:tmpl w:val="D8DE68EC"/>
    <w:lvl w:ilvl="0" w:tplc="FFF04176">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F44046"/>
    <w:multiLevelType w:val="hybridMultilevel"/>
    <w:tmpl w:val="E61EA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817D85"/>
    <w:multiLevelType w:val="hybridMultilevel"/>
    <w:tmpl w:val="4D4CD5C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9E34A9A"/>
    <w:multiLevelType w:val="hybridMultilevel"/>
    <w:tmpl w:val="F0AC908C"/>
    <w:lvl w:ilvl="0" w:tplc="FFF04176">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9541F3"/>
    <w:multiLevelType w:val="hybridMultilevel"/>
    <w:tmpl w:val="83C6E0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D13EC0"/>
    <w:multiLevelType w:val="hybridMultilevel"/>
    <w:tmpl w:val="826033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31AB3240"/>
    <w:multiLevelType w:val="hybridMultilevel"/>
    <w:tmpl w:val="BC408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DFD4480"/>
    <w:multiLevelType w:val="hybridMultilevel"/>
    <w:tmpl w:val="51022E2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3E737547"/>
    <w:multiLevelType w:val="hybridMultilevel"/>
    <w:tmpl w:val="58EA85B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E047BD"/>
    <w:multiLevelType w:val="hybridMultilevel"/>
    <w:tmpl w:val="B5C0F9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4C132B92"/>
    <w:multiLevelType w:val="hybridMultilevel"/>
    <w:tmpl w:val="56B83E1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6">
    <w:nsid w:val="53D60E99"/>
    <w:multiLevelType w:val="hybridMultilevel"/>
    <w:tmpl w:val="80908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1906A3"/>
    <w:multiLevelType w:val="hybridMultilevel"/>
    <w:tmpl w:val="AB8C9D98"/>
    <w:lvl w:ilvl="0" w:tplc="FFF0417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D444943"/>
    <w:multiLevelType w:val="hybridMultilevel"/>
    <w:tmpl w:val="449CA5C4"/>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F883D8E"/>
    <w:multiLevelType w:val="hybridMultilevel"/>
    <w:tmpl w:val="4C22093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7CD12501"/>
    <w:multiLevelType w:val="hybridMultilevel"/>
    <w:tmpl w:val="B9545966"/>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2"/>
  </w:num>
  <w:num w:numId="3">
    <w:abstractNumId w:val="16"/>
  </w:num>
  <w:num w:numId="4">
    <w:abstractNumId w:val="0"/>
    <w:lvlOverride w:ilvl="0">
      <w:lvl w:ilvl="0">
        <w:numFmt w:val="bullet"/>
        <w:lvlText w:val=""/>
        <w:legacy w:legacy="1" w:legacySpace="0" w:legacyIndent="0"/>
        <w:lvlJc w:val="left"/>
        <w:rPr>
          <w:rFonts w:ascii="Symbol" w:hAnsi="Symbol" w:hint="default"/>
        </w:rPr>
      </w:lvl>
    </w:lvlOverride>
  </w:num>
  <w:num w:numId="5">
    <w:abstractNumId w:val="12"/>
  </w:num>
  <w:num w:numId="6">
    <w:abstractNumId w:val="19"/>
  </w:num>
  <w:num w:numId="7">
    <w:abstractNumId w:val="4"/>
  </w:num>
  <w:num w:numId="8">
    <w:abstractNumId w:val="1"/>
  </w:num>
  <w:num w:numId="9">
    <w:abstractNumId w:val="3"/>
  </w:num>
  <w:num w:numId="10">
    <w:abstractNumId w:val="5"/>
  </w:num>
  <w:num w:numId="11">
    <w:abstractNumId w:val="17"/>
  </w:num>
  <w:num w:numId="12">
    <w:abstractNumId w:val="20"/>
  </w:num>
  <w:num w:numId="13">
    <w:abstractNumId w:val="8"/>
  </w:num>
  <w:num w:numId="14">
    <w:abstractNumId w:val="0"/>
    <w:lvlOverride w:ilvl="0">
      <w:lvl w:ilvl="0">
        <w:numFmt w:val="bullet"/>
        <w:lvlText w:val=""/>
        <w:legacy w:legacy="1" w:legacySpace="0" w:legacyIndent="360"/>
        <w:lvlJc w:val="left"/>
        <w:rPr>
          <w:rFonts w:ascii="Symbol" w:hAnsi="Symbol" w:hint="default"/>
        </w:rPr>
      </w:lvl>
    </w:lvlOverride>
  </w:num>
  <w:num w:numId="15">
    <w:abstractNumId w:val="9"/>
  </w:num>
  <w:num w:numId="16">
    <w:abstractNumId w:val="6"/>
  </w:num>
  <w:num w:numId="17">
    <w:abstractNumId w:val="15"/>
  </w:num>
  <w:num w:numId="18">
    <w:abstractNumId w:val="10"/>
  </w:num>
  <w:num w:numId="19">
    <w:abstractNumId w:val="13"/>
  </w:num>
  <w:num w:numId="20">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C1910"/>
    <w:rsid w:val="00346B42"/>
    <w:rsid w:val="00593DAB"/>
    <w:rsid w:val="005B0643"/>
    <w:rsid w:val="008B79CA"/>
    <w:rsid w:val="008D6270"/>
    <w:rsid w:val="009C1910"/>
    <w:rsid w:val="00AA0FF2"/>
    <w:rsid w:val="00BD5A24"/>
    <w:rsid w:val="00E3796B"/>
    <w:rsid w:val="00E56342"/>
    <w:rsid w:val="00ED1BFD"/>
    <w:rsid w:val="00F25538"/>
    <w:rsid w:val="00FF3A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910"/>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255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255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9"/>
    <w:qFormat/>
    <w:rsid w:val="009C1910"/>
    <w:pPr>
      <w:outlineLvl w:val="3"/>
    </w:pPr>
  </w:style>
  <w:style w:type="paragraph" w:styleId="Heading5">
    <w:name w:val="heading 5"/>
    <w:basedOn w:val="Normal"/>
    <w:next w:val="Normal"/>
    <w:link w:val="Heading5Char"/>
    <w:uiPriority w:val="9"/>
    <w:semiHidden/>
    <w:unhideWhenUsed/>
    <w:qFormat/>
    <w:rsid w:val="008B79CA"/>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B79C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9C1910"/>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1910"/>
    <w:pPr>
      <w:tabs>
        <w:tab w:val="center" w:pos="4680"/>
        <w:tab w:val="right" w:pos="9360"/>
      </w:tabs>
    </w:pPr>
  </w:style>
  <w:style w:type="character" w:customStyle="1" w:styleId="HeaderChar">
    <w:name w:val="Header Char"/>
    <w:basedOn w:val="DefaultParagraphFont"/>
    <w:link w:val="Header"/>
    <w:uiPriority w:val="99"/>
    <w:rsid w:val="009C191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C1910"/>
    <w:pPr>
      <w:tabs>
        <w:tab w:val="center" w:pos="4680"/>
        <w:tab w:val="right" w:pos="9360"/>
      </w:tabs>
    </w:pPr>
  </w:style>
  <w:style w:type="character" w:customStyle="1" w:styleId="FooterChar">
    <w:name w:val="Footer Char"/>
    <w:basedOn w:val="DefaultParagraphFont"/>
    <w:link w:val="Footer"/>
    <w:uiPriority w:val="99"/>
    <w:semiHidden/>
    <w:rsid w:val="009C191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1910"/>
    <w:rPr>
      <w:rFonts w:ascii="Tahoma" w:hAnsi="Tahoma" w:cs="Tahoma"/>
      <w:sz w:val="16"/>
      <w:szCs w:val="16"/>
    </w:rPr>
  </w:style>
  <w:style w:type="character" w:customStyle="1" w:styleId="BalloonTextChar">
    <w:name w:val="Balloon Text Char"/>
    <w:basedOn w:val="DefaultParagraphFont"/>
    <w:link w:val="BalloonText"/>
    <w:uiPriority w:val="99"/>
    <w:semiHidden/>
    <w:rsid w:val="009C1910"/>
    <w:rPr>
      <w:rFonts w:ascii="Tahoma" w:eastAsia="Times New Roman" w:hAnsi="Tahoma" w:cs="Tahoma"/>
      <w:sz w:val="16"/>
      <w:szCs w:val="16"/>
    </w:rPr>
  </w:style>
  <w:style w:type="character" w:customStyle="1" w:styleId="Heading1Char">
    <w:name w:val="Heading 1 Char"/>
    <w:basedOn w:val="DefaultParagraphFont"/>
    <w:link w:val="Heading1"/>
    <w:uiPriority w:val="9"/>
    <w:rsid w:val="00F255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2553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25538"/>
    <w:rPr>
      <w:rFonts w:ascii="Arial" w:hAnsi="Arial" w:cs="Arial"/>
      <w:sz w:val="20"/>
      <w:szCs w:val="20"/>
    </w:rPr>
  </w:style>
  <w:style w:type="character" w:customStyle="1" w:styleId="BodyTextChar">
    <w:name w:val="Body Text Char"/>
    <w:basedOn w:val="DefaultParagraphFont"/>
    <w:link w:val="BodyText"/>
    <w:rsid w:val="00F25538"/>
    <w:rPr>
      <w:rFonts w:ascii="Arial" w:eastAsia="Times New Roman" w:hAnsi="Arial" w:cs="Arial"/>
      <w:sz w:val="20"/>
      <w:szCs w:val="20"/>
    </w:rPr>
  </w:style>
  <w:style w:type="character" w:styleId="Hyperlink">
    <w:name w:val="Hyperlink"/>
    <w:basedOn w:val="DefaultParagraphFont"/>
    <w:uiPriority w:val="99"/>
    <w:rsid w:val="00F25538"/>
    <w:rPr>
      <w:color w:val="0000FF"/>
      <w:u w:val="single"/>
    </w:rPr>
  </w:style>
  <w:style w:type="paragraph" w:customStyle="1" w:styleId="western">
    <w:name w:val="western"/>
    <w:basedOn w:val="Normal"/>
    <w:rsid w:val="00AA0FF2"/>
    <w:pPr>
      <w:widowControl/>
      <w:autoSpaceDE/>
      <w:autoSpaceDN/>
      <w:adjustRightInd/>
    </w:pPr>
  </w:style>
  <w:style w:type="character" w:customStyle="1" w:styleId="apple-style-span">
    <w:name w:val="apple-style-span"/>
    <w:basedOn w:val="DefaultParagraphFont"/>
    <w:rsid w:val="00AA0FF2"/>
  </w:style>
  <w:style w:type="character" w:customStyle="1" w:styleId="apple-converted-space">
    <w:name w:val="apple-converted-space"/>
    <w:basedOn w:val="DefaultParagraphFont"/>
    <w:rsid w:val="00AA0FF2"/>
  </w:style>
  <w:style w:type="paragraph" w:styleId="BodyTextIndent">
    <w:name w:val="Body Text Indent"/>
    <w:basedOn w:val="Normal"/>
    <w:link w:val="BodyTextIndentChar"/>
    <w:uiPriority w:val="99"/>
    <w:semiHidden/>
    <w:unhideWhenUsed/>
    <w:rsid w:val="00ED1BFD"/>
    <w:pPr>
      <w:spacing w:after="120"/>
      <w:ind w:left="360"/>
    </w:pPr>
  </w:style>
  <w:style w:type="character" w:customStyle="1" w:styleId="BodyTextIndentChar">
    <w:name w:val="Body Text Indent Char"/>
    <w:basedOn w:val="DefaultParagraphFont"/>
    <w:link w:val="BodyTextIndent"/>
    <w:uiPriority w:val="99"/>
    <w:semiHidden/>
    <w:rsid w:val="00ED1BFD"/>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ED1BFD"/>
    <w:pPr>
      <w:spacing w:after="120"/>
    </w:pPr>
    <w:rPr>
      <w:sz w:val="16"/>
      <w:szCs w:val="16"/>
    </w:rPr>
  </w:style>
  <w:style w:type="character" w:customStyle="1" w:styleId="BodyText3Char">
    <w:name w:val="Body Text 3 Char"/>
    <w:basedOn w:val="DefaultParagraphFont"/>
    <w:link w:val="BodyText3"/>
    <w:uiPriority w:val="99"/>
    <w:semiHidden/>
    <w:rsid w:val="00ED1BFD"/>
    <w:rPr>
      <w:rFonts w:ascii="Times New Roman" w:eastAsia="Times New Roman" w:hAnsi="Times New Roman" w:cs="Times New Roman"/>
      <w:sz w:val="16"/>
      <w:szCs w:val="16"/>
    </w:rPr>
  </w:style>
  <w:style w:type="character" w:customStyle="1" w:styleId="text10">
    <w:name w:val="text10"/>
    <w:basedOn w:val="DefaultParagraphFont"/>
    <w:rsid w:val="00ED1BFD"/>
  </w:style>
  <w:style w:type="character" w:customStyle="1" w:styleId="textbold1">
    <w:name w:val="textbold1"/>
    <w:basedOn w:val="DefaultParagraphFont"/>
    <w:rsid w:val="00ED1BFD"/>
    <w:rPr>
      <w:rFonts w:ascii="Arial" w:hAnsi="Arial" w:cs="Arial"/>
      <w:b/>
      <w:bCs/>
      <w:sz w:val="17"/>
      <w:szCs w:val="17"/>
    </w:rPr>
  </w:style>
  <w:style w:type="paragraph" w:styleId="Subtitle">
    <w:name w:val="Subtitle"/>
    <w:basedOn w:val="Normal"/>
    <w:next w:val="BodyText"/>
    <w:link w:val="SubtitleChar"/>
    <w:qFormat/>
    <w:rsid w:val="00ED1BFD"/>
    <w:pPr>
      <w:widowControl/>
      <w:suppressAutoHyphens/>
      <w:autoSpaceDE/>
      <w:autoSpaceDN/>
      <w:adjustRightInd/>
    </w:pPr>
    <w:rPr>
      <w:rFonts w:ascii="Verdana" w:hAnsi="Verdana"/>
      <w:b/>
      <w:bCs/>
      <w:sz w:val="20"/>
      <w:lang w:eastAsia="ar-SA"/>
    </w:rPr>
  </w:style>
  <w:style w:type="character" w:customStyle="1" w:styleId="SubtitleChar">
    <w:name w:val="Subtitle Char"/>
    <w:basedOn w:val="DefaultParagraphFont"/>
    <w:link w:val="Subtitle"/>
    <w:rsid w:val="00ED1BFD"/>
    <w:rPr>
      <w:rFonts w:ascii="Verdana" w:eastAsia="Times New Roman" w:hAnsi="Verdana" w:cs="Times New Roman"/>
      <w:b/>
      <w:bCs/>
      <w:sz w:val="20"/>
      <w:szCs w:val="24"/>
      <w:lang w:eastAsia="ar-SA"/>
    </w:rPr>
  </w:style>
  <w:style w:type="paragraph" w:styleId="FootnoteText">
    <w:name w:val="footnote text"/>
    <w:basedOn w:val="Normal"/>
    <w:link w:val="FootnoteTextChar"/>
    <w:rsid w:val="00ED1BFD"/>
    <w:pPr>
      <w:widowControl/>
      <w:suppressAutoHyphens/>
      <w:autoSpaceDE/>
      <w:autoSpaceDN/>
      <w:adjustRightInd/>
    </w:pPr>
    <w:rPr>
      <w:sz w:val="20"/>
      <w:szCs w:val="20"/>
      <w:lang w:eastAsia="ar-SA"/>
    </w:rPr>
  </w:style>
  <w:style w:type="character" w:customStyle="1" w:styleId="FootnoteTextChar">
    <w:name w:val="Footnote Text Char"/>
    <w:basedOn w:val="DefaultParagraphFont"/>
    <w:link w:val="FootnoteText"/>
    <w:rsid w:val="00ED1BFD"/>
    <w:rPr>
      <w:rFonts w:ascii="Times New Roman" w:eastAsia="Times New Roman" w:hAnsi="Times New Roman" w:cs="Times New Roman"/>
      <w:sz w:val="20"/>
      <w:szCs w:val="20"/>
      <w:lang w:eastAsia="ar-SA"/>
    </w:rPr>
  </w:style>
  <w:style w:type="paragraph" w:styleId="BodyTextIndent2">
    <w:name w:val="Body Text Indent 2"/>
    <w:basedOn w:val="Normal"/>
    <w:link w:val="BodyTextIndent2Char"/>
    <w:uiPriority w:val="99"/>
    <w:semiHidden/>
    <w:unhideWhenUsed/>
    <w:rsid w:val="00E56342"/>
    <w:pPr>
      <w:spacing w:after="120" w:line="480" w:lineRule="auto"/>
      <w:ind w:left="360"/>
    </w:pPr>
  </w:style>
  <w:style w:type="character" w:customStyle="1" w:styleId="BodyTextIndent2Char">
    <w:name w:val="Body Text Indent 2 Char"/>
    <w:basedOn w:val="DefaultParagraphFont"/>
    <w:link w:val="BodyTextIndent2"/>
    <w:uiPriority w:val="99"/>
    <w:semiHidden/>
    <w:rsid w:val="00E56342"/>
    <w:rPr>
      <w:rFonts w:ascii="Times New Roman" w:eastAsia="Times New Roman" w:hAnsi="Times New Roman" w:cs="Times New Roman"/>
      <w:sz w:val="24"/>
      <w:szCs w:val="24"/>
    </w:rPr>
  </w:style>
  <w:style w:type="paragraph" w:styleId="ListParagraph">
    <w:name w:val="List Paragraph"/>
    <w:basedOn w:val="Normal"/>
    <w:qFormat/>
    <w:rsid w:val="00E56342"/>
    <w:pPr>
      <w:widowControl/>
      <w:autoSpaceDE/>
      <w:autoSpaceDN/>
      <w:adjustRightInd/>
      <w:ind w:left="720"/>
    </w:pPr>
  </w:style>
  <w:style w:type="character" w:styleId="Strong">
    <w:name w:val="Strong"/>
    <w:basedOn w:val="DefaultParagraphFont"/>
    <w:qFormat/>
    <w:rsid w:val="00E56342"/>
    <w:rPr>
      <w:b/>
      <w:bCs/>
    </w:rPr>
  </w:style>
  <w:style w:type="character" w:customStyle="1" w:styleId="Heading5Char">
    <w:name w:val="Heading 5 Char"/>
    <w:basedOn w:val="DefaultParagraphFont"/>
    <w:link w:val="Heading5"/>
    <w:uiPriority w:val="9"/>
    <w:semiHidden/>
    <w:rsid w:val="008B79CA"/>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8B79CA"/>
    <w:rPr>
      <w:rFonts w:asciiTheme="majorHAnsi" w:eastAsiaTheme="majorEastAsia" w:hAnsiTheme="majorHAnsi" w:cstheme="majorBidi"/>
      <w:i/>
      <w:iCs/>
      <w:color w:val="404040" w:themeColor="text1" w:themeTint="BF"/>
      <w:sz w:val="24"/>
      <w:szCs w:val="24"/>
    </w:rPr>
  </w:style>
  <w:style w:type="paragraph" w:styleId="Title">
    <w:name w:val="Title"/>
    <w:basedOn w:val="Normal"/>
    <w:link w:val="TitleChar"/>
    <w:qFormat/>
    <w:rsid w:val="008B79CA"/>
    <w:pPr>
      <w:widowControl/>
      <w:pBdr>
        <w:top w:val="single" w:sz="6" w:space="1" w:color="auto"/>
        <w:bottom w:val="single" w:sz="6" w:space="1" w:color="auto"/>
      </w:pBdr>
      <w:autoSpaceDE/>
      <w:autoSpaceDN/>
      <w:adjustRightInd/>
      <w:ind w:firstLine="720"/>
      <w:jc w:val="center"/>
    </w:pPr>
    <w:rPr>
      <w:rFonts w:ascii="Arial" w:hAnsi="Arial" w:cs="Arial"/>
      <w:b/>
      <w:bCs/>
      <w:sz w:val="20"/>
    </w:rPr>
  </w:style>
  <w:style w:type="character" w:customStyle="1" w:styleId="TitleChar">
    <w:name w:val="Title Char"/>
    <w:basedOn w:val="DefaultParagraphFont"/>
    <w:link w:val="Title"/>
    <w:rsid w:val="008B79CA"/>
    <w:rPr>
      <w:rFonts w:ascii="Arial" w:eastAsia="Times New Roman" w:hAnsi="Arial" w:cs="Arial"/>
      <w:b/>
      <w:bCs/>
      <w:sz w:val="20"/>
      <w:szCs w:val="24"/>
    </w:rPr>
  </w:style>
  <w:style w:type="paragraph" w:customStyle="1" w:styleId="Normal1">
    <w:name w:val="Normal1"/>
    <w:basedOn w:val="Normal"/>
    <w:rsid w:val="008B79CA"/>
    <w:pPr>
      <w:widowControl/>
      <w:autoSpaceDE/>
      <w:autoSpaceDN/>
      <w:adjustRightInd/>
    </w:pPr>
    <w:rPr>
      <w:sz w:val="20"/>
      <w:szCs w:val="20"/>
    </w:rPr>
  </w:style>
  <w:style w:type="paragraph" w:styleId="BodyTextIndent3">
    <w:name w:val="Body Text Indent 3"/>
    <w:basedOn w:val="Normal"/>
    <w:link w:val="BodyTextIndent3Char"/>
    <w:rsid w:val="008B79CA"/>
    <w:pPr>
      <w:widowControl/>
      <w:autoSpaceDE/>
      <w:autoSpaceDN/>
      <w:adjustRightInd/>
      <w:spacing w:after="120"/>
      <w:ind w:left="360"/>
    </w:pPr>
    <w:rPr>
      <w:sz w:val="16"/>
      <w:szCs w:val="16"/>
    </w:rPr>
  </w:style>
  <w:style w:type="character" w:customStyle="1" w:styleId="BodyTextIndent3Char">
    <w:name w:val="Body Text Indent 3 Char"/>
    <w:basedOn w:val="DefaultParagraphFont"/>
    <w:link w:val="BodyTextIndent3"/>
    <w:rsid w:val="008B79CA"/>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ysahakari.com" TargetMode="External"/><Relationship Id="rId3" Type="http://schemas.openxmlformats.org/officeDocument/2006/relationships/settings" Target="settings.xml"/><Relationship Id="rId7" Type="http://schemas.openxmlformats.org/officeDocument/2006/relationships/hyperlink" Target="http://www.mysahakar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943</Words>
  <Characters>5380</Characters>
  <Application>Microsoft Office Word</Application>
  <DocSecurity>0</DocSecurity>
  <Lines>44</Lines>
  <Paragraphs>12</Paragraphs>
  <ScaleCrop>false</ScaleCrop>
  <Company/>
  <LinksUpToDate>false</LinksUpToDate>
  <CharactersWithSpaces>6311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sabitha</dc:creator>
  <cp:keywords/>
  <dc:description/>
  <cp:lastModifiedBy>sabitha</cp:lastModifiedBy>
  <cp:revision>2</cp:revision>
  <dcterms:created xsi:type="dcterms:W3CDTF">2012-02-11T10:12:00Z</dcterms:created>
  <dcterms:modified xsi:type="dcterms:W3CDTF">2012-02-11T10:12:00Z</dcterms:modified>
</cp:coreProperties>
</file>