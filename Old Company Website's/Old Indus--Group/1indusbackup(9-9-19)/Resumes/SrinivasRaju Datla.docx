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rPr>
        <w:t> </w:t>
      </w:r>
    </w:p>
    <w:p w:rsidR="00D967BE" w:rsidRPr="00D967BE" w:rsidRDefault="00D967BE" w:rsidP="00D967BE">
      <w:pPr>
        <w:pStyle w:val="Heading3"/>
        <w:spacing w:before="0"/>
        <w:jc w:val="center"/>
        <w:rPr>
          <w:rFonts w:asciiTheme="minorHAnsi" w:hAnsiTheme="minorHAnsi"/>
          <w:sz w:val="28"/>
          <w:szCs w:val="28"/>
        </w:rPr>
      </w:pPr>
      <w:r w:rsidRPr="00D967BE">
        <w:rPr>
          <w:rFonts w:asciiTheme="minorHAnsi" w:hAnsiTheme="minorHAnsi" w:cs="Arial"/>
          <w:sz w:val="28"/>
          <w:szCs w:val="28"/>
        </w:rPr>
        <w:t>Srinivasaraju Datla</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  </w:t>
      </w:r>
    </w:p>
    <w:p w:rsidR="00D967BE" w:rsidRPr="00455B4B" w:rsidRDefault="00D967BE" w:rsidP="00D967BE">
      <w:pPr>
        <w:pStyle w:val="NormalWeb"/>
        <w:shd w:val="clear" w:color="auto" w:fill="E0E0E0"/>
        <w:spacing w:before="0" w:beforeAutospacing="0" w:after="0" w:afterAutospacing="0"/>
        <w:rPr>
          <w:rFonts w:ascii="Palatino Linotype" w:hAnsi="Palatino Linotype" w:cs="Arial"/>
          <w:b/>
          <w:sz w:val="20"/>
          <w:szCs w:val="20"/>
        </w:rPr>
      </w:pPr>
      <w:r w:rsidRPr="00455B4B">
        <w:rPr>
          <w:rFonts w:ascii="Palatino Linotype" w:hAnsi="Palatino Linotype" w:cs="Arial"/>
          <w:b/>
          <w:sz w:val="20"/>
          <w:szCs w:val="20"/>
        </w:rPr>
        <w:t>Professional Summary:</w:t>
      </w:r>
    </w:p>
    <w:p w:rsidR="00D967BE" w:rsidRPr="00366DD0" w:rsidRDefault="00D967BE" w:rsidP="00D967BE">
      <w:pPr>
        <w:pStyle w:val="NormalWeb"/>
        <w:spacing w:before="0" w:beforeAutospacing="0" w:after="0" w:afterAutospacing="0"/>
        <w:ind w:left="360"/>
        <w:rPr>
          <w:rFonts w:ascii="Palatino Linotype" w:hAnsi="Palatino Linotype"/>
        </w:rPr>
      </w:pPr>
      <w:r w:rsidRPr="00366DD0">
        <w:rPr>
          <w:rFonts w:ascii="Palatino Linotype" w:hAnsi="Palatino Linotype" w:cs="Arial"/>
          <w:sz w:val="20"/>
          <w:szCs w:val="20"/>
        </w:rPr>
        <w:t> </w:t>
      </w:r>
    </w:p>
    <w:p w:rsidR="00D967BE" w:rsidRPr="00D15259" w:rsidRDefault="00D967BE" w:rsidP="00D967BE">
      <w:pPr>
        <w:pStyle w:val="NormalWeb"/>
        <w:numPr>
          <w:ilvl w:val="0"/>
          <w:numId w:val="32"/>
        </w:numPr>
        <w:spacing w:before="0" w:beforeAutospacing="0" w:after="0" w:afterAutospacing="0"/>
        <w:jc w:val="both"/>
        <w:rPr>
          <w:rFonts w:ascii="Palatino Linotype" w:hAnsi="Palatino Linotype"/>
        </w:rPr>
      </w:pPr>
      <w:r>
        <w:rPr>
          <w:rFonts w:ascii="Palatino Linotype" w:hAnsi="Palatino Linotype" w:cs="Arial"/>
          <w:b/>
          <w:bCs/>
          <w:sz w:val="20"/>
          <w:szCs w:val="20"/>
        </w:rPr>
        <w:t xml:space="preserve">2.3 </w:t>
      </w:r>
      <w:r w:rsidRPr="00D15259">
        <w:rPr>
          <w:rFonts w:ascii="Palatino Linotype" w:hAnsi="Palatino Linotype" w:cs="Arial"/>
          <w:b/>
          <w:bCs/>
          <w:sz w:val="20"/>
          <w:szCs w:val="20"/>
        </w:rPr>
        <w:t>years of IT expertise</w:t>
      </w:r>
      <w:r w:rsidRPr="00D15259">
        <w:rPr>
          <w:rFonts w:ascii="Palatino Linotype" w:hAnsi="Palatino Linotype" w:cs="Arial"/>
          <w:sz w:val="20"/>
          <w:szCs w:val="20"/>
        </w:rPr>
        <w:t xml:space="preserve"> in development process of</w:t>
      </w:r>
      <w:r w:rsidRPr="00D15259">
        <w:rPr>
          <w:rFonts w:ascii="Palatino Linotype" w:hAnsi="Palatino Linotype" w:cs="Arial"/>
          <w:b/>
          <w:bCs/>
          <w:sz w:val="20"/>
          <w:szCs w:val="20"/>
        </w:rPr>
        <w:t xml:space="preserve"> Web-based</w:t>
      </w:r>
    </w:p>
    <w:p w:rsidR="00D967BE" w:rsidRPr="00D15259" w:rsidRDefault="00D967BE" w:rsidP="00D967BE">
      <w:pPr>
        <w:pStyle w:val="NormalWeb"/>
        <w:numPr>
          <w:ilvl w:val="0"/>
          <w:numId w:val="32"/>
        </w:numPr>
        <w:spacing w:before="0" w:beforeAutospacing="0" w:after="0" w:afterAutospacing="0"/>
        <w:jc w:val="both"/>
        <w:rPr>
          <w:rFonts w:ascii="Palatino Linotype" w:hAnsi="Palatino Linotype"/>
        </w:rPr>
      </w:pPr>
      <w:r>
        <w:rPr>
          <w:rFonts w:ascii="Palatino Linotype" w:hAnsi="Palatino Linotype" w:cs="Arial"/>
          <w:sz w:val="20"/>
          <w:szCs w:val="20"/>
        </w:rPr>
        <w:t>A</w:t>
      </w:r>
      <w:r w:rsidRPr="00D15259">
        <w:rPr>
          <w:rFonts w:ascii="Palatino Linotype" w:hAnsi="Palatino Linotype" w:cs="Arial"/>
          <w:sz w:val="20"/>
          <w:szCs w:val="20"/>
        </w:rPr>
        <w:t>pplications using</w:t>
      </w:r>
      <w:r w:rsidRPr="00D15259">
        <w:rPr>
          <w:rFonts w:ascii="Palatino Linotype" w:hAnsi="Palatino Linotype" w:cs="Arial"/>
          <w:b/>
          <w:bCs/>
          <w:sz w:val="20"/>
          <w:szCs w:val="20"/>
        </w:rPr>
        <w:t xml:space="preserve"> Microsoft development tools</w:t>
      </w:r>
      <w:r w:rsidRPr="00D15259">
        <w:rPr>
          <w:rFonts w:ascii="Palatino Linotype" w:hAnsi="Palatino Linotype" w:cs="Arial"/>
          <w:sz w:val="20"/>
          <w:szCs w:val="20"/>
        </w:rPr>
        <w:t>.</w:t>
      </w:r>
    </w:p>
    <w:p w:rsidR="00D967BE" w:rsidRPr="006856F2" w:rsidRDefault="00D967BE" w:rsidP="00D967BE">
      <w:pPr>
        <w:pStyle w:val="NormalWeb"/>
        <w:numPr>
          <w:ilvl w:val="0"/>
          <w:numId w:val="32"/>
        </w:numPr>
        <w:spacing w:before="0" w:beforeAutospacing="0" w:after="0" w:afterAutospacing="0"/>
        <w:jc w:val="both"/>
        <w:rPr>
          <w:rFonts w:ascii="Palatino Linotype" w:hAnsi="Palatino Linotype"/>
        </w:rPr>
      </w:pPr>
      <w:r w:rsidRPr="006856F2">
        <w:rPr>
          <w:rFonts w:ascii="Palatino Linotype" w:hAnsi="Palatino Linotype" w:cs="Arial"/>
          <w:bCs/>
          <w:sz w:val="20"/>
          <w:szCs w:val="20"/>
        </w:rPr>
        <w:t>Expertise</w:t>
      </w:r>
      <w:r>
        <w:rPr>
          <w:rFonts w:ascii="Palatino Linotype" w:hAnsi="Palatino Linotype" w:cs="Arial"/>
          <w:bCs/>
          <w:sz w:val="20"/>
          <w:szCs w:val="20"/>
        </w:rPr>
        <w:t xml:space="preserve"> in database programming in Creating </w:t>
      </w:r>
      <w:r w:rsidRPr="00995D10">
        <w:rPr>
          <w:rFonts w:ascii="Palatino Linotype" w:hAnsi="Palatino Linotype" w:cs="Arial"/>
          <w:b/>
          <w:bCs/>
          <w:sz w:val="20"/>
          <w:szCs w:val="20"/>
        </w:rPr>
        <w:t>SQL</w:t>
      </w:r>
      <w:r>
        <w:rPr>
          <w:rFonts w:ascii="Palatino Linotype" w:hAnsi="Palatino Linotype" w:cs="Arial"/>
          <w:bCs/>
          <w:sz w:val="20"/>
          <w:szCs w:val="20"/>
        </w:rPr>
        <w:t xml:space="preserve"> </w:t>
      </w:r>
      <w:r w:rsidRPr="00995D10">
        <w:rPr>
          <w:rFonts w:ascii="Palatino Linotype" w:hAnsi="Palatino Linotype" w:cs="Arial"/>
          <w:b/>
          <w:bCs/>
          <w:sz w:val="20"/>
          <w:szCs w:val="20"/>
        </w:rPr>
        <w:t>Stored procedures</w:t>
      </w:r>
      <w:r>
        <w:rPr>
          <w:rFonts w:ascii="Palatino Linotype" w:hAnsi="Palatino Linotype" w:cs="Arial"/>
          <w:bCs/>
          <w:sz w:val="20"/>
          <w:szCs w:val="20"/>
        </w:rPr>
        <w:t xml:space="preserve">, </w:t>
      </w:r>
      <w:r w:rsidRPr="00995D10">
        <w:rPr>
          <w:rFonts w:ascii="Palatino Linotype" w:hAnsi="Palatino Linotype" w:cs="Arial"/>
          <w:b/>
          <w:bCs/>
          <w:sz w:val="20"/>
          <w:szCs w:val="20"/>
        </w:rPr>
        <w:t>Views</w:t>
      </w:r>
      <w:r>
        <w:rPr>
          <w:rFonts w:ascii="Palatino Linotype" w:hAnsi="Palatino Linotype" w:cs="Arial"/>
          <w:bCs/>
          <w:sz w:val="20"/>
          <w:szCs w:val="20"/>
        </w:rPr>
        <w:t xml:space="preserve"> and </w:t>
      </w:r>
      <w:r w:rsidRPr="00995D10">
        <w:rPr>
          <w:rFonts w:ascii="Palatino Linotype" w:hAnsi="Palatino Linotype" w:cs="Arial"/>
          <w:b/>
          <w:bCs/>
          <w:sz w:val="20"/>
          <w:szCs w:val="20"/>
        </w:rPr>
        <w:t>triggers</w:t>
      </w:r>
      <w:r>
        <w:rPr>
          <w:rFonts w:ascii="Palatino Linotype" w:hAnsi="Palatino Linotype" w:cs="Arial"/>
          <w:bCs/>
          <w:sz w:val="20"/>
          <w:szCs w:val="20"/>
        </w:rPr>
        <w:t xml:space="preserve"> in </w:t>
      </w:r>
      <w:r w:rsidRPr="001E1CA6">
        <w:rPr>
          <w:rFonts w:ascii="Palatino Linotype" w:hAnsi="Palatino Linotype" w:cs="Arial"/>
          <w:b/>
          <w:bCs/>
          <w:sz w:val="20"/>
          <w:szCs w:val="20"/>
        </w:rPr>
        <w:t>MS SQL Server</w:t>
      </w:r>
      <w:r w:rsidRPr="00995D10">
        <w:rPr>
          <w:rFonts w:ascii="Palatino Linotype" w:hAnsi="Palatino Linotype" w:cs="Arial"/>
          <w:bCs/>
          <w:sz w:val="20"/>
          <w:szCs w:val="20"/>
        </w:rPr>
        <w:t>.</w:t>
      </w:r>
    </w:p>
    <w:p w:rsidR="00D967BE" w:rsidRPr="00366DD0" w:rsidRDefault="00D967BE" w:rsidP="00D967BE">
      <w:pPr>
        <w:pStyle w:val="NormalWeb"/>
        <w:numPr>
          <w:ilvl w:val="0"/>
          <w:numId w:val="32"/>
        </w:numPr>
        <w:spacing w:before="0" w:beforeAutospacing="0" w:after="0" w:afterAutospacing="0"/>
        <w:jc w:val="both"/>
        <w:rPr>
          <w:rFonts w:ascii="Palatino Linotype" w:hAnsi="Palatino Linotype"/>
        </w:rPr>
      </w:pPr>
      <w:r w:rsidRPr="00366DD0">
        <w:rPr>
          <w:rFonts w:ascii="Palatino Linotype" w:hAnsi="Palatino Linotype" w:cs="Arial"/>
          <w:sz w:val="20"/>
          <w:szCs w:val="20"/>
        </w:rPr>
        <w:t xml:space="preserve"> Knowledge and experience in </w:t>
      </w:r>
      <w:r w:rsidRPr="00366DD0">
        <w:rPr>
          <w:rFonts w:ascii="Palatino Linotype" w:hAnsi="Palatino Linotype" w:cs="Arial"/>
          <w:b/>
          <w:bCs/>
          <w:sz w:val="20"/>
          <w:szCs w:val="20"/>
        </w:rPr>
        <w:t>Object oriented programming.</w:t>
      </w:r>
    </w:p>
    <w:p w:rsidR="00D967BE" w:rsidRPr="00F27EC5" w:rsidRDefault="00D967BE" w:rsidP="00D967BE">
      <w:pPr>
        <w:pStyle w:val="NormalWeb"/>
        <w:numPr>
          <w:ilvl w:val="0"/>
          <w:numId w:val="32"/>
        </w:numPr>
        <w:spacing w:before="0" w:beforeAutospacing="0" w:after="0" w:afterAutospacing="0"/>
        <w:jc w:val="both"/>
        <w:rPr>
          <w:rFonts w:ascii="Palatino Linotype" w:hAnsi="Palatino Linotype" w:cs="Arial"/>
          <w:sz w:val="20"/>
          <w:szCs w:val="20"/>
        </w:rPr>
      </w:pPr>
      <w:r w:rsidRPr="00F27EC5">
        <w:rPr>
          <w:rFonts w:ascii="Palatino Linotype" w:hAnsi="Palatino Linotype" w:cs="Arial"/>
          <w:sz w:val="20"/>
          <w:szCs w:val="20"/>
        </w:rPr>
        <w:t>Experience in using</w:t>
      </w:r>
      <w:r>
        <w:rPr>
          <w:rFonts w:ascii="Palatino Linotype" w:hAnsi="Palatino Linotype" w:cs="Arial"/>
          <w:b/>
          <w:bCs/>
          <w:sz w:val="20"/>
          <w:szCs w:val="20"/>
        </w:rPr>
        <w:t xml:space="preserve"> XML, HTML </w:t>
      </w:r>
      <w:r w:rsidRPr="00F27EC5">
        <w:rPr>
          <w:rFonts w:ascii="Palatino Linotype" w:hAnsi="Palatino Linotype" w:cs="Arial"/>
          <w:b/>
          <w:bCs/>
          <w:sz w:val="20"/>
          <w:szCs w:val="20"/>
        </w:rPr>
        <w:t>and JavaScript</w:t>
      </w:r>
      <w:r>
        <w:rPr>
          <w:rFonts w:ascii="Palatino Linotype" w:hAnsi="Palatino Linotype" w:cs="Arial"/>
          <w:b/>
          <w:bCs/>
          <w:sz w:val="20"/>
          <w:szCs w:val="20"/>
        </w:rPr>
        <w:t>.</w:t>
      </w:r>
    </w:p>
    <w:p w:rsidR="00D967BE" w:rsidRPr="00366DD0" w:rsidRDefault="00D967BE" w:rsidP="00D967BE">
      <w:pPr>
        <w:pStyle w:val="NormalWeb"/>
        <w:numPr>
          <w:ilvl w:val="0"/>
          <w:numId w:val="32"/>
        </w:numPr>
        <w:spacing w:before="0" w:beforeAutospacing="0" w:after="0" w:afterAutospacing="0"/>
        <w:rPr>
          <w:rFonts w:ascii="Palatino Linotype" w:hAnsi="Palatino Linotype"/>
        </w:rPr>
      </w:pPr>
      <w:r w:rsidRPr="00F27EC5">
        <w:rPr>
          <w:rFonts w:ascii="Palatino Linotype" w:hAnsi="Palatino Linotype" w:cs="Arial"/>
          <w:sz w:val="20"/>
          <w:szCs w:val="20"/>
        </w:rPr>
        <w:t xml:space="preserve">Extensively used ADO.Net and its components like Dataset, Data Adaptor and Data Reader through SQL Data providers to access data from different sources. </w:t>
      </w:r>
    </w:p>
    <w:p w:rsidR="00D967BE" w:rsidRPr="00366DD0" w:rsidRDefault="00D967BE" w:rsidP="00D967BE">
      <w:pPr>
        <w:pStyle w:val="NormalWeb"/>
        <w:numPr>
          <w:ilvl w:val="0"/>
          <w:numId w:val="32"/>
        </w:numPr>
        <w:spacing w:before="0" w:beforeAutospacing="0" w:after="0" w:afterAutospacing="0"/>
        <w:jc w:val="both"/>
        <w:rPr>
          <w:rFonts w:ascii="Palatino Linotype" w:hAnsi="Palatino Linotype"/>
        </w:rPr>
      </w:pPr>
      <w:r w:rsidRPr="00366DD0">
        <w:rPr>
          <w:rFonts w:ascii="Palatino Linotype" w:hAnsi="Palatino Linotype" w:cs="Arial"/>
          <w:sz w:val="20"/>
          <w:szCs w:val="20"/>
        </w:rPr>
        <w:t xml:space="preserve">Ability to </w:t>
      </w:r>
      <w:r w:rsidRPr="00366DD0">
        <w:rPr>
          <w:rFonts w:ascii="Palatino Linotype" w:hAnsi="Palatino Linotype" w:cs="Arial"/>
          <w:color w:val="000000"/>
          <w:sz w:val="20"/>
          <w:szCs w:val="20"/>
        </w:rPr>
        <w:t>analyze, debug and enhance</w:t>
      </w:r>
      <w:r w:rsidRPr="00366DD0">
        <w:rPr>
          <w:rFonts w:ascii="Palatino Linotype" w:hAnsi="Palatino Linotype"/>
        </w:rPr>
        <w:t xml:space="preserve"> </w:t>
      </w:r>
      <w:r w:rsidRPr="00366DD0">
        <w:rPr>
          <w:rFonts w:ascii="Palatino Linotype" w:hAnsi="Palatino Linotype" w:cs="Arial"/>
          <w:sz w:val="20"/>
          <w:szCs w:val="20"/>
        </w:rPr>
        <w:t>existing application modules.</w:t>
      </w:r>
    </w:p>
    <w:p w:rsidR="00D967BE" w:rsidRPr="00741C27" w:rsidRDefault="00D967BE" w:rsidP="00D967BE">
      <w:pPr>
        <w:pStyle w:val="NormalWeb"/>
        <w:numPr>
          <w:ilvl w:val="0"/>
          <w:numId w:val="32"/>
        </w:numPr>
        <w:spacing w:before="0" w:beforeAutospacing="0" w:after="0" w:afterAutospacing="0"/>
        <w:jc w:val="both"/>
        <w:rPr>
          <w:rFonts w:ascii="Palatino Linotype" w:hAnsi="Palatino Linotype"/>
        </w:rPr>
      </w:pPr>
      <w:r w:rsidRPr="00366DD0">
        <w:rPr>
          <w:rFonts w:ascii="Palatino Linotype" w:hAnsi="Palatino Linotype" w:cs="Arial"/>
          <w:sz w:val="20"/>
          <w:szCs w:val="20"/>
        </w:rPr>
        <w:t xml:space="preserve">Knowledge in </w:t>
      </w:r>
      <w:r w:rsidRPr="00366DD0">
        <w:rPr>
          <w:rFonts w:ascii="Palatino Linotype" w:hAnsi="Palatino Linotype" w:cs="Arial"/>
          <w:b/>
          <w:sz w:val="20"/>
          <w:szCs w:val="20"/>
        </w:rPr>
        <w:t>W</w:t>
      </w:r>
      <w:r>
        <w:rPr>
          <w:rFonts w:ascii="Palatino Linotype" w:hAnsi="Palatino Linotype" w:cs="Arial"/>
          <w:b/>
          <w:sz w:val="20"/>
          <w:szCs w:val="20"/>
        </w:rPr>
        <w:t>CF</w:t>
      </w:r>
      <w:r w:rsidRPr="00366DD0">
        <w:rPr>
          <w:rFonts w:ascii="Palatino Linotype" w:hAnsi="Palatino Linotype" w:cs="Arial"/>
          <w:sz w:val="20"/>
          <w:szCs w:val="20"/>
        </w:rPr>
        <w:t>.</w:t>
      </w:r>
    </w:p>
    <w:p w:rsidR="00D967BE" w:rsidRPr="00741C27" w:rsidRDefault="00D967BE" w:rsidP="00D967BE">
      <w:pPr>
        <w:pStyle w:val="NormalWeb"/>
        <w:numPr>
          <w:ilvl w:val="0"/>
          <w:numId w:val="32"/>
        </w:numPr>
        <w:spacing w:before="0" w:beforeAutospacing="0" w:after="0" w:afterAutospacing="0"/>
        <w:ind w:right="180"/>
        <w:jc w:val="both"/>
        <w:rPr>
          <w:rFonts w:ascii="Palatino Linotype" w:hAnsi="Palatino Linotype"/>
        </w:rPr>
      </w:pPr>
      <w:r w:rsidRPr="00366DD0">
        <w:rPr>
          <w:rFonts w:ascii="Palatino Linotype" w:hAnsi="Palatino Linotype" w:cs="Arial"/>
          <w:color w:val="000000"/>
          <w:sz w:val="20"/>
          <w:szCs w:val="20"/>
        </w:rPr>
        <w:t xml:space="preserve">Self-starter, fast learner, proficient in programming logic and easily adaptable to new technological environments and systems </w:t>
      </w:r>
      <w:r w:rsidRPr="00366DD0">
        <w:rPr>
          <w:rFonts w:ascii="Palatino Linotype" w:hAnsi="Palatino Linotype" w:cs="Arial"/>
          <w:sz w:val="20"/>
          <w:szCs w:val="20"/>
        </w:rPr>
        <w:t>with proven abilities in resolving complex software issues.</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 </w:t>
      </w:r>
      <w:r>
        <w:rPr>
          <w:rFonts w:ascii="Palatino Linotype" w:hAnsi="Palatino Linotype" w:cs="Arial"/>
          <w:sz w:val="20"/>
          <w:szCs w:val="20"/>
        </w:rPr>
        <w:t xml:space="preserve"> </w:t>
      </w:r>
    </w:p>
    <w:p w:rsidR="00D967BE" w:rsidRPr="00366DD0" w:rsidRDefault="00D967BE" w:rsidP="00D967BE">
      <w:pPr>
        <w:pStyle w:val="NormalWeb"/>
        <w:shd w:val="clear" w:color="auto" w:fill="E0E0E0"/>
        <w:spacing w:before="0" w:beforeAutospacing="0" w:after="0" w:afterAutospacing="0"/>
        <w:rPr>
          <w:rFonts w:ascii="Palatino Linotype" w:hAnsi="Palatino Linotype"/>
        </w:rPr>
      </w:pPr>
      <w:r w:rsidRPr="00366DD0">
        <w:rPr>
          <w:rFonts w:ascii="Palatino Linotype" w:hAnsi="Palatino Linotype" w:cs="Arial"/>
          <w:b/>
          <w:bCs/>
          <w:sz w:val="20"/>
          <w:szCs w:val="20"/>
        </w:rPr>
        <w:t>Academic Profile:</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 </w:t>
      </w:r>
    </w:p>
    <w:p w:rsidR="00D967BE" w:rsidRDefault="00D967BE" w:rsidP="00D967BE">
      <w:pPr>
        <w:pStyle w:val="NormalWeb"/>
        <w:numPr>
          <w:ilvl w:val="0"/>
          <w:numId w:val="32"/>
        </w:numPr>
        <w:spacing w:before="0" w:beforeAutospacing="0" w:after="0" w:afterAutospacing="0"/>
        <w:rPr>
          <w:rFonts w:ascii="Palatino Linotype" w:hAnsi="Palatino Linotype"/>
        </w:rPr>
      </w:pPr>
      <w:proofErr w:type="spellStart"/>
      <w:r w:rsidRPr="00321612">
        <w:rPr>
          <w:rFonts w:ascii="Palatino Linotype" w:hAnsi="Palatino Linotype"/>
          <w:b/>
        </w:rPr>
        <w:t>Msc</w:t>
      </w:r>
      <w:proofErr w:type="spellEnd"/>
      <w:r>
        <w:rPr>
          <w:rFonts w:ascii="Palatino Linotype" w:hAnsi="Palatino Linotype"/>
        </w:rPr>
        <w:t>(Cs)</w:t>
      </w:r>
      <w:r w:rsidRPr="00366DD0">
        <w:rPr>
          <w:rFonts w:ascii="Palatino Linotype" w:hAnsi="Palatino Linotype"/>
        </w:rPr>
        <w:t xml:space="preserve"> </w:t>
      </w:r>
      <w:r>
        <w:rPr>
          <w:rFonts w:ascii="Palatino Linotype" w:hAnsi="Palatino Linotype" w:cs="Arial"/>
          <w:sz w:val="20"/>
          <w:szCs w:val="20"/>
        </w:rPr>
        <w:t xml:space="preserve">from </w:t>
      </w:r>
      <w:smartTag w:uri="urn:schemas-microsoft-com:office:smarttags" w:element="PlaceName">
        <w:r>
          <w:rPr>
            <w:rFonts w:ascii="Palatino Linotype" w:hAnsi="Palatino Linotype" w:cs="Arial"/>
            <w:sz w:val="20"/>
            <w:szCs w:val="20"/>
          </w:rPr>
          <w:t>D.N.R</w:t>
        </w:r>
      </w:smartTag>
      <w:r w:rsidRPr="00366DD0">
        <w:rPr>
          <w:rFonts w:ascii="Palatino Linotype" w:hAnsi="Palatino Linotype" w:cs="Arial"/>
          <w:sz w:val="20"/>
          <w:szCs w:val="20"/>
        </w:rPr>
        <w:t xml:space="preserve"> </w:t>
      </w:r>
      <w:smartTag w:uri="urn:schemas-microsoft-com:office:smarttags" w:element="PlaceType">
        <w:r w:rsidRPr="00366DD0">
          <w:rPr>
            <w:rFonts w:ascii="Palatino Linotype" w:hAnsi="Palatino Linotype" w:cs="Arial"/>
            <w:sz w:val="20"/>
            <w:szCs w:val="20"/>
          </w:rPr>
          <w:t>College</w:t>
        </w:r>
      </w:smartTag>
      <w:r w:rsidRPr="00366DD0">
        <w:rPr>
          <w:rFonts w:ascii="Palatino Linotype" w:hAnsi="Palatino Linotype" w:cs="Arial"/>
          <w:sz w:val="20"/>
          <w:szCs w:val="20"/>
        </w:rPr>
        <w:t>,</w:t>
      </w:r>
      <w:r w:rsidRPr="00366DD0">
        <w:rPr>
          <w:rFonts w:ascii="Palatino Linotype" w:hAnsi="Palatino Linotype"/>
        </w:rPr>
        <w:t xml:space="preserve"> </w:t>
      </w:r>
      <w:smartTag w:uri="urn:schemas-microsoft-com:office:smarttags" w:element="place">
        <w:smartTag w:uri="urn:schemas-microsoft-com:office:smarttags" w:element="PlaceName">
          <w:r w:rsidRPr="00366DD0">
            <w:rPr>
              <w:rFonts w:ascii="Palatino Linotype" w:hAnsi="Palatino Linotype" w:cs="Arial"/>
              <w:sz w:val="20"/>
              <w:szCs w:val="20"/>
            </w:rPr>
            <w:t>ANDHRA</w:t>
          </w:r>
        </w:smartTag>
        <w:r w:rsidRPr="00366DD0">
          <w:rPr>
            <w:rFonts w:ascii="Palatino Linotype" w:hAnsi="Palatino Linotype" w:cs="Arial"/>
            <w:sz w:val="20"/>
            <w:szCs w:val="20"/>
          </w:rPr>
          <w:t xml:space="preserve"> </w:t>
        </w:r>
        <w:smartTag w:uri="urn:schemas-microsoft-com:office:smarttags" w:element="PlaceType">
          <w:r w:rsidRPr="00366DD0">
            <w:rPr>
              <w:rFonts w:ascii="Palatino Linotype" w:hAnsi="Palatino Linotype" w:cs="Arial"/>
              <w:sz w:val="20"/>
              <w:szCs w:val="20"/>
            </w:rPr>
            <w:t>UNIVERSITY</w:t>
          </w:r>
        </w:smartTag>
      </w:smartTag>
      <w:r>
        <w:rPr>
          <w:rFonts w:ascii="Palatino Linotype" w:hAnsi="Palatino Linotype" w:cs="Arial"/>
          <w:b/>
          <w:bCs/>
          <w:sz w:val="20"/>
          <w:szCs w:val="20"/>
        </w:rPr>
        <w:t xml:space="preserve"> </w:t>
      </w:r>
      <w:r>
        <w:rPr>
          <w:rFonts w:ascii="Palatino Linotype" w:hAnsi="Palatino Linotype" w:cs="Arial"/>
          <w:sz w:val="20"/>
          <w:szCs w:val="20"/>
        </w:rPr>
        <w:t>in 2009</w:t>
      </w:r>
    </w:p>
    <w:p w:rsidR="00D967BE" w:rsidRPr="006B3CC8" w:rsidRDefault="00D967BE" w:rsidP="00D967BE">
      <w:pPr>
        <w:pStyle w:val="NormalWeb"/>
        <w:spacing w:before="0" w:beforeAutospacing="0" w:after="0" w:afterAutospacing="0"/>
        <w:ind w:left="1080"/>
        <w:rPr>
          <w:rFonts w:ascii="Palatino Linotype" w:hAnsi="Palatino Linotype"/>
        </w:rPr>
      </w:pPr>
    </w:p>
    <w:p w:rsidR="00D967BE" w:rsidRPr="00366DD0" w:rsidRDefault="00D967BE" w:rsidP="00D967BE">
      <w:pPr>
        <w:pStyle w:val="NormalWeb"/>
        <w:shd w:val="clear" w:color="auto" w:fill="E0E0E0"/>
        <w:spacing w:before="0" w:beforeAutospacing="0" w:after="0" w:afterAutospacing="0"/>
        <w:rPr>
          <w:rFonts w:ascii="Palatino Linotype" w:hAnsi="Palatino Linotype"/>
        </w:rPr>
      </w:pPr>
      <w:r w:rsidRPr="00366DD0">
        <w:rPr>
          <w:rFonts w:ascii="Palatino Linotype" w:hAnsi="Palatino Linotype" w:cs="Arial"/>
          <w:b/>
          <w:bCs/>
          <w:sz w:val="20"/>
          <w:szCs w:val="20"/>
        </w:rPr>
        <w:t>Professional Experience:</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Pr="00D91669" w:rsidRDefault="00D967BE" w:rsidP="00D967BE">
      <w:pPr>
        <w:pStyle w:val="NormalWeb"/>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 xml:space="preserve">Working as </w:t>
      </w:r>
      <w:proofErr w:type="gramStart"/>
      <w:r w:rsidRPr="00366DD0">
        <w:rPr>
          <w:rFonts w:ascii="Palatino Linotype" w:hAnsi="Palatino Linotype" w:cs="Arial"/>
          <w:sz w:val="20"/>
          <w:szCs w:val="20"/>
        </w:rPr>
        <w:t>a</w:t>
      </w:r>
      <w:r>
        <w:rPr>
          <w:rFonts w:ascii="Palatino Linotype" w:hAnsi="Palatino Linotype" w:cs="Arial"/>
          <w:sz w:val="20"/>
          <w:szCs w:val="20"/>
        </w:rPr>
        <w:t xml:space="preserve"> software</w:t>
      </w:r>
      <w:proofErr w:type="gramEnd"/>
      <w:r>
        <w:rPr>
          <w:rFonts w:ascii="Palatino Linotype" w:hAnsi="Palatino Linotype" w:cs="Arial"/>
          <w:sz w:val="20"/>
          <w:szCs w:val="20"/>
        </w:rPr>
        <w:t xml:space="preserve"> </w:t>
      </w:r>
      <w:proofErr w:type="spellStart"/>
      <w:r>
        <w:rPr>
          <w:rFonts w:ascii="Palatino Linotype" w:hAnsi="Palatino Linotype" w:cs="Arial"/>
          <w:sz w:val="20"/>
          <w:szCs w:val="20"/>
        </w:rPr>
        <w:t>Engineer</w:t>
      </w:r>
      <w:r w:rsidRPr="009F20CB">
        <w:rPr>
          <w:rFonts w:ascii="TTEEt00" w:hAnsi="TTEEt00" w:cs="TTEEt00"/>
          <w:sz w:val="18"/>
          <w:szCs w:val="18"/>
        </w:rPr>
        <w:t>r</w:t>
      </w:r>
      <w:proofErr w:type="spellEnd"/>
      <w:r w:rsidRPr="009F20CB">
        <w:rPr>
          <w:rFonts w:ascii="TTEEt00" w:hAnsi="TTEEt00" w:cs="TTEEt00"/>
          <w:sz w:val="18"/>
          <w:szCs w:val="18"/>
        </w:rPr>
        <w:t xml:space="preserve"> </w:t>
      </w:r>
      <w:r w:rsidRPr="00366DD0">
        <w:rPr>
          <w:rFonts w:ascii="Palatino Linotype" w:hAnsi="Palatino Linotype" w:cs="Arial"/>
          <w:sz w:val="20"/>
          <w:szCs w:val="20"/>
        </w:rPr>
        <w:t>in</w:t>
      </w:r>
      <w:r w:rsidRPr="00366DD0">
        <w:rPr>
          <w:rFonts w:ascii="Palatino Linotype" w:hAnsi="Palatino Linotype"/>
        </w:rPr>
        <w:t xml:space="preserve"> </w:t>
      </w:r>
      <w:proofErr w:type="spellStart"/>
      <w:r>
        <w:rPr>
          <w:rFonts w:ascii="Palatino Linotype" w:hAnsi="Palatino Linotype" w:cs="Arial"/>
          <w:b/>
          <w:bCs/>
          <w:sz w:val="20"/>
          <w:szCs w:val="20"/>
        </w:rPr>
        <w:t>Kompeer</w:t>
      </w:r>
      <w:proofErr w:type="spellEnd"/>
      <w:r>
        <w:rPr>
          <w:rFonts w:ascii="Palatino Linotype" w:hAnsi="Palatino Linotype" w:cs="Arial"/>
          <w:b/>
          <w:bCs/>
          <w:sz w:val="20"/>
          <w:szCs w:val="20"/>
        </w:rPr>
        <w:t xml:space="preserve"> Soft Solution </w:t>
      </w:r>
      <w:smartTag w:uri="urn:schemas-microsoft-com:office:smarttags" w:element="place">
        <w:smartTag w:uri="urn:schemas-microsoft-com:office:smarttags" w:element="City">
          <w:r w:rsidRPr="00366DD0">
            <w:rPr>
              <w:rFonts w:ascii="Palatino Linotype" w:hAnsi="Palatino Linotype" w:cs="Arial"/>
              <w:sz w:val="20"/>
              <w:szCs w:val="20"/>
            </w:rPr>
            <w:t>Hyderabad</w:t>
          </w:r>
        </w:smartTag>
      </w:smartTag>
      <w:r w:rsidRPr="00366DD0">
        <w:rPr>
          <w:rFonts w:ascii="Palatino Linotype" w:hAnsi="Palatino Linotype"/>
        </w:rPr>
        <w:t xml:space="preserve"> </w:t>
      </w:r>
      <w:r>
        <w:rPr>
          <w:rFonts w:ascii="Palatino Linotype" w:hAnsi="Palatino Linotype" w:cs="Arial"/>
          <w:sz w:val="20"/>
          <w:szCs w:val="20"/>
        </w:rPr>
        <w:t xml:space="preserve">from Nov 2009 </w:t>
      </w:r>
      <w:r w:rsidRPr="00366DD0">
        <w:rPr>
          <w:rFonts w:ascii="Palatino Linotype" w:hAnsi="Palatino Linotype" w:cs="Arial"/>
          <w:sz w:val="20"/>
          <w:szCs w:val="20"/>
        </w:rPr>
        <w:t>to till date.</w:t>
      </w:r>
    </w:p>
    <w:p w:rsidR="00D967BE" w:rsidRPr="00366DD0" w:rsidRDefault="00D967BE" w:rsidP="00D967BE">
      <w:pPr>
        <w:pStyle w:val="NormalWeb"/>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 </w:t>
      </w:r>
    </w:p>
    <w:p w:rsidR="00D967BE" w:rsidRPr="00366DD0" w:rsidRDefault="00D967BE" w:rsidP="00D967BE">
      <w:pPr>
        <w:pStyle w:val="NormalWeb"/>
        <w:shd w:val="clear" w:color="auto" w:fill="E0E0E0"/>
        <w:spacing w:before="0" w:beforeAutospacing="0" w:after="0" w:afterAutospacing="0"/>
        <w:rPr>
          <w:rFonts w:ascii="Palatino Linotype" w:hAnsi="Palatino Linotype"/>
        </w:rPr>
      </w:pPr>
      <w:r w:rsidRPr="00366DD0">
        <w:rPr>
          <w:rFonts w:ascii="Palatino Linotype" w:hAnsi="Palatino Linotype" w:cs="Arial"/>
          <w:b/>
          <w:bCs/>
          <w:sz w:val="20"/>
          <w:szCs w:val="20"/>
        </w:rPr>
        <w:t>Technical Skills</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Framework</w:t>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
          <w:bCs/>
          <w:sz w:val="20"/>
          <w:szCs w:val="20"/>
        </w:rPr>
        <w:tab/>
      </w:r>
      <w:r w:rsidRPr="00E94E39">
        <w:rPr>
          <w:rFonts w:ascii="Palatino Linotype" w:hAnsi="Palatino Linotype" w:cs="Arial"/>
          <w:bCs/>
          <w:sz w:val="20"/>
          <w:szCs w:val="20"/>
        </w:rPr>
        <w:t>:</w:t>
      </w:r>
      <w:r>
        <w:rPr>
          <w:rFonts w:ascii="Palatino Linotype" w:hAnsi="Palatino Linotype" w:cs="Arial"/>
          <w:bCs/>
          <w:sz w:val="20"/>
          <w:szCs w:val="20"/>
        </w:rPr>
        <w:tab/>
      </w:r>
      <w:r w:rsidRPr="000401A0">
        <w:rPr>
          <w:rFonts w:ascii="Palatino Linotype" w:hAnsi="Palatino Linotype" w:cs="Arial"/>
          <w:sz w:val="20"/>
          <w:szCs w:val="20"/>
        </w:rPr>
        <w:t>.N</w:t>
      </w:r>
      <w:r>
        <w:rPr>
          <w:rFonts w:ascii="Palatino Linotype" w:hAnsi="Palatino Linotype" w:cs="Arial"/>
          <w:sz w:val="20"/>
          <w:szCs w:val="20"/>
        </w:rPr>
        <w:t xml:space="preserve">ET </w:t>
      </w:r>
      <w:r w:rsidRPr="00366DD0">
        <w:rPr>
          <w:rFonts w:ascii="Palatino Linotype" w:hAnsi="Palatino Linotype" w:cs="Arial"/>
          <w:sz w:val="20"/>
          <w:szCs w:val="20"/>
        </w:rPr>
        <w:t xml:space="preserve">Framework </w:t>
      </w:r>
      <w:r>
        <w:rPr>
          <w:rFonts w:ascii="Palatino Linotype" w:hAnsi="Palatino Linotype" w:cs="Arial"/>
          <w:sz w:val="20"/>
          <w:szCs w:val="20"/>
        </w:rPr>
        <w:t>2.0/3.5/4.0</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Languages</w:t>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
          <w:bCs/>
          <w:sz w:val="20"/>
          <w:szCs w:val="20"/>
        </w:rPr>
        <w:tab/>
      </w:r>
      <w:r w:rsidRPr="00E94E39">
        <w:rPr>
          <w:rFonts w:ascii="Palatino Linotype" w:hAnsi="Palatino Linotype" w:cs="Arial"/>
          <w:bCs/>
          <w:sz w:val="20"/>
          <w:szCs w:val="20"/>
        </w:rPr>
        <w:t>:</w:t>
      </w:r>
      <w:r>
        <w:rPr>
          <w:rFonts w:ascii="Palatino Linotype" w:hAnsi="Palatino Linotype" w:cs="Arial"/>
          <w:bCs/>
          <w:sz w:val="20"/>
          <w:szCs w:val="20"/>
        </w:rPr>
        <w:tab/>
      </w:r>
      <w:r w:rsidRPr="00366DD0">
        <w:rPr>
          <w:rFonts w:ascii="Palatino Linotype" w:hAnsi="Palatino Linotype" w:cs="Arial"/>
          <w:sz w:val="20"/>
          <w:szCs w:val="20"/>
        </w:rPr>
        <w:t xml:space="preserve"> C#.N</w:t>
      </w:r>
      <w:r>
        <w:rPr>
          <w:rFonts w:ascii="Palatino Linotype" w:hAnsi="Palatino Linotype" w:cs="Arial"/>
          <w:sz w:val="20"/>
          <w:szCs w:val="20"/>
        </w:rPr>
        <w:t>ET, C</w:t>
      </w:r>
      <w:proofErr w:type="gramStart"/>
      <w:r>
        <w:rPr>
          <w:rFonts w:ascii="Palatino Linotype" w:hAnsi="Palatino Linotype" w:cs="Arial"/>
          <w:sz w:val="20"/>
          <w:szCs w:val="20"/>
        </w:rPr>
        <w:t>,C</w:t>
      </w:r>
      <w:proofErr w:type="gramEnd"/>
      <w:r>
        <w:rPr>
          <w:rFonts w:ascii="Palatino Linotype" w:hAnsi="Palatino Linotype" w:cs="Arial"/>
          <w:sz w:val="20"/>
          <w:szCs w:val="20"/>
        </w:rPr>
        <w:t>++.</w:t>
      </w:r>
    </w:p>
    <w:p w:rsidR="00D967BE"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RDBMS</w:t>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
          <w:bCs/>
          <w:sz w:val="20"/>
          <w:szCs w:val="20"/>
        </w:rPr>
        <w:tab/>
      </w:r>
      <w:r w:rsidRPr="00E94E39">
        <w:rPr>
          <w:rFonts w:ascii="Palatino Linotype" w:hAnsi="Palatino Linotype" w:cs="Arial"/>
          <w:bCs/>
          <w:sz w:val="20"/>
          <w:szCs w:val="20"/>
        </w:rPr>
        <w:t>:</w:t>
      </w:r>
      <w:r>
        <w:rPr>
          <w:rFonts w:ascii="Palatino Linotype" w:hAnsi="Palatino Linotype" w:cs="Arial"/>
          <w:bCs/>
          <w:sz w:val="20"/>
          <w:szCs w:val="20"/>
        </w:rPr>
        <w:tab/>
      </w:r>
      <w:r w:rsidRPr="00366DD0">
        <w:rPr>
          <w:rFonts w:ascii="Palatino Linotype" w:hAnsi="Palatino Linotype" w:cs="Arial"/>
          <w:sz w:val="20"/>
          <w:szCs w:val="20"/>
        </w:rPr>
        <w:t xml:space="preserve"> SQL Server</w:t>
      </w:r>
      <w:r>
        <w:rPr>
          <w:rFonts w:ascii="Palatino Linotype" w:hAnsi="Palatino Linotype" w:cs="Arial"/>
          <w:sz w:val="20"/>
          <w:szCs w:val="20"/>
        </w:rPr>
        <w:t>.</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Database Connectivity</w:t>
      </w:r>
      <w:r>
        <w:rPr>
          <w:rFonts w:ascii="Palatino Linotype" w:hAnsi="Palatino Linotype" w:cs="Arial"/>
          <w:b/>
          <w:bCs/>
          <w:sz w:val="20"/>
          <w:szCs w:val="20"/>
        </w:rPr>
        <w:tab/>
      </w:r>
      <w:r>
        <w:rPr>
          <w:rFonts w:ascii="Palatino Linotype" w:hAnsi="Palatino Linotype" w:cs="Arial"/>
          <w:b/>
          <w:bCs/>
          <w:sz w:val="20"/>
          <w:szCs w:val="20"/>
        </w:rPr>
        <w:tab/>
      </w:r>
      <w:r w:rsidRPr="00E94E39">
        <w:rPr>
          <w:rFonts w:ascii="Palatino Linotype" w:hAnsi="Palatino Linotype" w:cs="Arial"/>
          <w:bCs/>
          <w:sz w:val="20"/>
          <w:szCs w:val="20"/>
        </w:rPr>
        <w:t>:</w:t>
      </w:r>
      <w:r>
        <w:rPr>
          <w:rFonts w:ascii="Palatino Linotype" w:hAnsi="Palatino Linotype" w:cs="Arial"/>
          <w:bCs/>
          <w:sz w:val="20"/>
          <w:szCs w:val="20"/>
        </w:rPr>
        <w:tab/>
      </w:r>
      <w:r w:rsidRPr="00366DD0">
        <w:rPr>
          <w:rFonts w:ascii="Palatino Linotype" w:hAnsi="Palatino Linotype" w:cs="Arial"/>
          <w:sz w:val="20"/>
          <w:szCs w:val="20"/>
        </w:rPr>
        <w:t xml:space="preserve"> ADO.NET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Web Technologies</w:t>
      </w:r>
      <w:r>
        <w:rPr>
          <w:rFonts w:ascii="Palatino Linotype" w:hAnsi="Palatino Linotype" w:cs="Arial"/>
          <w:b/>
          <w:bCs/>
          <w:sz w:val="20"/>
          <w:szCs w:val="20"/>
        </w:rPr>
        <w:tab/>
      </w:r>
      <w:r>
        <w:rPr>
          <w:rFonts w:ascii="Palatino Linotype" w:hAnsi="Palatino Linotype" w:cs="Arial"/>
          <w:b/>
          <w:bCs/>
          <w:sz w:val="20"/>
          <w:szCs w:val="20"/>
        </w:rPr>
        <w:tab/>
      </w:r>
      <w:r w:rsidRPr="00E94E39">
        <w:rPr>
          <w:rFonts w:ascii="Palatino Linotype" w:hAnsi="Palatino Linotype" w:cs="Arial"/>
          <w:bCs/>
          <w:sz w:val="20"/>
          <w:szCs w:val="20"/>
        </w:rPr>
        <w:t>:</w:t>
      </w:r>
      <w:r>
        <w:rPr>
          <w:rFonts w:ascii="Palatino Linotype" w:hAnsi="Palatino Linotype" w:cs="Arial"/>
          <w:bCs/>
          <w:sz w:val="20"/>
          <w:szCs w:val="20"/>
        </w:rPr>
        <w:tab/>
      </w:r>
      <w:r w:rsidRPr="00366DD0">
        <w:rPr>
          <w:rFonts w:ascii="Palatino Linotype" w:hAnsi="Palatino Linotype" w:cs="Arial"/>
          <w:sz w:val="20"/>
          <w:szCs w:val="20"/>
        </w:rPr>
        <w:t xml:space="preserve"> HTML, XML, JavaScript, ASP.NET,</w:t>
      </w:r>
      <w:r>
        <w:rPr>
          <w:rFonts w:ascii="Palatino Linotype" w:hAnsi="Palatino Linotype" w:cs="Arial"/>
          <w:sz w:val="20"/>
          <w:szCs w:val="20"/>
        </w:rPr>
        <w:t xml:space="preserve"> </w:t>
      </w:r>
      <w:r w:rsidRPr="00366DD0">
        <w:rPr>
          <w:rFonts w:ascii="Palatino Linotype" w:hAnsi="Palatino Linotype" w:cs="Arial"/>
          <w:sz w:val="20"/>
          <w:szCs w:val="20"/>
        </w:rPr>
        <w:t>Web</w:t>
      </w:r>
      <w:r>
        <w:rPr>
          <w:rFonts w:ascii="Palatino Linotype" w:hAnsi="Palatino Linotype" w:cs="Arial"/>
          <w:sz w:val="20"/>
          <w:szCs w:val="20"/>
        </w:rPr>
        <w:t xml:space="preserve"> </w:t>
      </w:r>
      <w:r w:rsidRPr="00366DD0">
        <w:rPr>
          <w:rFonts w:ascii="Palatino Linotype" w:hAnsi="Palatino Linotype" w:cs="Arial"/>
          <w:sz w:val="20"/>
          <w:szCs w:val="20"/>
        </w:rPr>
        <w:t>Services</w:t>
      </w:r>
      <w:r>
        <w:rPr>
          <w:rFonts w:ascii="Palatino Linotype" w:hAnsi="Palatino Linotype" w:cs="Arial"/>
          <w:sz w:val="20"/>
          <w:szCs w:val="20"/>
        </w:rPr>
        <w:t>.</w:t>
      </w:r>
    </w:p>
    <w:p w:rsidR="00D967BE" w:rsidRPr="00366DD0" w:rsidRDefault="00D967BE" w:rsidP="00D967BE">
      <w:pPr>
        <w:pStyle w:val="NormalWeb"/>
        <w:spacing w:before="0" w:beforeAutospacing="0" w:after="0" w:afterAutospacing="0"/>
        <w:rPr>
          <w:rFonts w:ascii="Palatino Linotype" w:hAnsi="Palatino Linotype" w:cs="Arial"/>
          <w:sz w:val="20"/>
          <w:szCs w:val="20"/>
        </w:rPr>
      </w:pPr>
      <w:r w:rsidRPr="00366DD0">
        <w:rPr>
          <w:rFonts w:ascii="Palatino Linotype" w:hAnsi="Palatino Linotype" w:cs="Arial"/>
          <w:b/>
          <w:bCs/>
          <w:sz w:val="20"/>
          <w:szCs w:val="20"/>
        </w:rPr>
        <w:t>Operating Systems</w:t>
      </w:r>
      <w:r>
        <w:rPr>
          <w:rFonts w:ascii="Palatino Linotype" w:hAnsi="Palatino Linotype" w:cs="Arial"/>
          <w:b/>
          <w:bCs/>
          <w:sz w:val="20"/>
          <w:szCs w:val="20"/>
        </w:rPr>
        <w:tab/>
      </w:r>
      <w:r>
        <w:rPr>
          <w:rFonts w:ascii="Palatino Linotype" w:hAnsi="Palatino Linotype" w:cs="Arial"/>
          <w:b/>
          <w:bCs/>
          <w:sz w:val="20"/>
          <w:szCs w:val="20"/>
        </w:rPr>
        <w:tab/>
      </w:r>
      <w:r w:rsidRPr="00E94E39">
        <w:rPr>
          <w:rFonts w:ascii="Palatino Linotype" w:hAnsi="Palatino Linotype" w:cs="Arial"/>
          <w:bCs/>
          <w:sz w:val="20"/>
          <w:szCs w:val="20"/>
        </w:rPr>
        <w:t>:</w:t>
      </w:r>
      <w:r>
        <w:rPr>
          <w:rFonts w:ascii="Palatino Linotype" w:hAnsi="Palatino Linotype" w:cs="Arial"/>
          <w:bCs/>
          <w:sz w:val="20"/>
          <w:szCs w:val="20"/>
        </w:rPr>
        <w:tab/>
      </w:r>
      <w:r>
        <w:rPr>
          <w:rFonts w:ascii="Palatino Linotype" w:hAnsi="Palatino Linotype" w:cs="Arial"/>
          <w:sz w:val="20"/>
          <w:szCs w:val="20"/>
        </w:rPr>
        <w:t>Windows XP/2000/2003</w:t>
      </w:r>
    </w:p>
    <w:p w:rsidR="00D967BE" w:rsidRPr="00366DD0" w:rsidRDefault="00D967BE" w:rsidP="00D967BE">
      <w:pPr>
        <w:pStyle w:val="NormalWeb"/>
        <w:spacing w:before="0" w:beforeAutospacing="0" w:after="0" w:afterAutospacing="0"/>
        <w:rPr>
          <w:rFonts w:ascii="Palatino Linotype" w:hAnsi="Palatino Linotype" w:cs="Arial"/>
          <w:sz w:val="20"/>
          <w:szCs w:val="20"/>
        </w:rPr>
      </w:pPr>
      <w:r w:rsidRPr="00366DD0">
        <w:rPr>
          <w:rFonts w:ascii="Palatino Linotype" w:hAnsi="Palatino Linotype" w:cs="Arial"/>
          <w:b/>
          <w:sz w:val="20"/>
          <w:szCs w:val="20"/>
        </w:rPr>
        <w:t>Application Servers</w:t>
      </w:r>
      <w:r>
        <w:rPr>
          <w:rFonts w:ascii="Palatino Linotype" w:hAnsi="Palatino Linotype" w:cs="Arial"/>
          <w:b/>
          <w:sz w:val="20"/>
          <w:szCs w:val="20"/>
        </w:rPr>
        <w:tab/>
      </w:r>
      <w:r>
        <w:rPr>
          <w:rFonts w:ascii="Palatino Linotype" w:hAnsi="Palatino Linotype" w:cs="Arial"/>
          <w:b/>
          <w:sz w:val="20"/>
          <w:szCs w:val="20"/>
        </w:rPr>
        <w:tab/>
      </w:r>
      <w:r w:rsidRPr="00E94E39">
        <w:rPr>
          <w:rFonts w:ascii="Palatino Linotype" w:hAnsi="Palatino Linotype" w:cs="Arial"/>
          <w:sz w:val="20"/>
          <w:szCs w:val="20"/>
        </w:rPr>
        <w:t>:</w:t>
      </w:r>
      <w:r>
        <w:rPr>
          <w:rFonts w:ascii="Palatino Linotype" w:hAnsi="Palatino Linotype" w:cs="Arial"/>
          <w:sz w:val="20"/>
          <w:szCs w:val="20"/>
        </w:rPr>
        <w:tab/>
        <w:t xml:space="preserve"> </w:t>
      </w:r>
      <w:r w:rsidRPr="00366DD0">
        <w:rPr>
          <w:rFonts w:ascii="Palatino Linotype" w:hAnsi="Palatino Linotype" w:cs="Arial"/>
          <w:sz w:val="20"/>
          <w:szCs w:val="20"/>
        </w:rPr>
        <w:t>IIS</w:t>
      </w:r>
      <w:r>
        <w:rPr>
          <w:rFonts w:ascii="Palatino Linotype" w:hAnsi="Palatino Linotype" w:cs="Arial"/>
          <w:sz w:val="20"/>
          <w:szCs w:val="20"/>
        </w:rPr>
        <w:t xml:space="preserve"> 6/7</w:t>
      </w:r>
      <w:r w:rsidRPr="00366DD0">
        <w:rPr>
          <w:rFonts w:ascii="Palatino Linotype" w:hAnsi="Palatino Linotype" w:cs="Arial"/>
          <w:sz w:val="20"/>
          <w:szCs w:val="20"/>
        </w:rPr>
        <w:t>.</w:t>
      </w:r>
    </w:p>
    <w:p w:rsidR="00D967BE" w:rsidRPr="00366DD0" w:rsidRDefault="00D967BE" w:rsidP="00D967BE">
      <w:pPr>
        <w:pStyle w:val="NormalWeb"/>
        <w:spacing w:before="0" w:beforeAutospacing="0" w:after="0" w:afterAutospacing="0"/>
        <w:rPr>
          <w:rFonts w:ascii="Palatino Linotype" w:hAnsi="Palatino Linotype" w:cs="Arial"/>
          <w:sz w:val="20"/>
          <w:szCs w:val="20"/>
        </w:rPr>
      </w:pPr>
      <w:r w:rsidRPr="00366DD0">
        <w:rPr>
          <w:rFonts w:ascii="Palatino Linotype" w:hAnsi="Palatino Linotype" w:cs="Arial"/>
          <w:b/>
          <w:sz w:val="20"/>
          <w:szCs w:val="20"/>
        </w:rPr>
        <w:t>Networking</w:t>
      </w:r>
      <w:r>
        <w:rPr>
          <w:rFonts w:ascii="Palatino Linotype" w:hAnsi="Palatino Linotype" w:cs="Arial"/>
          <w:b/>
          <w:sz w:val="20"/>
          <w:szCs w:val="20"/>
        </w:rPr>
        <w:tab/>
      </w:r>
      <w:r>
        <w:rPr>
          <w:rFonts w:ascii="Palatino Linotype" w:hAnsi="Palatino Linotype" w:cs="Arial"/>
          <w:b/>
          <w:sz w:val="20"/>
          <w:szCs w:val="20"/>
        </w:rPr>
        <w:tab/>
      </w:r>
      <w:r>
        <w:rPr>
          <w:rFonts w:ascii="Palatino Linotype" w:hAnsi="Palatino Linotype" w:cs="Arial"/>
          <w:b/>
          <w:sz w:val="20"/>
          <w:szCs w:val="20"/>
        </w:rPr>
        <w:tab/>
      </w:r>
      <w:r w:rsidRPr="00E94E39">
        <w:rPr>
          <w:rFonts w:ascii="Palatino Linotype" w:hAnsi="Palatino Linotype" w:cs="Arial"/>
          <w:sz w:val="20"/>
          <w:szCs w:val="20"/>
        </w:rPr>
        <w:t>:</w:t>
      </w:r>
      <w:r>
        <w:rPr>
          <w:rFonts w:ascii="Palatino Linotype" w:hAnsi="Palatino Linotype" w:cs="Arial"/>
          <w:sz w:val="20"/>
          <w:szCs w:val="20"/>
        </w:rPr>
        <w:tab/>
      </w:r>
      <w:r w:rsidRPr="00366DD0">
        <w:rPr>
          <w:rFonts w:ascii="Palatino Linotype" w:hAnsi="Palatino Linotype" w:cs="Arial"/>
          <w:sz w:val="20"/>
          <w:szCs w:val="20"/>
        </w:rPr>
        <w:t>TCP/IP Suite, FTP, HTTP.</w:t>
      </w:r>
    </w:p>
    <w:p w:rsidR="00D967BE" w:rsidRPr="00366DD0" w:rsidRDefault="00D967BE" w:rsidP="00D967BE">
      <w:pPr>
        <w:jc w:val="both"/>
        <w:rPr>
          <w:rFonts w:ascii="Palatino Linotype" w:hAnsi="Palatino Linotype" w:cs="Arial"/>
          <w:sz w:val="20"/>
          <w:szCs w:val="20"/>
        </w:rPr>
      </w:pPr>
      <w:r w:rsidRPr="00366DD0">
        <w:rPr>
          <w:rFonts w:ascii="Palatino Linotype" w:hAnsi="Palatino Linotype" w:cs="Arial"/>
          <w:b/>
          <w:sz w:val="20"/>
          <w:szCs w:val="20"/>
        </w:rPr>
        <w:t>Communication</w:t>
      </w:r>
      <w:r>
        <w:rPr>
          <w:rFonts w:ascii="Palatino Linotype" w:hAnsi="Palatino Linotype" w:cs="Arial"/>
          <w:b/>
          <w:sz w:val="20"/>
          <w:szCs w:val="20"/>
        </w:rPr>
        <w:tab/>
      </w:r>
      <w:r>
        <w:rPr>
          <w:rFonts w:ascii="Palatino Linotype" w:hAnsi="Palatino Linotype" w:cs="Arial"/>
          <w:b/>
          <w:sz w:val="20"/>
          <w:szCs w:val="20"/>
        </w:rPr>
        <w:tab/>
      </w:r>
      <w:r w:rsidRPr="00E94E39">
        <w:rPr>
          <w:rFonts w:ascii="Palatino Linotype" w:hAnsi="Palatino Linotype" w:cs="Arial"/>
          <w:sz w:val="20"/>
          <w:szCs w:val="20"/>
        </w:rPr>
        <w:t>:</w:t>
      </w:r>
      <w:r>
        <w:rPr>
          <w:rFonts w:ascii="Palatino Linotype" w:hAnsi="Palatino Linotype" w:cs="Arial"/>
          <w:b/>
          <w:bCs/>
          <w:sz w:val="18"/>
          <w:szCs w:val="18"/>
        </w:rPr>
        <w:tab/>
      </w:r>
      <w:r>
        <w:rPr>
          <w:rFonts w:ascii="Palatino Linotype" w:hAnsi="Palatino Linotype" w:cs="Arial"/>
          <w:sz w:val="20"/>
          <w:szCs w:val="20"/>
        </w:rPr>
        <w:t xml:space="preserve">SOAP, </w:t>
      </w:r>
      <w:proofErr w:type="spellStart"/>
      <w:r>
        <w:rPr>
          <w:rFonts w:ascii="Palatino Linotype" w:hAnsi="Palatino Linotype" w:cs="Arial"/>
          <w:sz w:val="20"/>
          <w:szCs w:val="20"/>
        </w:rPr>
        <w:t>WebServices</w:t>
      </w:r>
      <w:proofErr w:type="spellEnd"/>
    </w:p>
    <w:p w:rsidR="00D967BE" w:rsidRPr="00366DD0" w:rsidRDefault="00D967BE" w:rsidP="00D967BE">
      <w:pPr>
        <w:jc w:val="both"/>
        <w:rPr>
          <w:rFonts w:ascii="Palatino Linotype" w:hAnsi="Palatino Linotype" w:cs="Arial"/>
          <w:sz w:val="20"/>
          <w:szCs w:val="20"/>
        </w:rPr>
      </w:pPr>
      <w:r w:rsidRPr="00366DD0">
        <w:rPr>
          <w:rFonts w:ascii="Palatino Linotype" w:hAnsi="Palatino Linotype"/>
          <w:b/>
          <w:sz w:val="18"/>
          <w:szCs w:val="18"/>
        </w:rPr>
        <w:t>Version Control Tools</w:t>
      </w:r>
      <w:r>
        <w:rPr>
          <w:rFonts w:ascii="Palatino Linotype" w:hAnsi="Palatino Linotype"/>
          <w:b/>
          <w:sz w:val="18"/>
          <w:szCs w:val="18"/>
        </w:rPr>
        <w:tab/>
      </w:r>
      <w:r>
        <w:rPr>
          <w:rFonts w:ascii="Palatino Linotype" w:hAnsi="Palatino Linotype"/>
          <w:b/>
          <w:sz w:val="18"/>
          <w:szCs w:val="18"/>
        </w:rPr>
        <w:tab/>
      </w:r>
      <w:r w:rsidRPr="00366DD0">
        <w:rPr>
          <w:rFonts w:ascii="Palatino Linotype" w:hAnsi="Palatino Linotype"/>
          <w:sz w:val="18"/>
          <w:szCs w:val="18"/>
        </w:rPr>
        <w:t>:</w:t>
      </w:r>
      <w:r>
        <w:rPr>
          <w:rFonts w:ascii="Palatino Linotype" w:hAnsi="Palatino Linotype"/>
          <w:sz w:val="18"/>
          <w:szCs w:val="18"/>
        </w:rPr>
        <w:tab/>
      </w:r>
      <w:r w:rsidRPr="000401A0">
        <w:rPr>
          <w:rFonts w:ascii="Palatino Linotype" w:hAnsi="Palatino Linotype" w:cs="Arial"/>
          <w:sz w:val="20"/>
          <w:szCs w:val="20"/>
        </w:rPr>
        <w:t>SVN.</w:t>
      </w:r>
    </w:p>
    <w:p w:rsidR="00D967BE" w:rsidRPr="00366DD0" w:rsidRDefault="00D967BE" w:rsidP="00D967BE">
      <w:pPr>
        <w:pStyle w:val="NormalWeb"/>
        <w:spacing w:before="0" w:beforeAutospacing="0" w:after="0" w:afterAutospacing="0"/>
        <w:rPr>
          <w:rFonts w:ascii="Palatino Linotype" w:hAnsi="Palatino Linotype" w:cs="Arial"/>
          <w:b/>
          <w:sz w:val="20"/>
          <w:szCs w:val="20"/>
        </w:rPr>
      </w:pPr>
    </w:p>
    <w:p w:rsidR="00D967BE" w:rsidRPr="00366DD0" w:rsidRDefault="00D967BE" w:rsidP="00D967BE">
      <w:pPr>
        <w:pStyle w:val="NormalWeb"/>
        <w:spacing w:before="0" w:beforeAutospacing="0" w:after="0" w:afterAutospacing="0"/>
        <w:rPr>
          <w:rFonts w:ascii="Palatino Linotype" w:hAnsi="Palatino Linotype" w:cs="Arial"/>
          <w:sz w:val="20"/>
          <w:szCs w:val="20"/>
        </w:rPr>
      </w:pPr>
    </w:p>
    <w:p w:rsidR="00D967BE" w:rsidRPr="00366DD0" w:rsidRDefault="00D967BE" w:rsidP="00D967BE">
      <w:pPr>
        <w:pStyle w:val="NormalWeb"/>
        <w:spacing w:before="0" w:beforeAutospacing="0" w:after="0" w:afterAutospacing="0"/>
        <w:rPr>
          <w:rFonts w:ascii="Palatino Linotype" w:hAnsi="Palatino Linotype" w:cs="Arial"/>
          <w:sz w:val="20"/>
          <w:szCs w:val="20"/>
        </w:rPr>
      </w:pPr>
    </w:p>
    <w:p w:rsidR="00D967BE" w:rsidRDefault="00D967BE" w:rsidP="00D967BE">
      <w:pPr>
        <w:pStyle w:val="NormalWeb"/>
        <w:spacing w:before="0" w:beforeAutospacing="0" w:after="0" w:afterAutospacing="0"/>
        <w:rPr>
          <w:rFonts w:ascii="Palatino Linotype" w:hAnsi="Palatino Linotype" w:cs="Arial"/>
          <w:sz w:val="20"/>
          <w:szCs w:val="20"/>
        </w:rPr>
      </w:pPr>
    </w:p>
    <w:p w:rsidR="00D967BE" w:rsidRPr="001B4153" w:rsidRDefault="00D967BE" w:rsidP="00D967BE">
      <w:pPr>
        <w:pStyle w:val="NormalWeb"/>
        <w:shd w:val="clear" w:color="auto" w:fill="E0E0E0"/>
        <w:spacing w:before="0" w:beforeAutospacing="0" w:after="0" w:afterAutospacing="0"/>
        <w:rPr>
          <w:rFonts w:ascii="Palatino Linotype" w:hAnsi="Palatino Linotype"/>
        </w:rPr>
      </w:pPr>
      <w:r w:rsidRPr="00366DD0">
        <w:rPr>
          <w:rFonts w:ascii="Palatino Linotype" w:hAnsi="Palatino Linotype" w:cs="Arial"/>
          <w:b/>
          <w:bCs/>
          <w:sz w:val="20"/>
          <w:szCs w:val="20"/>
        </w:rPr>
        <w:lastRenderedPageBreak/>
        <w:t>Project Experience:</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Project #</w:t>
      </w:r>
      <w:r>
        <w:rPr>
          <w:rFonts w:ascii="Palatino Linotype" w:hAnsi="Palatino Linotype" w:cs="Arial"/>
          <w:b/>
          <w:bCs/>
          <w:sz w:val="20"/>
          <w:szCs w:val="20"/>
          <w:u w:val="single"/>
        </w:rPr>
        <w:t>1:</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Pr="0082284E" w:rsidRDefault="00D967BE" w:rsidP="00D967BE">
      <w:pPr>
        <w:rPr>
          <w:b/>
          <w:bCs/>
          <w:sz w:val="20"/>
          <w:szCs w:val="20"/>
        </w:rPr>
      </w:pPr>
      <w:r w:rsidRPr="00366DD0">
        <w:rPr>
          <w:rFonts w:ascii="Palatino Linotype" w:hAnsi="Palatino Linotype" w:cs="Arial"/>
          <w:sz w:val="20"/>
          <w:szCs w:val="20"/>
        </w:rPr>
        <w:t>Title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AE1148">
        <w:rPr>
          <w:rFonts w:ascii="Palatino Linotype" w:hAnsi="Palatino Linotype" w:cs="Arial"/>
          <w:bCs/>
          <w:sz w:val="20"/>
          <w:szCs w:val="20"/>
        </w:rPr>
        <w:t>:</w:t>
      </w:r>
      <w:r>
        <w:rPr>
          <w:rFonts w:ascii="Palatino Linotype" w:hAnsi="Palatino Linotype" w:cs="Arial"/>
          <w:b/>
          <w:bCs/>
          <w:sz w:val="20"/>
          <w:szCs w:val="20"/>
        </w:rPr>
        <w:tab/>
      </w:r>
      <w:r w:rsidRPr="0082284E">
        <w:rPr>
          <w:b/>
          <w:bCs/>
          <w:sz w:val="20"/>
          <w:szCs w:val="20"/>
        </w:rPr>
        <w:t xml:space="preserve">Nursing Management System (Windows Application)  </w:t>
      </w:r>
    </w:p>
    <w:p w:rsidR="00D967BE" w:rsidRPr="00366DD0" w:rsidRDefault="00D967BE" w:rsidP="00D967BE">
      <w:pPr>
        <w:jc w:val="both"/>
        <w:rPr>
          <w:rFonts w:ascii="Palatino Linotype" w:hAnsi="Palatino Linotype"/>
        </w:rPr>
      </w:pPr>
      <w:r w:rsidRPr="00366DD0">
        <w:rPr>
          <w:rFonts w:ascii="Palatino Linotype" w:hAnsi="Palatino Linotype"/>
        </w:rPr>
        <w:t>Domain</w:t>
      </w:r>
      <w:r>
        <w:rPr>
          <w:rFonts w:ascii="Palatino Linotype" w:hAnsi="Palatino Linotype"/>
        </w:rPr>
        <w:tab/>
      </w:r>
      <w:r>
        <w:rPr>
          <w:rFonts w:ascii="Palatino Linotype" w:hAnsi="Palatino Linotype"/>
        </w:rPr>
        <w:tab/>
      </w:r>
      <w:r>
        <w:rPr>
          <w:rFonts w:ascii="Palatino Linotype" w:hAnsi="Palatino Linotype"/>
        </w:rPr>
        <w:tab/>
      </w:r>
      <w:r w:rsidRPr="00AE1148">
        <w:rPr>
          <w:rFonts w:ascii="Palatino Linotype" w:hAnsi="Palatino Linotype"/>
        </w:rPr>
        <w:t>:</w:t>
      </w:r>
      <w:r>
        <w:rPr>
          <w:rFonts w:ascii="Palatino Linotype" w:hAnsi="Palatino Linotype"/>
        </w:rPr>
        <w:tab/>
        <w:t>Hospital</w:t>
      </w:r>
      <w:r w:rsidRPr="00366DD0">
        <w:rPr>
          <w:rFonts w:ascii="Palatino Linotype" w:hAnsi="Palatino Linotype"/>
        </w:rPr>
        <w:t xml:space="preserve"> Management System.</w:t>
      </w:r>
    </w:p>
    <w:p w:rsidR="00D967BE" w:rsidRDefault="00D967BE" w:rsidP="00D967BE">
      <w:pPr>
        <w:pStyle w:val="NormalWeb"/>
        <w:spacing w:before="0" w:beforeAutospacing="0" w:after="0" w:afterAutospacing="0"/>
        <w:jc w:val="both"/>
        <w:rPr>
          <w:rFonts w:ascii="Palatino Linotype" w:hAnsi="Palatino Linotype" w:cs="Arial"/>
          <w:sz w:val="20"/>
          <w:szCs w:val="20"/>
        </w:rPr>
      </w:pPr>
      <w:r w:rsidRPr="00366DD0">
        <w:rPr>
          <w:rFonts w:ascii="Palatino Linotype" w:hAnsi="Palatino Linotype" w:cs="Arial"/>
          <w:sz w:val="20"/>
          <w:szCs w:val="20"/>
        </w:rPr>
        <w:t>Technologies</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AE1148">
        <w:rPr>
          <w:rFonts w:ascii="Palatino Linotype" w:hAnsi="Palatino Linotype" w:cs="Arial"/>
          <w:bCs/>
          <w:sz w:val="20"/>
          <w:szCs w:val="20"/>
        </w:rPr>
        <w:t>:</w:t>
      </w:r>
      <w:r>
        <w:rPr>
          <w:rFonts w:ascii="Palatino Linotype" w:hAnsi="Palatino Linotype" w:cs="Arial"/>
          <w:b/>
          <w:bCs/>
          <w:sz w:val="20"/>
          <w:szCs w:val="20"/>
        </w:rPr>
        <w:tab/>
      </w:r>
      <w:r w:rsidRPr="00366DD0">
        <w:rPr>
          <w:rFonts w:ascii="Palatino Linotype" w:hAnsi="Palatino Linotype" w:cs="Arial"/>
          <w:sz w:val="20"/>
          <w:szCs w:val="20"/>
        </w:rPr>
        <w:t>C# .Net,</w:t>
      </w:r>
    </w:p>
    <w:p w:rsidR="00D967BE" w:rsidRPr="00366DD0" w:rsidRDefault="00D967BE" w:rsidP="00D967BE">
      <w:pPr>
        <w:pStyle w:val="NormalWeb"/>
        <w:spacing w:before="0" w:beforeAutospacing="0" w:after="0" w:afterAutospacing="0"/>
        <w:jc w:val="both"/>
        <w:rPr>
          <w:rFonts w:ascii="Palatino Linotype" w:hAnsi="Palatino Linotype"/>
        </w:rPr>
      </w:pPr>
      <w:r w:rsidRPr="00366DD0">
        <w:rPr>
          <w:rFonts w:ascii="Palatino Linotype" w:hAnsi="Palatino Linotype" w:cs="Arial"/>
          <w:sz w:val="20"/>
          <w:szCs w:val="20"/>
        </w:rPr>
        <w:t>File/Database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AE1148">
        <w:rPr>
          <w:rFonts w:ascii="Palatino Linotype" w:hAnsi="Palatino Linotype" w:cs="Arial"/>
          <w:bCs/>
          <w:sz w:val="20"/>
          <w:szCs w:val="20"/>
        </w:rPr>
        <w:t>:</w:t>
      </w:r>
      <w:r>
        <w:rPr>
          <w:rFonts w:ascii="Palatino Linotype" w:hAnsi="Palatino Linotype" w:cs="Arial"/>
          <w:bCs/>
          <w:sz w:val="20"/>
          <w:szCs w:val="20"/>
        </w:rPr>
        <w:tab/>
      </w:r>
      <w:r w:rsidRPr="00366DD0">
        <w:rPr>
          <w:rFonts w:ascii="Palatino Linotype" w:hAnsi="Palatino Linotype" w:cs="Arial"/>
          <w:sz w:val="20"/>
          <w:szCs w:val="20"/>
        </w:rPr>
        <w:t xml:space="preserve">SQL-Server.          </w:t>
      </w:r>
    </w:p>
    <w:p w:rsidR="00D967BE" w:rsidRPr="00366DD0" w:rsidRDefault="00D967BE" w:rsidP="00D967BE">
      <w:pPr>
        <w:pStyle w:val="NormalWeb"/>
        <w:spacing w:before="0" w:beforeAutospacing="0" w:after="0" w:afterAutospacing="0"/>
        <w:jc w:val="both"/>
        <w:rPr>
          <w:rFonts w:ascii="Palatino Linotype" w:hAnsi="Palatino Linotype"/>
        </w:rPr>
      </w:pPr>
      <w:r w:rsidRPr="00366DD0">
        <w:rPr>
          <w:rFonts w:ascii="Palatino Linotype" w:hAnsi="Palatino Linotype" w:cs="Arial"/>
          <w:sz w:val="20"/>
          <w:szCs w:val="20"/>
        </w:rPr>
        <w:t>Role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AE1148">
        <w:rPr>
          <w:rFonts w:ascii="Palatino Linotype" w:hAnsi="Palatino Linotype" w:cs="Arial"/>
          <w:bCs/>
          <w:sz w:val="20"/>
          <w:szCs w:val="20"/>
        </w:rPr>
        <w:t>:</w:t>
      </w:r>
      <w:r>
        <w:rPr>
          <w:rFonts w:ascii="Palatino Linotype" w:hAnsi="Palatino Linotype" w:cs="Arial"/>
          <w:b/>
          <w:bCs/>
          <w:sz w:val="20"/>
          <w:szCs w:val="20"/>
        </w:rPr>
        <w:tab/>
      </w:r>
      <w:r>
        <w:rPr>
          <w:rFonts w:ascii="Palatino Linotype" w:hAnsi="Palatino Linotype"/>
          <w:sz w:val="18"/>
          <w:szCs w:val="18"/>
        </w:rPr>
        <w:t>Team Member</w:t>
      </w:r>
      <w:r w:rsidRPr="00366DD0">
        <w:rPr>
          <w:rFonts w:ascii="Palatino Linotype" w:hAnsi="Palatino Linotype" w:cs="Arial"/>
          <w:sz w:val="20"/>
          <w:szCs w:val="20"/>
        </w:rPr>
        <w:t xml:space="preserve">                            </w:t>
      </w:r>
    </w:p>
    <w:p w:rsidR="00D967BE" w:rsidRDefault="00D967BE" w:rsidP="00D967BE">
      <w:pPr>
        <w:pStyle w:val="NormalWeb"/>
        <w:spacing w:before="0" w:beforeAutospacing="0" w:after="0" w:afterAutospacing="0"/>
        <w:jc w:val="both"/>
        <w:rPr>
          <w:rFonts w:ascii="Palatino Linotype" w:hAnsi="Palatino Linotype" w:cs="Arial"/>
          <w:sz w:val="20"/>
          <w:szCs w:val="20"/>
        </w:rPr>
      </w:pPr>
      <w:r w:rsidRPr="00366DD0">
        <w:rPr>
          <w:rFonts w:ascii="Palatino Linotype" w:hAnsi="Palatino Linotype" w:cs="Arial"/>
          <w:sz w:val="20"/>
          <w:szCs w:val="20"/>
        </w:rPr>
        <w:t>Team Size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AE1148">
        <w:rPr>
          <w:rFonts w:ascii="Palatino Linotype" w:hAnsi="Palatino Linotype" w:cs="Arial"/>
          <w:bCs/>
          <w:sz w:val="20"/>
          <w:szCs w:val="20"/>
        </w:rPr>
        <w:t>:</w:t>
      </w:r>
      <w:r>
        <w:rPr>
          <w:rFonts w:ascii="Palatino Linotype" w:hAnsi="Palatino Linotype" w:cs="Arial"/>
          <w:b/>
          <w:bCs/>
          <w:sz w:val="20"/>
          <w:szCs w:val="20"/>
        </w:rPr>
        <w:tab/>
      </w:r>
      <w:r>
        <w:rPr>
          <w:rFonts w:ascii="Palatino Linotype" w:hAnsi="Palatino Linotype" w:cs="Arial"/>
          <w:sz w:val="20"/>
          <w:szCs w:val="20"/>
        </w:rPr>
        <w:t>3</w:t>
      </w:r>
    </w:p>
    <w:p w:rsidR="00D967BE" w:rsidRPr="00FE73CD" w:rsidRDefault="00D967BE" w:rsidP="00D967BE">
      <w:pPr>
        <w:jc w:val="both"/>
        <w:rPr>
          <w:rFonts w:ascii="Calibri" w:hAnsi="Calibri" w:cs="Calibri"/>
          <w:color w:val="000000"/>
          <w:sz w:val="22"/>
          <w:szCs w:val="22"/>
        </w:rPr>
      </w:pPr>
      <w:r>
        <w:rPr>
          <w:rFonts w:ascii="Palatino Linotype" w:hAnsi="Palatino Linotype" w:cs="Arial"/>
          <w:sz w:val="20"/>
          <w:szCs w:val="20"/>
        </w:rPr>
        <w:t xml:space="preserve">Duration </w:t>
      </w:r>
      <w:r>
        <w:rPr>
          <w:rFonts w:ascii="Palatino Linotype" w:hAnsi="Palatino Linotype" w:cs="Arial"/>
          <w:sz w:val="20"/>
          <w:szCs w:val="20"/>
        </w:rPr>
        <w:tab/>
      </w:r>
      <w:r>
        <w:rPr>
          <w:rFonts w:ascii="Palatino Linotype" w:hAnsi="Palatino Linotype" w:cs="Arial"/>
          <w:sz w:val="20"/>
          <w:szCs w:val="20"/>
        </w:rPr>
        <w:tab/>
        <w:t xml:space="preserve">              :              </w:t>
      </w:r>
      <w:r w:rsidRPr="00FE73CD">
        <w:rPr>
          <w:rFonts w:ascii="Calibri" w:hAnsi="Calibri" w:cs="Calibri"/>
          <w:color w:val="000000"/>
          <w:sz w:val="22"/>
          <w:szCs w:val="22"/>
        </w:rPr>
        <w:t>Nov-09</w:t>
      </w:r>
      <w:r>
        <w:rPr>
          <w:rFonts w:ascii="Calibri" w:hAnsi="Calibri" w:cs="Calibri"/>
          <w:color w:val="000000"/>
          <w:sz w:val="22"/>
          <w:szCs w:val="22"/>
        </w:rPr>
        <w:t>-</w:t>
      </w:r>
      <w:r w:rsidRPr="00FE73CD">
        <w:rPr>
          <w:rFonts w:ascii="Calibri" w:hAnsi="Calibri" w:cs="Calibri"/>
          <w:color w:val="000000"/>
          <w:sz w:val="22"/>
          <w:szCs w:val="22"/>
        </w:rPr>
        <w:t>Dec-09</w:t>
      </w:r>
      <w:r>
        <w:rPr>
          <w:rFonts w:ascii="Calibri" w:hAnsi="Calibri" w:cs="Calibri"/>
          <w:color w:val="000000"/>
          <w:sz w:val="22"/>
          <w:szCs w:val="22"/>
        </w:rPr>
        <w:t>(2 months)</w:t>
      </w:r>
    </w:p>
    <w:p w:rsidR="00D967BE" w:rsidRPr="00FE73CD" w:rsidRDefault="00D967BE" w:rsidP="00D967BE">
      <w:pPr>
        <w:jc w:val="both"/>
        <w:rPr>
          <w:rFonts w:ascii="Calibri" w:hAnsi="Calibri" w:cs="Calibri"/>
          <w:color w:val="000000"/>
          <w:sz w:val="22"/>
          <w:szCs w:val="22"/>
        </w:rPr>
      </w:pP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 xml:space="preserve">Description: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Default="00D967BE" w:rsidP="00D967BE">
      <w:pPr>
        <w:ind w:right="-180"/>
        <w:rPr>
          <w:sz w:val="20"/>
          <w:szCs w:val="20"/>
        </w:rPr>
      </w:pPr>
      <w:r>
        <w:rPr>
          <w:sz w:val="20"/>
          <w:szCs w:val="20"/>
        </w:rPr>
        <w:t xml:space="preserve">This System provides detailed information about Patient Status, Patient Appointment to Doctors, Medication Details, and Discharge Details Etc. All the patient data is being accessed by the hospital authorities such as doctors, nursing staff and other authorized users.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Responsibilities and Roles in the Project:</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Pr="00430CDE" w:rsidRDefault="00D967BE" w:rsidP="00D967BE">
      <w:pPr>
        <w:pStyle w:val="NormalWeb"/>
        <w:numPr>
          <w:ilvl w:val="0"/>
          <w:numId w:val="33"/>
        </w:numPr>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Coding.</w:t>
      </w:r>
    </w:p>
    <w:p w:rsidR="00D967BE" w:rsidRPr="00430CDE" w:rsidRDefault="00D967BE" w:rsidP="00D967BE">
      <w:pPr>
        <w:pStyle w:val="NormalWeb"/>
        <w:numPr>
          <w:ilvl w:val="0"/>
          <w:numId w:val="33"/>
        </w:numPr>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Review of Functional Specification.</w:t>
      </w:r>
    </w:p>
    <w:p w:rsidR="00D967BE" w:rsidRPr="00430CDE" w:rsidRDefault="00D967BE" w:rsidP="00D967BE">
      <w:pPr>
        <w:pStyle w:val="NormalWeb"/>
        <w:numPr>
          <w:ilvl w:val="0"/>
          <w:numId w:val="33"/>
        </w:numPr>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Programming with OOPS concepts under C #.Net.</w:t>
      </w:r>
    </w:p>
    <w:p w:rsidR="00D967BE" w:rsidRPr="00430CDE" w:rsidRDefault="00D967BE" w:rsidP="00D967BE">
      <w:pPr>
        <w:pStyle w:val="NormalWeb"/>
        <w:numPr>
          <w:ilvl w:val="0"/>
          <w:numId w:val="33"/>
        </w:numPr>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Implementing the required Database access using ADO.Net.</w:t>
      </w:r>
    </w:p>
    <w:p w:rsidR="00D967BE" w:rsidRDefault="00D967BE" w:rsidP="00D967BE">
      <w:pPr>
        <w:pStyle w:val="NormalWeb"/>
        <w:numPr>
          <w:ilvl w:val="0"/>
          <w:numId w:val="33"/>
        </w:numPr>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Involved in writing Stored Procedure</w:t>
      </w:r>
    </w:p>
    <w:p w:rsidR="00D967BE" w:rsidRPr="00430CDE" w:rsidRDefault="00D967BE" w:rsidP="00D967BE">
      <w:pPr>
        <w:pStyle w:val="NormalWeb"/>
        <w:numPr>
          <w:ilvl w:val="0"/>
          <w:numId w:val="33"/>
        </w:numPr>
        <w:spacing w:before="0" w:beforeAutospacing="0" w:after="0" w:afterAutospacing="0"/>
        <w:rPr>
          <w:rFonts w:ascii="Palatino Linotype" w:hAnsi="Palatino Linotype" w:cs="Arial"/>
          <w:sz w:val="20"/>
          <w:szCs w:val="20"/>
        </w:rPr>
      </w:pPr>
      <w:r>
        <w:rPr>
          <w:rFonts w:ascii="Palatino Linotype" w:hAnsi="Palatino Linotype" w:cs="Arial"/>
          <w:sz w:val="20"/>
          <w:szCs w:val="20"/>
        </w:rPr>
        <w:t xml:space="preserve">Designing Forms Using Windows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 </w:t>
      </w:r>
    </w:p>
    <w:p w:rsidR="00D967BE" w:rsidRPr="00366DD0" w:rsidRDefault="00D967BE" w:rsidP="00D967BE">
      <w:pPr>
        <w:pStyle w:val="NormalWeb"/>
        <w:spacing w:before="0" w:beforeAutospacing="0" w:after="0" w:afterAutospacing="0"/>
        <w:rPr>
          <w:rFonts w:ascii="Palatino Linotype" w:hAnsi="Palatino Linotype"/>
        </w:rPr>
      </w:pPr>
      <w:r>
        <w:rPr>
          <w:rFonts w:ascii="Palatino Linotype" w:hAnsi="Palatino Linotype" w:cs="Arial"/>
          <w:b/>
          <w:bCs/>
          <w:sz w:val="20"/>
          <w:szCs w:val="20"/>
          <w:u w:val="single"/>
        </w:rPr>
        <w:t>Project #2</w:t>
      </w:r>
      <w:r w:rsidRPr="00366DD0">
        <w:rPr>
          <w:rFonts w:ascii="Palatino Linotype" w:hAnsi="Palatino Linotype" w:cs="Arial"/>
          <w:b/>
          <w:bCs/>
          <w:sz w:val="20"/>
          <w:szCs w:val="20"/>
          <w:u w:val="single"/>
        </w:rPr>
        <w:t>:</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Pr="00B234F3" w:rsidRDefault="00D967BE" w:rsidP="00D967BE">
      <w:pPr>
        <w:rPr>
          <w:b/>
          <w:bCs/>
          <w:sz w:val="20"/>
          <w:szCs w:val="20"/>
        </w:rPr>
      </w:pPr>
      <w:r w:rsidRPr="00366DD0">
        <w:rPr>
          <w:rFonts w:ascii="Palatino Linotype" w:hAnsi="Palatino Linotype" w:cs="Arial"/>
          <w:sz w:val="20"/>
          <w:szCs w:val="20"/>
        </w:rPr>
        <w:t>Title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052E7C">
        <w:rPr>
          <w:rFonts w:ascii="Palatino Linotype" w:hAnsi="Palatino Linotype" w:cs="Arial"/>
          <w:bCs/>
          <w:sz w:val="20"/>
          <w:szCs w:val="20"/>
        </w:rPr>
        <w:t>:</w:t>
      </w:r>
      <w:r>
        <w:rPr>
          <w:rFonts w:ascii="Palatino Linotype" w:hAnsi="Palatino Linotype" w:cs="Arial"/>
          <w:bCs/>
          <w:sz w:val="20"/>
          <w:szCs w:val="20"/>
        </w:rPr>
        <w:tab/>
      </w:r>
      <w:r w:rsidRPr="00B234F3">
        <w:rPr>
          <w:b/>
          <w:bCs/>
          <w:sz w:val="20"/>
          <w:szCs w:val="20"/>
        </w:rPr>
        <w:t xml:space="preserve">Fleet Tracker </w:t>
      </w:r>
      <w:r>
        <w:rPr>
          <w:b/>
          <w:bCs/>
          <w:sz w:val="20"/>
          <w:szCs w:val="20"/>
        </w:rPr>
        <w:t xml:space="preserve"> </w:t>
      </w:r>
    </w:p>
    <w:p w:rsidR="00D967BE" w:rsidRPr="002811A8" w:rsidRDefault="00D967BE" w:rsidP="00D967BE">
      <w:pPr>
        <w:pStyle w:val="NormalWeb"/>
        <w:spacing w:before="0" w:beforeAutospacing="0" w:after="0" w:afterAutospacing="0"/>
        <w:jc w:val="both"/>
        <w:rPr>
          <w:rFonts w:ascii="Palatino Linotype" w:hAnsi="Palatino Linotype"/>
          <w:sz w:val="20"/>
          <w:szCs w:val="20"/>
        </w:rPr>
      </w:pPr>
      <w:r w:rsidRPr="00366DD0">
        <w:rPr>
          <w:rFonts w:ascii="Palatino Linotype" w:hAnsi="Palatino Linotype" w:cs="Arial"/>
          <w:sz w:val="20"/>
          <w:szCs w:val="20"/>
        </w:rPr>
        <w:t>Technologies</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052E7C">
        <w:rPr>
          <w:rFonts w:ascii="Palatino Linotype" w:hAnsi="Palatino Linotype" w:cs="Arial"/>
          <w:bCs/>
          <w:sz w:val="20"/>
          <w:szCs w:val="20"/>
        </w:rPr>
        <w:t>:</w:t>
      </w:r>
      <w:r>
        <w:rPr>
          <w:rFonts w:ascii="Palatino Linotype" w:hAnsi="Palatino Linotype" w:cs="Arial"/>
          <w:b/>
          <w:bCs/>
          <w:sz w:val="20"/>
          <w:szCs w:val="20"/>
        </w:rPr>
        <w:tab/>
      </w:r>
      <w:r w:rsidRPr="00366DD0">
        <w:rPr>
          <w:rFonts w:ascii="Palatino Linotype" w:hAnsi="Palatino Linotype"/>
          <w:sz w:val="20"/>
          <w:szCs w:val="20"/>
        </w:rPr>
        <w:t>ASP.NET, C#.NE</w:t>
      </w:r>
      <w:r>
        <w:rPr>
          <w:rFonts w:ascii="Palatino Linotype" w:hAnsi="Palatino Linotype"/>
          <w:sz w:val="20"/>
          <w:szCs w:val="20"/>
        </w:rPr>
        <w:t>T</w:t>
      </w:r>
    </w:p>
    <w:p w:rsidR="00D967BE" w:rsidRPr="00366DD0" w:rsidRDefault="00D967BE" w:rsidP="00D967BE">
      <w:pPr>
        <w:pStyle w:val="NormalWeb"/>
        <w:spacing w:before="0" w:beforeAutospacing="0" w:after="0" w:afterAutospacing="0"/>
        <w:jc w:val="both"/>
        <w:rPr>
          <w:rFonts w:ascii="Palatino Linotype" w:hAnsi="Palatino Linotype"/>
        </w:rPr>
      </w:pPr>
      <w:r w:rsidRPr="00366DD0">
        <w:rPr>
          <w:rFonts w:ascii="Palatino Linotype" w:hAnsi="Palatino Linotype"/>
          <w:sz w:val="20"/>
          <w:szCs w:val="20"/>
        </w:rPr>
        <w:t>Framework</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052E7C">
        <w:rPr>
          <w:rFonts w:ascii="Palatino Linotype" w:hAnsi="Palatino Linotype"/>
          <w:sz w:val="20"/>
          <w:szCs w:val="20"/>
        </w:rPr>
        <w:t>:</w:t>
      </w:r>
      <w:r>
        <w:rPr>
          <w:rFonts w:ascii="Palatino Linotype" w:hAnsi="Palatino Linotype"/>
          <w:sz w:val="20"/>
          <w:szCs w:val="20"/>
        </w:rPr>
        <w:tab/>
      </w:r>
      <w:proofErr w:type="spellStart"/>
      <w:r>
        <w:rPr>
          <w:rFonts w:ascii="Palatino Linotype" w:hAnsi="Palatino Linotype"/>
          <w:sz w:val="20"/>
          <w:szCs w:val="20"/>
        </w:rPr>
        <w:t>Dotnet</w:t>
      </w:r>
      <w:proofErr w:type="spellEnd"/>
      <w:r w:rsidRPr="00366DD0">
        <w:rPr>
          <w:rFonts w:ascii="Palatino Linotype" w:hAnsi="Palatino Linotype"/>
          <w:sz w:val="20"/>
          <w:szCs w:val="20"/>
        </w:rPr>
        <w:t xml:space="preserve"> Framework.</w:t>
      </w:r>
    </w:p>
    <w:p w:rsidR="00D967BE" w:rsidRPr="00366DD0" w:rsidRDefault="00D967BE" w:rsidP="00D967BE">
      <w:pPr>
        <w:pStyle w:val="NormalWeb"/>
        <w:spacing w:before="0" w:beforeAutospacing="0" w:after="0" w:afterAutospacing="0"/>
        <w:jc w:val="both"/>
        <w:rPr>
          <w:rFonts w:ascii="Palatino Linotype" w:hAnsi="Palatino Linotype"/>
        </w:rPr>
      </w:pPr>
      <w:r w:rsidRPr="00366DD0">
        <w:rPr>
          <w:rFonts w:ascii="Palatino Linotype" w:hAnsi="Palatino Linotype" w:cs="Arial"/>
          <w:sz w:val="20"/>
          <w:szCs w:val="20"/>
        </w:rPr>
        <w:t>File/Database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052E7C">
        <w:rPr>
          <w:rFonts w:ascii="Palatino Linotype" w:hAnsi="Palatino Linotype" w:cs="Arial"/>
          <w:bCs/>
          <w:sz w:val="20"/>
          <w:szCs w:val="20"/>
        </w:rPr>
        <w:t>:</w:t>
      </w:r>
      <w:r>
        <w:rPr>
          <w:rFonts w:ascii="Palatino Linotype" w:hAnsi="Palatino Linotype" w:cs="Arial"/>
          <w:b/>
          <w:bCs/>
          <w:sz w:val="20"/>
          <w:szCs w:val="20"/>
        </w:rPr>
        <w:tab/>
      </w:r>
      <w:r w:rsidRPr="00366DD0">
        <w:rPr>
          <w:rFonts w:ascii="Palatino Linotype" w:hAnsi="Palatino Linotype" w:cs="Arial"/>
          <w:sz w:val="20"/>
          <w:szCs w:val="20"/>
        </w:rPr>
        <w:t xml:space="preserve">SQL-Server.          </w:t>
      </w:r>
    </w:p>
    <w:p w:rsidR="00D967BE" w:rsidRDefault="00D967BE" w:rsidP="00D967BE">
      <w:pPr>
        <w:pStyle w:val="NormalWeb"/>
        <w:spacing w:before="0" w:beforeAutospacing="0" w:after="0" w:afterAutospacing="0"/>
        <w:rPr>
          <w:rFonts w:ascii="Palatino Linotype" w:hAnsi="Palatino Linotype" w:cs="Arial"/>
          <w:b/>
          <w:bCs/>
          <w:sz w:val="20"/>
          <w:szCs w:val="20"/>
        </w:rPr>
      </w:pPr>
      <w:r w:rsidRPr="00366DD0">
        <w:rPr>
          <w:rFonts w:ascii="Palatino Linotype" w:hAnsi="Palatino Linotype" w:cs="Arial"/>
          <w:sz w:val="20"/>
          <w:szCs w:val="20"/>
        </w:rPr>
        <w:t>Role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052E7C">
        <w:rPr>
          <w:rFonts w:ascii="Palatino Linotype" w:hAnsi="Palatino Linotype" w:cs="Arial"/>
          <w:bCs/>
          <w:sz w:val="20"/>
          <w:szCs w:val="20"/>
        </w:rPr>
        <w:t>:</w:t>
      </w:r>
      <w:r>
        <w:rPr>
          <w:rFonts w:ascii="Palatino Linotype" w:hAnsi="Palatino Linotype" w:cs="Arial"/>
          <w:b/>
          <w:bCs/>
          <w:sz w:val="20"/>
          <w:szCs w:val="20"/>
        </w:rPr>
        <w:tab/>
      </w:r>
      <w:r w:rsidRPr="00366DD0">
        <w:rPr>
          <w:rFonts w:ascii="Palatino Linotype" w:hAnsi="Palatino Linotype" w:cs="Arial"/>
          <w:sz w:val="20"/>
          <w:szCs w:val="20"/>
        </w:rPr>
        <w:t>Team Member.</w:t>
      </w:r>
      <w:r w:rsidRPr="00366DD0">
        <w:rPr>
          <w:rFonts w:ascii="Palatino Linotype" w:hAnsi="Palatino Linotype" w:cs="Arial"/>
          <w:b/>
          <w:bCs/>
          <w:sz w:val="20"/>
          <w:szCs w:val="20"/>
        </w:rPr>
        <w:t xml:space="preserve"> </w:t>
      </w:r>
    </w:p>
    <w:p w:rsidR="00D967BE" w:rsidRDefault="00D967BE" w:rsidP="00D967BE">
      <w:pPr>
        <w:pStyle w:val="NormalWeb"/>
        <w:spacing w:before="0" w:beforeAutospacing="0" w:after="0" w:afterAutospacing="0"/>
        <w:jc w:val="both"/>
        <w:rPr>
          <w:rFonts w:ascii="Palatino Linotype" w:hAnsi="Palatino Linotype" w:cs="Arial"/>
          <w:sz w:val="20"/>
          <w:szCs w:val="20"/>
        </w:rPr>
      </w:pPr>
      <w:r w:rsidRPr="00366DD0">
        <w:rPr>
          <w:rFonts w:ascii="Palatino Linotype" w:hAnsi="Palatino Linotype" w:cs="Arial"/>
          <w:sz w:val="20"/>
          <w:szCs w:val="20"/>
        </w:rPr>
        <w:t>Team Size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AE1148">
        <w:rPr>
          <w:rFonts w:ascii="Palatino Linotype" w:hAnsi="Palatino Linotype" w:cs="Arial"/>
          <w:bCs/>
          <w:sz w:val="20"/>
          <w:szCs w:val="20"/>
        </w:rPr>
        <w:t>:</w:t>
      </w:r>
      <w:r>
        <w:rPr>
          <w:rFonts w:ascii="Palatino Linotype" w:hAnsi="Palatino Linotype" w:cs="Arial"/>
          <w:b/>
          <w:bCs/>
          <w:sz w:val="20"/>
          <w:szCs w:val="20"/>
        </w:rPr>
        <w:tab/>
      </w:r>
      <w:r>
        <w:rPr>
          <w:rFonts w:ascii="Palatino Linotype" w:hAnsi="Palatino Linotype" w:cs="Arial"/>
          <w:sz w:val="20"/>
          <w:szCs w:val="20"/>
        </w:rPr>
        <w:t>4</w:t>
      </w:r>
    </w:p>
    <w:p w:rsidR="00D967BE" w:rsidRDefault="00D967BE" w:rsidP="00D967BE">
      <w:pPr>
        <w:jc w:val="both"/>
        <w:rPr>
          <w:rFonts w:ascii="Calibri" w:hAnsi="Calibri" w:cs="Calibri"/>
          <w:color w:val="000000"/>
          <w:sz w:val="22"/>
          <w:szCs w:val="22"/>
        </w:rPr>
      </w:pPr>
      <w:r>
        <w:rPr>
          <w:rFonts w:ascii="Palatino Linotype" w:hAnsi="Palatino Linotype" w:cs="Arial"/>
          <w:sz w:val="20"/>
          <w:szCs w:val="20"/>
        </w:rPr>
        <w:t xml:space="preserve">Duration </w:t>
      </w:r>
      <w:r>
        <w:rPr>
          <w:rFonts w:ascii="Palatino Linotype" w:hAnsi="Palatino Linotype" w:cs="Arial"/>
          <w:sz w:val="20"/>
          <w:szCs w:val="20"/>
        </w:rPr>
        <w:tab/>
      </w:r>
      <w:r>
        <w:rPr>
          <w:rFonts w:ascii="Palatino Linotype" w:hAnsi="Palatino Linotype" w:cs="Arial"/>
          <w:sz w:val="20"/>
          <w:szCs w:val="20"/>
        </w:rPr>
        <w:tab/>
        <w:t xml:space="preserve">               :</w:t>
      </w:r>
      <w:r w:rsidRPr="00FE085E">
        <w:rPr>
          <w:rFonts w:ascii="Calibri" w:hAnsi="Calibri" w:cs="Calibri"/>
          <w:color w:val="000000"/>
          <w:sz w:val="22"/>
          <w:szCs w:val="22"/>
        </w:rPr>
        <w:t xml:space="preserve"> </w:t>
      </w:r>
      <w:r>
        <w:rPr>
          <w:rFonts w:ascii="Calibri" w:hAnsi="Calibri" w:cs="Calibri"/>
          <w:color w:val="000000"/>
          <w:sz w:val="22"/>
          <w:szCs w:val="22"/>
        </w:rPr>
        <w:t xml:space="preserve">            </w:t>
      </w:r>
      <w:r w:rsidRPr="00FE085E">
        <w:rPr>
          <w:rFonts w:ascii="Calibri" w:hAnsi="Calibri" w:cs="Calibri"/>
          <w:color w:val="000000"/>
          <w:sz w:val="22"/>
          <w:szCs w:val="22"/>
        </w:rPr>
        <w:t>Jan-10</w:t>
      </w:r>
      <w:r>
        <w:rPr>
          <w:rFonts w:ascii="Calibri" w:hAnsi="Calibri" w:cs="Calibri"/>
          <w:color w:val="000000"/>
          <w:sz w:val="22"/>
          <w:szCs w:val="22"/>
        </w:rPr>
        <w:t>-</w:t>
      </w:r>
      <w:r w:rsidRPr="00FE085E">
        <w:rPr>
          <w:rFonts w:ascii="Calibri" w:hAnsi="Calibri" w:cs="Calibri"/>
          <w:color w:val="000000"/>
          <w:sz w:val="22"/>
          <w:szCs w:val="22"/>
        </w:rPr>
        <w:t xml:space="preserve"> Oct-10</w:t>
      </w:r>
      <w:r>
        <w:rPr>
          <w:rFonts w:ascii="Calibri" w:hAnsi="Calibri" w:cs="Calibri"/>
          <w:color w:val="000000"/>
          <w:sz w:val="22"/>
          <w:szCs w:val="22"/>
        </w:rPr>
        <w:t>(10 months)</w:t>
      </w:r>
    </w:p>
    <w:p w:rsidR="00D967BE" w:rsidRPr="00FE085E" w:rsidRDefault="00D967BE" w:rsidP="00D967BE">
      <w:pPr>
        <w:jc w:val="both"/>
        <w:rPr>
          <w:rFonts w:ascii="Calibri" w:hAnsi="Calibri" w:cs="Calibri"/>
          <w:color w:val="000000"/>
          <w:sz w:val="22"/>
          <w:szCs w:val="22"/>
        </w:rPr>
      </w:pPr>
    </w:p>
    <w:p w:rsidR="00D967BE" w:rsidRDefault="00D967BE" w:rsidP="00D967BE">
      <w:pPr>
        <w:pStyle w:val="NormalWeb"/>
        <w:spacing w:before="0" w:beforeAutospacing="0" w:after="0" w:afterAutospacing="0"/>
        <w:jc w:val="both"/>
      </w:pPr>
      <w:proofErr w:type="spellStart"/>
      <w:proofErr w:type="gramStart"/>
      <w:r>
        <w:rPr>
          <w:rFonts w:ascii="Palatino Linotype" w:hAnsi="Palatino Linotype" w:cs="Arial"/>
          <w:sz w:val="20"/>
          <w:szCs w:val="20"/>
        </w:rPr>
        <w:t>WebUrl</w:t>
      </w:r>
      <w:proofErr w:type="spellEnd"/>
      <w:r>
        <w:rPr>
          <w:rFonts w:ascii="Palatino Linotype" w:hAnsi="Palatino Linotype" w:cs="Arial"/>
          <w:sz w:val="20"/>
          <w:szCs w:val="20"/>
        </w:rPr>
        <w:t>(</w:t>
      </w:r>
      <w:proofErr w:type="gramEnd"/>
      <w:r>
        <w:fldChar w:fldCharType="begin"/>
      </w:r>
      <w:r>
        <w:instrText xml:space="preserve"> HYPERLINK "http://tracking1.geomicro.com/fleettracker/" </w:instrText>
      </w:r>
      <w:r>
        <w:fldChar w:fldCharType="separate"/>
      </w:r>
      <w:r>
        <w:rPr>
          <w:rStyle w:val="Hyperlink"/>
        </w:rPr>
        <w:t>http://tracking1.geomicro.c</w:t>
      </w:r>
      <w:r>
        <w:rPr>
          <w:rStyle w:val="Hyperlink"/>
        </w:rPr>
        <w:t>o</w:t>
      </w:r>
      <w:r>
        <w:rPr>
          <w:rStyle w:val="Hyperlink"/>
        </w:rPr>
        <w:t>m/fleettracker/</w:t>
      </w:r>
      <w:r>
        <w:fldChar w:fldCharType="end"/>
      </w:r>
      <w:r>
        <w:t>)</w:t>
      </w:r>
    </w:p>
    <w:p w:rsidR="00D967BE" w:rsidRDefault="00D967BE" w:rsidP="00D967BE">
      <w:pPr>
        <w:pStyle w:val="NormalWeb"/>
        <w:spacing w:before="0" w:beforeAutospacing="0" w:after="0" w:afterAutospacing="0"/>
        <w:rPr>
          <w:rFonts w:ascii="Palatino Linotype" w:hAnsi="Palatino Linotype" w:cs="Arial"/>
          <w:b/>
          <w:bCs/>
          <w:sz w:val="20"/>
          <w:szCs w:val="20"/>
          <w:u w:val="single"/>
        </w:rPr>
      </w:pPr>
      <w:r w:rsidRPr="00366DD0">
        <w:rPr>
          <w:rFonts w:ascii="Palatino Linotype" w:hAnsi="Palatino Linotype" w:cs="Arial"/>
          <w:b/>
          <w:bCs/>
          <w:sz w:val="20"/>
          <w:szCs w:val="20"/>
          <w:u w:val="single"/>
        </w:rPr>
        <w:t xml:space="preserve">Description: </w:t>
      </w:r>
    </w:p>
    <w:p w:rsidR="00D967BE" w:rsidRDefault="00D967BE" w:rsidP="00D967BE">
      <w:pPr>
        <w:pStyle w:val="NormalWeb"/>
        <w:spacing w:before="0" w:beforeAutospacing="0" w:after="0" w:afterAutospacing="0"/>
        <w:rPr>
          <w:rFonts w:ascii="Palatino Linotype" w:hAnsi="Palatino Linotype" w:cs="Arial"/>
          <w:b/>
          <w:bCs/>
          <w:sz w:val="20"/>
          <w:szCs w:val="20"/>
          <w:u w:val="single"/>
        </w:rPr>
      </w:pPr>
    </w:p>
    <w:p w:rsidR="00D967BE" w:rsidRPr="00D31C13" w:rsidRDefault="00D967BE" w:rsidP="00D967BE">
      <w:pPr>
        <w:ind w:right="-180"/>
        <w:rPr>
          <w:bCs/>
          <w:sz w:val="20"/>
          <w:szCs w:val="20"/>
        </w:rPr>
      </w:pPr>
      <w:r w:rsidRPr="00D31C13">
        <w:rPr>
          <w:bCs/>
          <w:sz w:val="20"/>
          <w:szCs w:val="20"/>
        </w:rPr>
        <w:t>It provides live information of vehicles such as current status of the vehicle, mileage, speed report and also gives information about its past history revealing its routes etc.</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Responsibilities and Roles in the Project:</w:t>
      </w:r>
    </w:p>
    <w:p w:rsidR="00D967BE" w:rsidRPr="00366DD0" w:rsidRDefault="00D967BE" w:rsidP="00D967BE">
      <w:pPr>
        <w:pStyle w:val="NormalWeb"/>
        <w:numPr>
          <w:ilvl w:val="0"/>
          <w:numId w:val="34"/>
        </w:numPr>
        <w:spacing w:before="0" w:beforeAutospacing="0" w:after="0" w:afterAutospacing="0"/>
        <w:rPr>
          <w:rFonts w:ascii="Palatino Linotype" w:hAnsi="Palatino Linotype"/>
          <w:noProof/>
          <w:sz w:val="20"/>
          <w:szCs w:val="20"/>
        </w:rPr>
      </w:pPr>
      <w:r w:rsidRPr="00366DD0">
        <w:rPr>
          <w:rFonts w:ascii="Palatino Linotype" w:hAnsi="Palatino Linotype"/>
          <w:noProof/>
          <w:sz w:val="20"/>
          <w:szCs w:val="20"/>
        </w:rPr>
        <w:t>Involved in Analysis, Design, Development and Testing of application Review of Functional Specification.</w:t>
      </w:r>
    </w:p>
    <w:p w:rsidR="00D967BE" w:rsidRPr="00366DD0" w:rsidRDefault="00D967BE" w:rsidP="00D967BE">
      <w:pPr>
        <w:pStyle w:val="NormalWeb"/>
        <w:numPr>
          <w:ilvl w:val="0"/>
          <w:numId w:val="34"/>
        </w:numPr>
        <w:spacing w:before="0" w:beforeAutospacing="0" w:after="0" w:afterAutospacing="0"/>
        <w:rPr>
          <w:rFonts w:ascii="Palatino Linotype" w:hAnsi="Palatino Linotype"/>
          <w:noProof/>
          <w:sz w:val="20"/>
          <w:szCs w:val="20"/>
        </w:rPr>
      </w:pPr>
      <w:r w:rsidRPr="00366DD0">
        <w:rPr>
          <w:rFonts w:ascii="Palatino Linotype" w:hAnsi="Palatino Linotype"/>
          <w:noProof/>
          <w:sz w:val="20"/>
          <w:szCs w:val="20"/>
        </w:rPr>
        <w:lastRenderedPageBreak/>
        <w:t>Developed web forms using ASP.NET for the application.</w:t>
      </w:r>
    </w:p>
    <w:p w:rsidR="00D967BE" w:rsidRPr="00366DD0" w:rsidRDefault="00D967BE" w:rsidP="00D967BE">
      <w:pPr>
        <w:pStyle w:val="NormalWeb"/>
        <w:numPr>
          <w:ilvl w:val="0"/>
          <w:numId w:val="34"/>
        </w:numPr>
        <w:spacing w:before="0" w:beforeAutospacing="0" w:after="0" w:afterAutospacing="0"/>
        <w:rPr>
          <w:rFonts w:ascii="Palatino Linotype" w:hAnsi="Palatino Linotype"/>
          <w:noProof/>
          <w:sz w:val="20"/>
          <w:szCs w:val="20"/>
        </w:rPr>
      </w:pPr>
      <w:r w:rsidRPr="00366DD0">
        <w:rPr>
          <w:rFonts w:ascii="Palatino Linotype" w:hAnsi="Palatino Linotype"/>
          <w:noProof/>
          <w:sz w:val="20"/>
          <w:szCs w:val="20"/>
        </w:rPr>
        <w:t>Developed various business classes using C#.</w:t>
      </w:r>
    </w:p>
    <w:p w:rsidR="00D967BE" w:rsidRPr="00366DD0" w:rsidRDefault="00D967BE" w:rsidP="00D967BE">
      <w:pPr>
        <w:pStyle w:val="NormalWeb"/>
        <w:numPr>
          <w:ilvl w:val="0"/>
          <w:numId w:val="34"/>
        </w:numPr>
        <w:spacing w:before="0" w:beforeAutospacing="0" w:after="0" w:afterAutospacing="0"/>
        <w:rPr>
          <w:rFonts w:ascii="Palatino Linotype" w:hAnsi="Palatino Linotype"/>
          <w:noProof/>
          <w:sz w:val="20"/>
          <w:szCs w:val="20"/>
        </w:rPr>
      </w:pPr>
      <w:r w:rsidRPr="00366DD0">
        <w:rPr>
          <w:rFonts w:ascii="Palatino Linotype" w:hAnsi="Palatino Linotype"/>
          <w:noProof/>
          <w:sz w:val="20"/>
          <w:szCs w:val="20"/>
        </w:rPr>
        <w:t>Client side validations with JavaScript and Server side validations with ASP.NET validation controls.</w:t>
      </w:r>
    </w:p>
    <w:p w:rsidR="00D967BE" w:rsidRPr="00366DD0" w:rsidRDefault="00D967BE" w:rsidP="00D967BE">
      <w:pPr>
        <w:pStyle w:val="NormalWeb"/>
        <w:numPr>
          <w:ilvl w:val="0"/>
          <w:numId w:val="34"/>
        </w:numPr>
        <w:spacing w:before="0" w:beforeAutospacing="0" w:after="0" w:afterAutospacing="0"/>
        <w:rPr>
          <w:rFonts w:ascii="Palatino Linotype" w:hAnsi="Palatino Linotype"/>
          <w:noProof/>
          <w:sz w:val="20"/>
          <w:szCs w:val="20"/>
        </w:rPr>
      </w:pPr>
      <w:r w:rsidRPr="00366DD0">
        <w:rPr>
          <w:rFonts w:ascii="Palatino Linotype" w:hAnsi="Palatino Linotype"/>
          <w:noProof/>
          <w:sz w:val="20"/>
          <w:szCs w:val="20"/>
        </w:rPr>
        <w:t>Responsible for connectivity of database using ADO.NET Components.</w:t>
      </w:r>
    </w:p>
    <w:p w:rsidR="00D967BE" w:rsidRPr="00366DD0" w:rsidRDefault="00D967BE" w:rsidP="00D967BE">
      <w:pPr>
        <w:pStyle w:val="NormalWeb"/>
        <w:numPr>
          <w:ilvl w:val="0"/>
          <w:numId w:val="34"/>
        </w:numPr>
        <w:spacing w:before="0" w:beforeAutospacing="0" w:after="0" w:afterAutospacing="0"/>
        <w:rPr>
          <w:rFonts w:ascii="Palatino Linotype" w:hAnsi="Palatino Linotype"/>
          <w:noProof/>
          <w:sz w:val="20"/>
          <w:szCs w:val="20"/>
        </w:rPr>
      </w:pPr>
      <w:r w:rsidRPr="00366DD0">
        <w:rPr>
          <w:rFonts w:ascii="Palatino Linotype" w:hAnsi="Palatino Linotype"/>
          <w:noProof/>
          <w:sz w:val="20"/>
          <w:szCs w:val="20"/>
        </w:rPr>
        <w:t>Created stored procedures.</w:t>
      </w:r>
    </w:p>
    <w:p w:rsidR="00D967BE" w:rsidRPr="00366DD0" w:rsidRDefault="00D967BE" w:rsidP="00D967BE">
      <w:pPr>
        <w:pStyle w:val="NormalWeb"/>
        <w:numPr>
          <w:ilvl w:val="0"/>
          <w:numId w:val="34"/>
        </w:numPr>
        <w:spacing w:before="0" w:beforeAutospacing="0" w:after="0" w:afterAutospacing="0"/>
        <w:rPr>
          <w:rFonts w:ascii="Palatino Linotype" w:hAnsi="Palatino Linotype"/>
          <w:noProof/>
          <w:sz w:val="20"/>
          <w:szCs w:val="20"/>
        </w:rPr>
      </w:pPr>
      <w:r w:rsidRPr="00366DD0">
        <w:rPr>
          <w:rFonts w:ascii="Palatino Linotype" w:hAnsi="Palatino Linotype"/>
          <w:noProof/>
          <w:sz w:val="20"/>
          <w:szCs w:val="20"/>
        </w:rPr>
        <w:t>Used Grid View controls for displaying data.</w:t>
      </w:r>
    </w:p>
    <w:p w:rsidR="00D967BE" w:rsidRPr="00366DD0" w:rsidRDefault="00D967BE" w:rsidP="00D967BE">
      <w:pPr>
        <w:pStyle w:val="NormalWeb"/>
        <w:spacing w:before="0" w:beforeAutospacing="0" w:after="0" w:afterAutospacing="0"/>
        <w:rPr>
          <w:rFonts w:ascii="Palatino Linotype" w:hAnsi="Palatino Linotype" w:cs="Arial"/>
          <w:b/>
          <w:bCs/>
          <w:sz w:val="20"/>
          <w:szCs w:val="20"/>
          <w:u w:val="single"/>
        </w:rPr>
      </w:pPr>
    </w:p>
    <w:p w:rsidR="00D967BE" w:rsidRPr="00366DD0" w:rsidRDefault="00D967BE" w:rsidP="00D967BE">
      <w:pPr>
        <w:pStyle w:val="NormalWeb"/>
        <w:spacing w:before="0" w:beforeAutospacing="0" w:after="0" w:afterAutospacing="0"/>
        <w:rPr>
          <w:rFonts w:ascii="Palatino Linotype" w:hAnsi="Palatino Linotype"/>
        </w:rPr>
      </w:pPr>
      <w:r>
        <w:rPr>
          <w:rFonts w:ascii="Palatino Linotype" w:hAnsi="Palatino Linotype" w:cs="Arial"/>
          <w:b/>
          <w:bCs/>
          <w:sz w:val="20"/>
          <w:szCs w:val="20"/>
          <w:u w:val="single"/>
        </w:rPr>
        <w:t>Project #3</w:t>
      </w:r>
      <w:r w:rsidRPr="00366DD0">
        <w:rPr>
          <w:rFonts w:ascii="Palatino Linotype" w:hAnsi="Palatino Linotype" w:cs="Arial"/>
          <w:b/>
          <w:bCs/>
          <w:sz w:val="20"/>
          <w:szCs w:val="20"/>
          <w:u w:val="single"/>
        </w:rPr>
        <w:t>:</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Pr="00B65219" w:rsidRDefault="00D967BE" w:rsidP="00D967BE">
      <w:pPr>
        <w:rPr>
          <w:b/>
          <w:bCs/>
          <w:sz w:val="20"/>
          <w:szCs w:val="20"/>
        </w:rPr>
      </w:pPr>
      <w:r w:rsidRPr="00366DD0">
        <w:rPr>
          <w:rFonts w:ascii="Palatino Linotype" w:hAnsi="Palatino Linotype"/>
          <w:sz w:val="20"/>
          <w:szCs w:val="20"/>
        </w:rPr>
        <w:t>Title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A9398A">
        <w:rPr>
          <w:rFonts w:ascii="Palatino Linotype" w:hAnsi="Palatino Linotype" w:cs="Arial"/>
          <w:bCs/>
          <w:sz w:val="20"/>
          <w:szCs w:val="20"/>
        </w:rPr>
        <w:t>:</w:t>
      </w:r>
      <w:r>
        <w:rPr>
          <w:rFonts w:ascii="Palatino Linotype" w:hAnsi="Palatino Linotype" w:cs="Arial"/>
          <w:bCs/>
          <w:sz w:val="20"/>
          <w:szCs w:val="20"/>
        </w:rPr>
        <w:tab/>
      </w:r>
      <w:r w:rsidRPr="00B65219">
        <w:rPr>
          <w:b/>
          <w:bCs/>
          <w:sz w:val="20"/>
          <w:szCs w:val="20"/>
        </w:rPr>
        <w:t>Grattan Fastening Products (</w:t>
      </w:r>
      <w:hyperlink r:id="rId7" w:history="1">
        <w:r w:rsidRPr="00B65219">
          <w:rPr>
            <w:b/>
            <w:bCs/>
            <w:color w:val="0000FF"/>
            <w:sz w:val="20"/>
            <w:szCs w:val="20"/>
          </w:rPr>
          <w:t>www</w:t>
        </w:r>
      </w:hyperlink>
      <w:hyperlink r:id="rId8" w:history="1">
        <w:r w:rsidRPr="00B65219">
          <w:rPr>
            <w:b/>
            <w:bCs/>
            <w:color w:val="0000FF"/>
            <w:sz w:val="20"/>
            <w:szCs w:val="20"/>
          </w:rPr>
          <w:t>.</w:t>
        </w:r>
      </w:hyperlink>
      <w:hyperlink r:id="rId9" w:history="1">
        <w:proofErr w:type="gramStart"/>
        <w:r w:rsidRPr="00B65219">
          <w:rPr>
            <w:b/>
            <w:bCs/>
            <w:color w:val="0000FF"/>
            <w:sz w:val="20"/>
            <w:szCs w:val="20"/>
          </w:rPr>
          <w:t>Grattanproducts</w:t>
        </w:r>
      </w:hyperlink>
      <w:hyperlink r:id="rId10" w:history="1">
        <w:r w:rsidRPr="00B65219">
          <w:rPr>
            <w:b/>
            <w:bCs/>
            <w:color w:val="0000FF"/>
            <w:sz w:val="20"/>
            <w:szCs w:val="20"/>
          </w:rPr>
          <w:t>.</w:t>
        </w:r>
        <w:proofErr w:type="gramEnd"/>
      </w:hyperlink>
      <w:hyperlink r:id="rId11" w:history="1">
        <w:proofErr w:type="gramStart"/>
        <w:r w:rsidRPr="00B65219">
          <w:rPr>
            <w:b/>
            <w:bCs/>
            <w:color w:val="0000FF"/>
            <w:sz w:val="20"/>
            <w:szCs w:val="20"/>
          </w:rPr>
          <w:t>com</w:t>
        </w:r>
        <w:proofErr w:type="gramEnd"/>
      </w:hyperlink>
      <w:r w:rsidRPr="00B65219">
        <w:rPr>
          <w:b/>
          <w:bCs/>
          <w:sz w:val="20"/>
          <w:szCs w:val="20"/>
        </w:rPr>
        <w:t>)</w:t>
      </w:r>
    </w:p>
    <w:p w:rsidR="00D967BE" w:rsidRPr="00366DD0" w:rsidRDefault="00D967BE" w:rsidP="00D967BE">
      <w:pPr>
        <w:pStyle w:val="NormalWeb"/>
        <w:spacing w:before="0" w:beforeAutospacing="0" w:after="0" w:afterAutospacing="0"/>
        <w:jc w:val="both"/>
        <w:rPr>
          <w:rFonts w:ascii="Palatino Linotype" w:hAnsi="Palatino Linotype"/>
          <w:sz w:val="20"/>
          <w:szCs w:val="20"/>
        </w:rPr>
      </w:pPr>
      <w:r w:rsidRPr="00366DD0">
        <w:rPr>
          <w:rFonts w:ascii="Palatino Linotype" w:hAnsi="Palatino Linotype"/>
          <w:sz w:val="20"/>
          <w:szCs w:val="20"/>
        </w:rPr>
        <w:t>Technologies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F51EF8">
        <w:rPr>
          <w:rFonts w:ascii="Palatino Linotype" w:hAnsi="Palatino Linotype"/>
          <w:sz w:val="20"/>
          <w:szCs w:val="20"/>
        </w:rPr>
        <w:t>:</w:t>
      </w:r>
      <w:r>
        <w:rPr>
          <w:rFonts w:ascii="Palatino Linotype" w:hAnsi="Palatino Linotype"/>
          <w:b/>
          <w:sz w:val="20"/>
          <w:szCs w:val="20"/>
        </w:rPr>
        <w:tab/>
      </w:r>
      <w:r w:rsidRPr="00366DD0">
        <w:rPr>
          <w:rFonts w:ascii="Palatino Linotype" w:hAnsi="Palatino Linotype"/>
          <w:sz w:val="20"/>
          <w:szCs w:val="20"/>
        </w:rPr>
        <w:t xml:space="preserve">ASP.NET, C#.NET, </w:t>
      </w:r>
      <w:smartTag w:uri="urn:schemas-microsoft-com:office:smarttags" w:element="City">
        <w:smartTag w:uri="urn:schemas-microsoft-com:office:smarttags" w:element="place">
          <w:r w:rsidRPr="00366DD0">
            <w:rPr>
              <w:rFonts w:ascii="Palatino Linotype" w:hAnsi="Palatino Linotype"/>
              <w:sz w:val="20"/>
              <w:szCs w:val="20"/>
            </w:rPr>
            <w:t>Ajax</w:t>
          </w:r>
        </w:smartTag>
      </w:smartTag>
      <w:r w:rsidRPr="00366DD0">
        <w:rPr>
          <w:rFonts w:ascii="Palatino Linotype" w:hAnsi="Palatino Linotype"/>
          <w:sz w:val="20"/>
          <w:szCs w:val="20"/>
        </w:rPr>
        <w:t>.</w:t>
      </w:r>
    </w:p>
    <w:p w:rsidR="00D967BE" w:rsidRDefault="00D967BE" w:rsidP="00D967BE">
      <w:pPr>
        <w:rPr>
          <w:sz w:val="20"/>
          <w:szCs w:val="20"/>
        </w:rPr>
      </w:pPr>
      <w:r w:rsidRPr="00366DD0">
        <w:rPr>
          <w:rFonts w:ascii="Palatino Linotype" w:hAnsi="Palatino Linotype"/>
          <w:sz w:val="20"/>
          <w:szCs w:val="20"/>
        </w:rPr>
        <w:t>File/Database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F51EF8">
        <w:rPr>
          <w:rFonts w:ascii="Palatino Linotype" w:hAnsi="Palatino Linotype"/>
          <w:sz w:val="20"/>
          <w:szCs w:val="20"/>
        </w:rPr>
        <w:t>:</w:t>
      </w:r>
      <w:r>
        <w:rPr>
          <w:rFonts w:ascii="Palatino Linotype" w:hAnsi="Palatino Linotype"/>
          <w:b/>
          <w:sz w:val="20"/>
          <w:szCs w:val="20"/>
        </w:rPr>
        <w:tab/>
      </w:r>
      <w:r>
        <w:rPr>
          <w:sz w:val="20"/>
          <w:szCs w:val="20"/>
        </w:rPr>
        <w:t>SQL Server 2005</w:t>
      </w:r>
    </w:p>
    <w:p w:rsidR="00D967BE" w:rsidRDefault="00D967BE" w:rsidP="00D967BE">
      <w:pPr>
        <w:pStyle w:val="NormalWeb"/>
        <w:spacing w:before="0" w:beforeAutospacing="0" w:after="0" w:afterAutospacing="0"/>
        <w:jc w:val="both"/>
        <w:rPr>
          <w:rFonts w:ascii="Palatino Linotype" w:hAnsi="Palatino Linotype"/>
          <w:sz w:val="20"/>
          <w:szCs w:val="20"/>
        </w:rPr>
      </w:pPr>
      <w:r w:rsidRPr="00366DD0">
        <w:rPr>
          <w:rFonts w:ascii="Palatino Linotype" w:hAnsi="Palatino Linotype"/>
          <w:sz w:val="20"/>
          <w:szCs w:val="20"/>
        </w:rPr>
        <w:t>Role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AD259B">
        <w:rPr>
          <w:rFonts w:ascii="Palatino Linotype" w:hAnsi="Palatino Linotype"/>
          <w:sz w:val="20"/>
          <w:szCs w:val="20"/>
        </w:rPr>
        <w:t>:</w:t>
      </w:r>
      <w:r>
        <w:rPr>
          <w:rFonts w:ascii="Palatino Linotype" w:hAnsi="Palatino Linotype"/>
          <w:b/>
          <w:sz w:val="20"/>
          <w:szCs w:val="20"/>
        </w:rPr>
        <w:tab/>
      </w:r>
      <w:r>
        <w:rPr>
          <w:rFonts w:ascii="Palatino Linotype" w:hAnsi="Palatino Linotype"/>
          <w:sz w:val="20"/>
          <w:szCs w:val="20"/>
        </w:rPr>
        <w:t xml:space="preserve">Junior </w:t>
      </w:r>
      <w:r w:rsidRPr="00366DD0">
        <w:rPr>
          <w:rFonts w:ascii="Palatino Linotype" w:hAnsi="Palatino Linotype"/>
          <w:sz w:val="20"/>
          <w:szCs w:val="20"/>
        </w:rPr>
        <w:t xml:space="preserve">Software Engineer </w:t>
      </w:r>
    </w:p>
    <w:p w:rsidR="00D967BE" w:rsidRDefault="00D967BE" w:rsidP="00D967BE">
      <w:pPr>
        <w:pStyle w:val="NormalWeb"/>
        <w:spacing w:before="0" w:beforeAutospacing="0" w:after="0" w:afterAutospacing="0"/>
        <w:jc w:val="both"/>
        <w:rPr>
          <w:rFonts w:ascii="Palatino Linotype" w:hAnsi="Palatino Linotype" w:cs="Arial"/>
          <w:sz w:val="20"/>
          <w:szCs w:val="20"/>
        </w:rPr>
      </w:pPr>
      <w:r w:rsidRPr="00366DD0">
        <w:rPr>
          <w:rFonts w:ascii="Palatino Linotype" w:hAnsi="Palatino Linotype" w:cs="Arial"/>
          <w:sz w:val="20"/>
          <w:szCs w:val="20"/>
        </w:rPr>
        <w:t>Team Size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AE1148">
        <w:rPr>
          <w:rFonts w:ascii="Palatino Linotype" w:hAnsi="Palatino Linotype" w:cs="Arial"/>
          <w:bCs/>
          <w:sz w:val="20"/>
          <w:szCs w:val="20"/>
        </w:rPr>
        <w:t>:</w:t>
      </w:r>
      <w:r>
        <w:rPr>
          <w:rFonts w:ascii="Palatino Linotype" w:hAnsi="Palatino Linotype" w:cs="Arial"/>
          <w:b/>
          <w:bCs/>
          <w:sz w:val="20"/>
          <w:szCs w:val="20"/>
        </w:rPr>
        <w:tab/>
      </w:r>
      <w:r>
        <w:rPr>
          <w:rFonts w:ascii="Palatino Linotype" w:hAnsi="Palatino Linotype" w:cs="Arial"/>
          <w:sz w:val="20"/>
          <w:szCs w:val="20"/>
        </w:rPr>
        <w:t>4</w:t>
      </w:r>
    </w:p>
    <w:p w:rsidR="00D967BE" w:rsidRPr="00D65DF6" w:rsidRDefault="00D967BE" w:rsidP="00D967BE">
      <w:pPr>
        <w:jc w:val="both"/>
        <w:rPr>
          <w:rFonts w:ascii="Calibri" w:hAnsi="Calibri" w:cs="Calibri"/>
          <w:color w:val="000000"/>
          <w:sz w:val="22"/>
          <w:szCs w:val="22"/>
        </w:rPr>
      </w:pPr>
      <w:r>
        <w:rPr>
          <w:rFonts w:ascii="Palatino Linotype" w:hAnsi="Palatino Linotype" w:cs="Arial"/>
          <w:sz w:val="20"/>
          <w:szCs w:val="20"/>
        </w:rPr>
        <w:t xml:space="preserve">Duration   </w:t>
      </w:r>
      <w:r>
        <w:rPr>
          <w:rFonts w:ascii="Palatino Linotype" w:hAnsi="Palatino Linotype" w:cs="Arial"/>
          <w:sz w:val="20"/>
          <w:szCs w:val="20"/>
        </w:rPr>
        <w:tab/>
        <w:t xml:space="preserve">                             :              </w:t>
      </w:r>
      <w:r w:rsidRPr="00D65DF6">
        <w:rPr>
          <w:rFonts w:ascii="Calibri" w:hAnsi="Calibri" w:cs="Calibri"/>
          <w:color w:val="000000"/>
          <w:sz w:val="22"/>
          <w:szCs w:val="22"/>
        </w:rPr>
        <w:t>Nov-10</w:t>
      </w:r>
      <w:r>
        <w:rPr>
          <w:rFonts w:ascii="Calibri" w:hAnsi="Calibri" w:cs="Calibri"/>
          <w:color w:val="000000"/>
          <w:sz w:val="22"/>
          <w:szCs w:val="22"/>
        </w:rPr>
        <w:t>-</w:t>
      </w:r>
      <w:r w:rsidRPr="00D65DF6">
        <w:rPr>
          <w:rFonts w:ascii="Calibri" w:hAnsi="Calibri" w:cs="Calibri"/>
          <w:color w:val="000000"/>
          <w:sz w:val="22"/>
          <w:szCs w:val="22"/>
        </w:rPr>
        <w:t xml:space="preserve"> Jun-11</w:t>
      </w:r>
      <w:r>
        <w:rPr>
          <w:rFonts w:ascii="Calibri" w:hAnsi="Calibri" w:cs="Calibri"/>
          <w:color w:val="000000"/>
          <w:sz w:val="22"/>
          <w:szCs w:val="22"/>
        </w:rPr>
        <w:t>(8 moths)</w:t>
      </w:r>
    </w:p>
    <w:p w:rsidR="00D967BE" w:rsidRPr="00366DD0" w:rsidRDefault="00D967BE" w:rsidP="00D967BE">
      <w:pPr>
        <w:pStyle w:val="NormalWeb"/>
        <w:spacing w:before="0" w:beforeAutospacing="0" w:after="0" w:afterAutospacing="0"/>
        <w:jc w:val="both"/>
        <w:rPr>
          <w:rFonts w:ascii="Palatino Linotype" w:hAnsi="Palatino Linotype"/>
          <w:sz w:val="20"/>
          <w:szCs w:val="20"/>
        </w:rPr>
      </w:pP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b/>
          <w:bCs/>
          <w:u w:val="single"/>
        </w:rPr>
        <w:t xml:space="preserve">Description: </w:t>
      </w:r>
    </w:p>
    <w:p w:rsidR="00D967BE" w:rsidRPr="00366DD0" w:rsidRDefault="00D967BE" w:rsidP="00D967BE">
      <w:pPr>
        <w:pStyle w:val="NormalWeb"/>
        <w:spacing w:before="0" w:beforeAutospacing="0" w:after="0" w:afterAutospacing="0"/>
        <w:rPr>
          <w:rFonts w:ascii="Palatino Linotype" w:hAnsi="Palatino Linotype"/>
        </w:rPr>
      </w:pPr>
    </w:p>
    <w:p w:rsidR="00D967BE" w:rsidRDefault="00D967BE" w:rsidP="00D967BE">
      <w:pPr>
        <w:ind w:right="-180"/>
        <w:rPr>
          <w:sz w:val="20"/>
          <w:szCs w:val="20"/>
        </w:rPr>
      </w:pPr>
      <w:r>
        <w:rPr>
          <w:sz w:val="20"/>
          <w:szCs w:val="20"/>
        </w:rPr>
        <w:t xml:space="preserve">This project focuses on online shopping System for a vast organization which doesn’t directly interact with normal customers. It is mainly intended for the vast organizational dealers, who need not go to the location for placing the orders. Work was made easy and comfortable for the dealers by giving a privilege of placing the orders in online. They can order everything online and get them with a finger click to the required place. A record of purchase was maintained about their orders for the payment purpose and for future reference. They track their order details as well and goods will be delivered for free of cost if they place an order of the minimal amount set by the organization. </w:t>
      </w:r>
    </w:p>
    <w:p w:rsidR="00D967BE" w:rsidRDefault="00D967BE" w:rsidP="00D967BE">
      <w:pPr>
        <w:ind w:right="-180"/>
        <w:rPr>
          <w:sz w:val="20"/>
          <w:szCs w:val="20"/>
        </w:rPr>
      </w:pP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Responsibilities and Roles in the Project:</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Developed web forms using ASP.NET for the application.</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Developed various business classes using C#.</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Client side validations with JavaScript and Server side validations with ASP.NET validation controls.</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Responsible for connectivity of database using ADO.NET Components.</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Involved in all phases of development, deployment, and design.</w:t>
      </w:r>
    </w:p>
    <w:p w:rsidR="00D967BE" w:rsidRPr="00366DD0" w:rsidRDefault="00D967BE" w:rsidP="00D967BE">
      <w:pPr>
        <w:pStyle w:val="NormalWeb"/>
        <w:spacing w:before="0" w:beforeAutospacing="0" w:after="0" w:afterAutospacing="0"/>
        <w:ind w:left="360"/>
        <w:rPr>
          <w:rFonts w:ascii="Palatino Linotype" w:hAnsi="Palatino Linotype"/>
        </w:rPr>
      </w:pPr>
      <w:r w:rsidRPr="00366DD0">
        <w:rPr>
          <w:rFonts w:ascii="Palatino Linotype" w:hAnsi="Palatino Linotype" w:cs="Arial"/>
          <w:sz w:val="20"/>
          <w:szCs w:val="20"/>
        </w:rPr>
        <w:t>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Project #4</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Pr="00F57FE6" w:rsidRDefault="00D967BE" w:rsidP="00D967BE">
      <w:pPr>
        <w:rPr>
          <w:b/>
          <w:bCs/>
          <w:sz w:val="20"/>
          <w:szCs w:val="20"/>
        </w:rPr>
      </w:pPr>
      <w:r w:rsidRPr="00366DD0">
        <w:rPr>
          <w:rFonts w:ascii="Palatino Linotype" w:hAnsi="Palatino Linotype" w:cs="Arial"/>
          <w:sz w:val="20"/>
          <w:szCs w:val="20"/>
        </w:rPr>
        <w:t>Title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794F16">
        <w:rPr>
          <w:rFonts w:ascii="Palatino Linotype" w:hAnsi="Palatino Linotype" w:cs="Arial"/>
          <w:bCs/>
          <w:sz w:val="20"/>
          <w:szCs w:val="20"/>
        </w:rPr>
        <w:t>:</w:t>
      </w:r>
      <w:r>
        <w:rPr>
          <w:rFonts w:ascii="Palatino Linotype" w:hAnsi="Palatino Linotype" w:cs="Arial"/>
          <w:bCs/>
          <w:sz w:val="20"/>
          <w:szCs w:val="20"/>
        </w:rPr>
        <w:tab/>
      </w:r>
      <w:smartTag w:uri="urn:schemas-microsoft-com:office:smarttags" w:element="City">
        <w:smartTag w:uri="urn:schemas-microsoft-com:office:smarttags" w:element="place">
          <w:r w:rsidRPr="00F57FE6">
            <w:rPr>
              <w:b/>
              <w:bCs/>
              <w:sz w:val="20"/>
              <w:szCs w:val="20"/>
            </w:rPr>
            <w:t>Summit</w:t>
          </w:r>
        </w:smartTag>
      </w:smartTag>
      <w:r w:rsidRPr="00F57FE6">
        <w:rPr>
          <w:b/>
          <w:bCs/>
          <w:sz w:val="20"/>
          <w:szCs w:val="20"/>
        </w:rPr>
        <w:t xml:space="preserve"> Capital System (Windows Application)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Client</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794F16">
        <w:rPr>
          <w:rFonts w:ascii="Palatino Linotype" w:hAnsi="Palatino Linotype" w:cs="Arial"/>
          <w:bCs/>
          <w:sz w:val="20"/>
          <w:szCs w:val="20"/>
        </w:rPr>
        <w:t>:</w:t>
      </w:r>
      <w:r>
        <w:rPr>
          <w:rFonts w:ascii="Palatino Linotype" w:hAnsi="Palatino Linotype" w:cs="Arial"/>
          <w:b/>
          <w:bCs/>
          <w:sz w:val="20"/>
          <w:szCs w:val="20"/>
        </w:rPr>
        <w:tab/>
      </w:r>
      <w:r>
        <w:rPr>
          <w:rFonts w:ascii="Palatino Linotype" w:eastAsia="Arial" w:hAnsi="Palatino Linotype" w:cs="Arial"/>
        </w:rPr>
        <w:t>Summit Capital Company</w:t>
      </w:r>
    </w:p>
    <w:p w:rsidR="00D967BE" w:rsidRDefault="00D967BE" w:rsidP="00D967BE">
      <w:pPr>
        <w:pStyle w:val="NormalWeb"/>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Technologies</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794F16">
        <w:rPr>
          <w:rFonts w:ascii="Palatino Linotype" w:hAnsi="Palatino Linotype" w:cs="Arial"/>
          <w:bCs/>
          <w:sz w:val="20"/>
          <w:szCs w:val="20"/>
        </w:rPr>
        <w:t>:</w:t>
      </w:r>
      <w:r>
        <w:rPr>
          <w:rFonts w:ascii="Palatino Linotype" w:hAnsi="Palatino Linotype" w:cs="Arial"/>
          <w:b/>
          <w:bCs/>
          <w:sz w:val="20"/>
          <w:szCs w:val="20"/>
        </w:rPr>
        <w:tab/>
      </w:r>
      <w:r w:rsidRPr="00366DD0">
        <w:rPr>
          <w:rFonts w:ascii="Palatino Linotype" w:hAnsi="Palatino Linotype" w:cs="Arial"/>
          <w:sz w:val="20"/>
          <w:szCs w:val="20"/>
        </w:rPr>
        <w:t>C#</w:t>
      </w:r>
      <w:r>
        <w:rPr>
          <w:rFonts w:ascii="Palatino Linotype" w:hAnsi="Palatino Linotype" w:cs="Arial"/>
          <w:sz w:val="20"/>
          <w:szCs w:val="20"/>
        </w:rPr>
        <w:t>.net</w:t>
      </w:r>
      <w:r w:rsidRPr="00366DD0">
        <w:rPr>
          <w:rFonts w:ascii="Palatino Linotype" w:hAnsi="Palatino Linotype" w:cs="Arial"/>
          <w:sz w:val="20"/>
          <w:szCs w:val="20"/>
        </w:rPr>
        <w:t>,</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Role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794F16">
        <w:rPr>
          <w:rFonts w:ascii="Palatino Linotype" w:hAnsi="Palatino Linotype" w:cs="Arial"/>
          <w:bCs/>
          <w:sz w:val="20"/>
          <w:szCs w:val="20"/>
        </w:rPr>
        <w:t>:</w:t>
      </w:r>
      <w:r>
        <w:rPr>
          <w:rFonts w:ascii="Palatino Linotype" w:hAnsi="Palatino Linotype" w:cs="Arial"/>
          <w:bCs/>
          <w:sz w:val="20"/>
          <w:szCs w:val="20"/>
        </w:rPr>
        <w:tab/>
      </w:r>
      <w:r>
        <w:rPr>
          <w:rFonts w:ascii="Palatino Linotype" w:hAnsi="Palatino Linotype"/>
          <w:sz w:val="18"/>
          <w:szCs w:val="18"/>
        </w:rPr>
        <w:t xml:space="preserve">Junior </w:t>
      </w:r>
      <w:r w:rsidRPr="00366DD0">
        <w:rPr>
          <w:rFonts w:ascii="Palatino Linotype" w:hAnsi="Palatino Linotype"/>
          <w:sz w:val="18"/>
          <w:szCs w:val="18"/>
        </w:rPr>
        <w:t>Software Engineer</w:t>
      </w:r>
      <w:r w:rsidRPr="00366DD0">
        <w:rPr>
          <w:rFonts w:ascii="Palatino Linotype" w:hAnsi="Palatino Linotype" w:cs="Arial"/>
          <w:sz w:val="20"/>
          <w:szCs w:val="20"/>
        </w:rPr>
        <w:t xml:space="preserve">.                            </w:t>
      </w:r>
    </w:p>
    <w:p w:rsidR="00D967BE" w:rsidRDefault="00D967BE" w:rsidP="00D967BE">
      <w:pPr>
        <w:pStyle w:val="NormalWeb"/>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Team Size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794F16">
        <w:rPr>
          <w:rFonts w:ascii="Palatino Linotype" w:hAnsi="Palatino Linotype" w:cs="Arial"/>
          <w:bCs/>
          <w:sz w:val="20"/>
          <w:szCs w:val="20"/>
        </w:rPr>
        <w:t>:</w:t>
      </w:r>
      <w:r>
        <w:rPr>
          <w:rFonts w:ascii="Palatino Linotype" w:hAnsi="Palatino Linotype" w:cs="Arial"/>
          <w:bCs/>
          <w:sz w:val="20"/>
          <w:szCs w:val="20"/>
        </w:rPr>
        <w:tab/>
      </w:r>
      <w:r>
        <w:rPr>
          <w:rFonts w:ascii="Palatino Linotype" w:hAnsi="Palatino Linotype" w:cs="Arial"/>
          <w:sz w:val="20"/>
          <w:szCs w:val="20"/>
        </w:rPr>
        <w:t>3</w:t>
      </w:r>
    </w:p>
    <w:p w:rsidR="00D967BE" w:rsidRPr="003E03A8" w:rsidRDefault="00D967BE" w:rsidP="00D967BE">
      <w:pPr>
        <w:rPr>
          <w:rFonts w:ascii="Calibri" w:hAnsi="Calibri" w:cs="Calibri"/>
          <w:color w:val="000000"/>
          <w:sz w:val="22"/>
          <w:szCs w:val="22"/>
        </w:rPr>
      </w:pPr>
      <w:r>
        <w:rPr>
          <w:rFonts w:ascii="Palatino Linotype" w:hAnsi="Palatino Linotype" w:cs="Arial"/>
          <w:sz w:val="20"/>
          <w:szCs w:val="20"/>
        </w:rPr>
        <w:t xml:space="preserve">Duration </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t xml:space="preserve">:             </w:t>
      </w:r>
      <w:r w:rsidRPr="003E03A8">
        <w:rPr>
          <w:rFonts w:ascii="Calibri" w:hAnsi="Calibri" w:cs="Calibri"/>
          <w:color w:val="000000"/>
          <w:sz w:val="22"/>
          <w:szCs w:val="22"/>
        </w:rPr>
        <w:t>Jul-11</w:t>
      </w:r>
      <w:r>
        <w:rPr>
          <w:rFonts w:ascii="Calibri" w:hAnsi="Calibri" w:cs="Calibri"/>
          <w:color w:val="000000"/>
          <w:sz w:val="22"/>
          <w:szCs w:val="22"/>
        </w:rPr>
        <w:t>-</w:t>
      </w:r>
      <w:r w:rsidRPr="003E03A8">
        <w:rPr>
          <w:rFonts w:ascii="Calibri" w:hAnsi="Calibri" w:cs="Calibri"/>
          <w:color w:val="000000"/>
          <w:sz w:val="22"/>
          <w:szCs w:val="22"/>
        </w:rPr>
        <w:t xml:space="preserve"> Sep-11</w:t>
      </w:r>
      <w:r>
        <w:rPr>
          <w:rFonts w:ascii="Calibri" w:hAnsi="Calibri" w:cs="Calibri"/>
          <w:color w:val="000000"/>
          <w:sz w:val="22"/>
          <w:szCs w:val="22"/>
        </w:rPr>
        <w:t>(3 months)</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 xml:space="preserve">Description: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rPr>
        <w:t> </w:t>
      </w:r>
    </w:p>
    <w:p w:rsidR="00D967BE" w:rsidRPr="00366DD0" w:rsidRDefault="00D967BE" w:rsidP="00D967BE">
      <w:pPr>
        <w:pStyle w:val="NormalWeb"/>
        <w:spacing w:before="0" w:beforeAutospacing="0" w:after="0" w:afterAutospacing="0"/>
        <w:rPr>
          <w:rFonts w:ascii="Palatino Linotype" w:eastAsia="Arial" w:hAnsi="Palatino Linotype" w:cs="Arial"/>
        </w:rPr>
      </w:pPr>
      <w:r>
        <w:rPr>
          <w:sz w:val="20"/>
          <w:szCs w:val="20"/>
        </w:rPr>
        <w:lastRenderedPageBreak/>
        <w:t>This system deals with development various products such as Life insurance, general insurance, loans, and properties. Client will be able to register the application like as the mentioned products and employee registrations along with all the necessary calculations.</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Responsibilities and Roles in the Project:</w:t>
      </w:r>
    </w:p>
    <w:p w:rsidR="00D967BE" w:rsidRPr="0070337B" w:rsidRDefault="00D967BE" w:rsidP="00D967BE">
      <w:pPr>
        <w:pStyle w:val="NormalWeb"/>
        <w:numPr>
          <w:ilvl w:val="0"/>
          <w:numId w:val="33"/>
        </w:numPr>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Involved in developing the analysis screens of the module.</w:t>
      </w:r>
    </w:p>
    <w:p w:rsidR="00D967BE" w:rsidRPr="0070337B" w:rsidRDefault="00D967BE" w:rsidP="00D967BE">
      <w:pPr>
        <w:pStyle w:val="NormalWeb"/>
        <w:numPr>
          <w:ilvl w:val="0"/>
          <w:numId w:val="33"/>
        </w:numPr>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 xml:space="preserve">Implementing required database access using </w:t>
      </w:r>
      <w:smartTag w:uri="urn:schemas-microsoft-com:office:smarttags" w:element="City">
        <w:smartTag w:uri="urn:schemas-microsoft-com:office:smarttags" w:element="place">
          <w:r w:rsidRPr="00366DD0">
            <w:rPr>
              <w:rFonts w:ascii="Palatino Linotype" w:hAnsi="Palatino Linotype" w:cs="Arial"/>
              <w:sz w:val="20"/>
              <w:szCs w:val="20"/>
            </w:rPr>
            <w:t>ADO</w:t>
          </w:r>
        </w:smartTag>
      </w:smartTag>
      <w:r w:rsidRPr="00366DD0">
        <w:rPr>
          <w:rFonts w:ascii="Palatino Linotype" w:hAnsi="Palatino Linotype" w:cs="Arial"/>
          <w:sz w:val="20"/>
          <w:szCs w:val="20"/>
        </w:rPr>
        <w:t>. Net.</w:t>
      </w:r>
    </w:p>
    <w:p w:rsidR="00D967BE" w:rsidRPr="0070337B" w:rsidRDefault="00D967BE" w:rsidP="00D967BE">
      <w:pPr>
        <w:pStyle w:val="NormalWeb"/>
        <w:numPr>
          <w:ilvl w:val="0"/>
          <w:numId w:val="33"/>
        </w:numPr>
        <w:spacing w:before="0" w:beforeAutospacing="0" w:after="0" w:afterAutospacing="0"/>
        <w:rPr>
          <w:rFonts w:ascii="Palatino Linotype" w:hAnsi="Palatino Linotype" w:cs="Arial"/>
          <w:sz w:val="20"/>
          <w:szCs w:val="20"/>
        </w:rPr>
      </w:pPr>
      <w:r w:rsidRPr="00366DD0">
        <w:rPr>
          <w:rFonts w:ascii="Palatino Linotype" w:hAnsi="Palatino Linotype" w:cs="Arial"/>
          <w:sz w:val="20"/>
          <w:szCs w:val="20"/>
        </w:rPr>
        <w:t>Developed SQL store procedures for data manipulation and querying data from SQL server.</w:t>
      </w:r>
    </w:p>
    <w:p w:rsidR="00D967BE" w:rsidRPr="00366DD0" w:rsidRDefault="00D967BE" w:rsidP="00D967BE">
      <w:pPr>
        <w:pStyle w:val="NormalWeb"/>
        <w:spacing w:before="0" w:beforeAutospacing="0" w:after="0" w:afterAutospacing="0"/>
        <w:ind w:left="360"/>
        <w:rPr>
          <w:rFonts w:ascii="Palatino Linotype" w:hAnsi="Palatino Linotype"/>
        </w:rPr>
      </w:pPr>
      <w:r w:rsidRPr="00366DD0">
        <w:rPr>
          <w:rFonts w:ascii="Palatino Linotype" w:hAnsi="Palatino Linotype" w:cs="Arial"/>
          <w:sz w:val="20"/>
          <w:szCs w:val="20"/>
        </w:rPr>
        <w:t> </w:t>
      </w:r>
    </w:p>
    <w:p w:rsidR="00D967BE" w:rsidRDefault="00D967BE" w:rsidP="00D967BE">
      <w:pPr>
        <w:pStyle w:val="NormalWeb"/>
        <w:spacing w:before="0" w:beforeAutospacing="0" w:after="0" w:afterAutospacing="0"/>
        <w:rPr>
          <w:rFonts w:ascii="Palatino Linotype" w:hAnsi="Palatino Linotype"/>
        </w:rPr>
      </w:pPr>
    </w:p>
    <w:p w:rsidR="00D967BE" w:rsidRPr="00366DD0" w:rsidRDefault="00D967BE" w:rsidP="00D967BE">
      <w:pPr>
        <w:pStyle w:val="NormalWeb"/>
        <w:spacing w:before="0" w:beforeAutospacing="0" w:after="0" w:afterAutospacing="0"/>
        <w:rPr>
          <w:rFonts w:ascii="Palatino Linotype" w:hAnsi="Palatino Linotype"/>
        </w:rPr>
      </w:pPr>
      <w:r>
        <w:rPr>
          <w:rFonts w:ascii="Palatino Linotype" w:hAnsi="Palatino Linotype" w:cs="Arial"/>
          <w:b/>
          <w:bCs/>
          <w:sz w:val="20"/>
          <w:szCs w:val="20"/>
          <w:u w:val="single"/>
        </w:rPr>
        <w:t>Project #5</w:t>
      </w:r>
      <w:r w:rsidRPr="00366DD0">
        <w:rPr>
          <w:rFonts w:ascii="Palatino Linotype" w:hAnsi="Palatino Linotype" w:cs="Arial"/>
          <w:b/>
          <w:bCs/>
          <w:sz w:val="20"/>
          <w:szCs w:val="20"/>
        </w:rPr>
        <w:t> </w:t>
      </w:r>
    </w:p>
    <w:p w:rsidR="00D967BE" w:rsidRPr="00B65219" w:rsidRDefault="00D967BE" w:rsidP="00D967BE">
      <w:pPr>
        <w:rPr>
          <w:b/>
          <w:bCs/>
          <w:sz w:val="20"/>
          <w:szCs w:val="20"/>
        </w:rPr>
      </w:pPr>
      <w:r w:rsidRPr="00366DD0">
        <w:rPr>
          <w:rFonts w:ascii="Palatino Linotype" w:hAnsi="Palatino Linotype"/>
          <w:sz w:val="20"/>
          <w:szCs w:val="20"/>
        </w:rPr>
        <w:t>Title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A9398A">
        <w:rPr>
          <w:rFonts w:ascii="Palatino Linotype" w:hAnsi="Palatino Linotype" w:cs="Arial"/>
          <w:bCs/>
          <w:sz w:val="20"/>
          <w:szCs w:val="20"/>
        </w:rPr>
        <w:t>:</w:t>
      </w:r>
      <w:r>
        <w:rPr>
          <w:rFonts w:ascii="Palatino Linotype" w:hAnsi="Palatino Linotype" w:cs="Arial"/>
          <w:bCs/>
          <w:sz w:val="20"/>
          <w:szCs w:val="20"/>
        </w:rPr>
        <w:tab/>
      </w:r>
      <w:proofErr w:type="spellStart"/>
      <w:r>
        <w:rPr>
          <w:b/>
          <w:bCs/>
          <w:sz w:val="20"/>
          <w:szCs w:val="20"/>
        </w:rPr>
        <w:t>C</w:t>
      </w:r>
      <w:r w:rsidRPr="009603BD">
        <w:rPr>
          <w:b/>
          <w:bCs/>
          <w:sz w:val="20"/>
          <w:szCs w:val="20"/>
        </w:rPr>
        <w:t>yberabad</w:t>
      </w:r>
      <w:proofErr w:type="spellEnd"/>
      <w:r w:rsidRPr="009603BD">
        <w:rPr>
          <w:b/>
          <w:bCs/>
          <w:sz w:val="20"/>
          <w:szCs w:val="20"/>
        </w:rPr>
        <w:t xml:space="preserve"> Security Council</w:t>
      </w:r>
      <w:r w:rsidRPr="00B65219">
        <w:rPr>
          <w:b/>
          <w:bCs/>
          <w:sz w:val="20"/>
          <w:szCs w:val="20"/>
        </w:rPr>
        <w:t xml:space="preserve">  </w:t>
      </w:r>
    </w:p>
    <w:p w:rsidR="00D967BE" w:rsidRPr="00366DD0" w:rsidRDefault="00D967BE" w:rsidP="00D967BE">
      <w:pPr>
        <w:pStyle w:val="NormalWeb"/>
        <w:spacing w:before="0" w:beforeAutospacing="0" w:after="0" w:afterAutospacing="0"/>
        <w:jc w:val="both"/>
        <w:rPr>
          <w:rFonts w:ascii="Palatino Linotype" w:hAnsi="Palatino Linotype"/>
          <w:sz w:val="20"/>
          <w:szCs w:val="20"/>
        </w:rPr>
      </w:pPr>
      <w:r w:rsidRPr="00366DD0">
        <w:rPr>
          <w:rFonts w:ascii="Palatino Linotype" w:hAnsi="Palatino Linotype"/>
          <w:sz w:val="20"/>
          <w:szCs w:val="20"/>
        </w:rPr>
        <w:t>Technologies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F51EF8">
        <w:rPr>
          <w:rFonts w:ascii="Palatino Linotype" w:hAnsi="Palatino Linotype"/>
          <w:sz w:val="20"/>
          <w:szCs w:val="20"/>
        </w:rPr>
        <w:t>:</w:t>
      </w:r>
      <w:r>
        <w:rPr>
          <w:rFonts w:ascii="Palatino Linotype" w:hAnsi="Palatino Linotype"/>
          <w:b/>
          <w:sz w:val="20"/>
          <w:szCs w:val="20"/>
        </w:rPr>
        <w:tab/>
      </w:r>
      <w:r w:rsidRPr="00366DD0">
        <w:rPr>
          <w:rFonts w:ascii="Palatino Linotype" w:hAnsi="Palatino Linotype"/>
          <w:sz w:val="20"/>
          <w:szCs w:val="20"/>
        </w:rPr>
        <w:t xml:space="preserve">ASP.NET, C#.NET, </w:t>
      </w:r>
      <w:smartTag w:uri="urn:schemas-microsoft-com:office:smarttags" w:element="City">
        <w:smartTag w:uri="urn:schemas-microsoft-com:office:smarttags" w:element="place">
          <w:r w:rsidRPr="00366DD0">
            <w:rPr>
              <w:rFonts w:ascii="Palatino Linotype" w:hAnsi="Palatino Linotype"/>
              <w:sz w:val="20"/>
              <w:szCs w:val="20"/>
            </w:rPr>
            <w:t>Ajax</w:t>
          </w:r>
        </w:smartTag>
      </w:smartTag>
      <w:r w:rsidRPr="00366DD0">
        <w:rPr>
          <w:rFonts w:ascii="Palatino Linotype" w:hAnsi="Palatino Linotype"/>
          <w:sz w:val="20"/>
          <w:szCs w:val="20"/>
        </w:rPr>
        <w:t>.</w:t>
      </w:r>
    </w:p>
    <w:p w:rsidR="00D967BE" w:rsidRDefault="00D967BE" w:rsidP="00D967BE">
      <w:pPr>
        <w:rPr>
          <w:sz w:val="20"/>
          <w:szCs w:val="20"/>
        </w:rPr>
      </w:pPr>
      <w:r w:rsidRPr="00366DD0">
        <w:rPr>
          <w:rFonts w:ascii="Palatino Linotype" w:hAnsi="Palatino Linotype"/>
          <w:sz w:val="20"/>
          <w:szCs w:val="20"/>
        </w:rPr>
        <w:t>File/Database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F51EF8">
        <w:rPr>
          <w:rFonts w:ascii="Palatino Linotype" w:hAnsi="Palatino Linotype"/>
          <w:sz w:val="20"/>
          <w:szCs w:val="20"/>
        </w:rPr>
        <w:t>:</w:t>
      </w:r>
      <w:r>
        <w:rPr>
          <w:rFonts w:ascii="Palatino Linotype" w:hAnsi="Palatino Linotype"/>
          <w:b/>
          <w:sz w:val="20"/>
          <w:szCs w:val="20"/>
        </w:rPr>
        <w:tab/>
      </w:r>
      <w:r>
        <w:rPr>
          <w:sz w:val="20"/>
          <w:szCs w:val="20"/>
        </w:rPr>
        <w:t>SQL Server 2005</w:t>
      </w:r>
    </w:p>
    <w:p w:rsidR="00D967BE" w:rsidRDefault="00D967BE" w:rsidP="00D967BE">
      <w:pPr>
        <w:pStyle w:val="NormalWeb"/>
        <w:spacing w:before="0" w:beforeAutospacing="0" w:after="0" w:afterAutospacing="0"/>
        <w:jc w:val="both"/>
        <w:rPr>
          <w:rFonts w:ascii="Palatino Linotype" w:hAnsi="Palatino Linotype"/>
          <w:sz w:val="20"/>
          <w:szCs w:val="20"/>
        </w:rPr>
      </w:pPr>
      <w:r w:rsidRPr="00366DD0">
        <w:rPr>
          <w:rFonts w:ascii="Palatino Linotype" w:hAnsi="Palatino Linotype"/>
          <w:sz w:val="20"/>
          <w:szCs w:val="20"/>
        </w:rPr>
        <w:t>Role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AD259B">
        <w:rPr>
          <w:rFonts w:ascii="Palatino Linotype" w:hAnsi="Palatino Linotype"/>
          <w:sz w:val="20"/>
          <w:szCs w:val="20"/>
        </w:rPr>
        <w:t>:</w:t>
      </w:r>
      <w:r>
        <w:rPr>
          <w:rFonts w:ascii="Palatino Linotype" w:hAnsi="Palatino Linotype"/>
          <w:b/>
          <w:sz w:val="20"/>
          <w:szCs w:val="20"/>
        </w:rPr>
        <w:tab/>
      </w:r>
      <w:r w:rsidRPr="00366DD0">
        <w:rPr>
          <w:rFonts w:ascii="Palatino Linotype" w:hAnsi="Palatino Linotype"/>
          <w:sz w:val="20"/>
          <w:szCs w:val="20"/>
        </w:rPr>
        <w:t xml:space="preserve">Software Engineer </w:t>
      </w:r>
    </w:p>
    <w:p w:rsidR="00D967BE" w:rsidRDefault="00D967BE" w:rsidP="00D967BE">
      <w:pPr>
        <w:pStyle w:val="NormalWeb"/>
        <w:spacing w:before="0" w:beforeAutospacing="0" w:after="0" w:afterAutospacing="0"/>
        <w:jc w:val="both"/>
        <w:rPr>
          <w:rFonts w:ascii="Palatino Linotype" w:hAnsi="Palatino Linotype" w:cs="Arial"/>
          <w:sz w:val="20"/>
          <w:szCs w:val="20"/>
        </w:rPr>
      </w:pPr>
      <w:r w:rsidRPr="00366DD0">
        <w:rPr>
          <w:rFonts w:ascii="Palatino Linotype" w:hAnsi="Palatino Linotype" w:cs="Arial"/>
          <w:sz w:val="20"/>
          <w:szCs w:val="20"/>
        </w:rPr>
        <w:t>Team Size</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AE1148">
        <w:rPr>
          <w:rFonts w:ascii="Palatino Linotype" w:hAnsi="Palatino Linotype" w:cs="Arial"/>
          <w:bCs/>
          <w:sz w:val="20"/>
          <w:szCs w:val="20"/>
        </w:rPr>
        <w:t>:</w:t>
      </w:r>
      <w:r>
        <w:rPr>
          <w:rFonts w:ascii="Palatino Linotype" w:hAnsi="Palatino Linotype" w:cs="Arial"/>
          <w:b/>
          <w:bCs/>
          <w:sz w:val="20"/>
          <w:szCs w:val="20"/>
        </w:rPr>
        <w:tab/>
      </w:r>
      <w:r>
        <w:rPr>
          <w:rFonts w:ascii="Palatino Linotype" w:hAnsi="Palatino Linotype" w:cs="Arial"/>
          <w:sz w:val="20"/>
          <w:szCs w:val="20"/>
        </w:rPr>
        <w:t>3</w:t>
      </w:r>
    </w:p>
    <w:p w:rsidR="00D967BE" w:rsidRPr="00CF4DD5" w:rsidRDefault="00D967BE" w:rsidP="00D967BE">
      <w:pPr>
        <w:jc w:val="both"/>
        <w:rPr>
          <w:rFonts w:ascii="Calibri" w:hAnsi="Calibri" w:cs="Calibri"/>
          <w:color w:val="000000"/>
          <w:sz w:val="22"/>
          <w:szCs w:val="22"/>
        </w:rPr>
      </w:pPr>
      <w:r>
        <w:rPr>
          <w:rFonts w:ascii="Palatino Linotype" w:hAnsi="Palatino Linotype" w:cs="Arial"/>
          <w:sz w:val="20"/>
          <w:szCs w:val="20"/>
        </w:rPr>
        <w:t xml:space="preserve">Duration   </w:t>
      </w:r>
      <w:r>
        <w:rPr>
          <w:rFonts w:ascii="Palatino Linotype" w:hAnsi="Palatino Linotype" w:cs="Arial"/>
          <w:sz w:val="20"/>
          <w:szCs w:val="20"/>
        </w:rPr>
        <w:tab/>
        <w:t xml:space="preserve">                             :              </w:t>
      </w:r>
      <w:r w:rsidRPr="00CF4DD5">
        <w:rPr>
          <w:rFonts w:ascii="Calibri" w:hAnsi="Calibri" w:cs="Calibri"/>
          <w:color w:val="000000"/>
          <w:sz w:val="22"/>
          <w:szCs w:val="22"/>
        </w:rPr>
        <w:t>Oct-11</w:t>
      </w:r>
      <w:r>
        <w:rPr>
          <w:rFonts w:ascii="Calibri" w:hAnsi="Calibri" w:cs="Calibri"/>
          <w:color w:val="000000"/>
          <w:sz w:val="22"/>
          <w:szCs w:val="22"/>
        </w:rPr>
        <w:t xml:space="preserve">-runing </w:t>
      </w:r>
    </w:p>
    <w:p w:rsidR="00D967BE" w:rsidRPr="00D65DF6" w:rsidRDefault="00D967BE" w:rsidP="00D967BE">
      <w:pPr>
        <w:jc w:val="both"/>
        <w:rPr>
          <w:rFonts w:ascii="Calibri" w:hAnsi="Calibri" w:cs="Calibri"/>
          <w:color w:val="000000"/>
          <w:sz w:val="22"/>
          <w:szCs w:val="22"/>
        </w:rPr>
      </w:pPr>
    </w:p>
    <w:p w:rsidR="00D967BE" w:rsidRPr="00366DD0" w:rsidRDefault="00D967BE" w:rsidP="00D967BE">
      <w:pPr>
        <w:pStyle w:val="NormalWeb"/>
        <w:spacing w:before="0" w:beforeAutospacing="0" w:after="0" w:afterAutospacing="0"/>
        <w:jc w:val="both"/>
        <w:rPr>
          <w:rFonts w:ascii="Palatino Linotype" w:hAnsi="Palatino Linotype"/>
          <w:sz w:val="20"/>
          <w:szCs w:val="20"/>
        </w:rPr>
      </w:pP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b/>
          <w:bCs/>
          <w:u w:val="single"/>
        </w:rPr>
        <w:t xml:space="preserve">Description: </w:t>
      </w:r>
    </w:p>
    <w:p w:rsidR="00D967BE" w:rsidRDefault="00D967BE" w:rsidP="00D967BE">
      <w:pPr>
        <w:pStyle w:val="NormalWeb"/>
        <w:spacing w:before="0" w:beforeAutospacing="0" w:after="0" w:afterAutospacing="0"/>
        <w:rPr>
          <w:bCs/>
          <w:sz w:val="20"/>
          <w:szCs w:val="20"/>
        </w:rPr>
      </w:pPr>
      <w:r>
        <w:rPr>
          <w:rFonts w:ascii="Palatino Linotype" w:hAnsi="Palatino Linotype"/>
          <w:sz w:val="20"/>
          <w:szCs w:val="20"/>
        </w:rPr>
        <w:t xml:space="preserve">It is content management </w:t>
      </w:r>
    </w:p>
    <w:p w:rsidR="00D967BE" w:rsidRDefault="00D967BE" w:rsidP="00D967BE">
      <w:pPr>
        <w:pStyle w:val="NormalWeb"/>
        <w:spacing w:before="0" w:beforeAutospacing="0" w:after="0" w:afterAutospacing="0"/>
        <w:rPr>
          <w:sz w:val="20"/>
          <w:szCs w:val="20"/>
        </w:rPr>
      </w:pP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b/>
          <w:bCs/>
          <w:sz w:val="20"/>
          <w:szCs w:val="20"/>
          <w:u w:val="single"/>
        </w:rPr>
        <w:t>Responsibilities and Roles in the Project:</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Developed web forms using ASP.NET for the application.</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Developed various business classes using C#.</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Client side validations with JavaScript and Server side validations with ASP.NET validation controls.</w:t>
      </w:r>
    </w:p>
    <w:p w:rsidR="00D967BE" w:rsidRPr="00366DD0" w:rsidRDefault="00D967BE" w:rsidP="00D967BE">
      <w:pPr>
        <w:pStyle w:val="NormalWeb"/>
        <w:numPr>
          <w:ilvl w:val="0"/>
          <w:numId w:val="33"/>
        </w:numPr>
        <w:spacing w:before="0" w:beforeAutospacing="0" w:after="0" w:afterAutospacing="0"/>
        <w:rPr>
          <w:rFonts w:ascii="Palatino Linotype" w:hAnsi="Palatino Linotype"/>
        </w:rPr>
      </w:pPr>
      <w:r w:rsidRPr="00366DD0">
        <w:rPr>
          <w:rFonts w:ascii="Palatino Linotype" w:hAnsi="Palatino Linotype" w:cs="Arial"/>
          <w:sz w:val="20"/>
          <w:szCs w:val="20"/>
        </w:rPr>
        <w:t>Involved in all phases of development, deployment, and design.</w:t>
      </w:r>
    </w:p>
    <w:p w:rsidR="00D967BE" w:rsidRDefault="00D967BE" w:rsidP="00D967BE">
      <w:pPr>
        <w:pStyle w:val="NormalWeb"/>
        <w:spacing w:before="0" w:beforeAutospacing="0" w:after="0" w:afterAutospacing="0"/>
        <w:rPr>
          <w:rFonts w:ascii="Palatino Linotype" w:hAnsi="Palatino Linotype"/>
        </w:rPr>
      </w:pPr>
    </w:p>
    <w:p w:rsidR="00D967BE" w:rsidRPr="00366DD0" w:rsidRDefault="00D967BE" w:rsidP="00D967BE">
      <w:pPr>
        <w:pStyle w:val="NormalWeb"/>
        <w:spacing w:before="0" w:beforeAutospacing="0" w:after="0" w:afterAutospacing="0"/>
        <w:rPr>
          <w:rFonts w:ascii="Palatino Linotype" w:hAnsi="Palatino Linotype"/>
        </w:rPr>
      </w:pPr>
    </w:p>
    <w:p w:rsidR="00D967BE" w:rsidRPr="00366DD0" w:rsidRDefault="00D967BE" w:rsidP="00D967BE">
      <w:pPr>
        <w:pStyle w:val="NormalWeb"/>
        <w:shd w:val="clear" w:color="auto" w:fill="E0E0E0"/>
        <w:spacing w:before="0" w:beforeAutospacing="0" w:after="0" w:afterAutospacing="0"/>
        <w:rPr>
          <w:rFonts w:ascii="Palatino Linotype" w:hAnsi="Palatino Linotype"/>
        </w:rPr>
      </w:pPr>
      <w:r w:rsidRPr="00366DD0">
        <w:rPr>
          <w:rFonts w:ascii="Palatino Linotype" w:hAnsi="Palatino Linotype" w:cs="Arial"/>
          <w:b/>
          <w:bCs/>
          <w:sz w:val="20"/>
          <w:szCs w:val="20"/>
        </w:rPr>
        <w:t>Personal Profile:</w:t>
      </w:r>
    </w:p>
    <w:p w:rsidR="00D967BE" w:rsidRDefault="00D967BE" w:rsidP="00D967BE">
      <w:pPr>
        <w:pStyle w:val="Heading6"/>
        <w:spacing w:before="0"/>
        <w:rPr>
          <w:rFonts w:ascii="Palatino Linotype" w:hAnsi="Palatino Linotype" w:cs="Arial"/>
          <w:b/>
          <w:bCs/>
          <w:sz w:val="20"/>
          <w:szCs w:val="20"/>
        </w:rPr>
      </w:pPr>
      <w:r w:rsidRPr="00366DD0">
        <w:rPr>
          <w:rFonts w:ascii="Palatino Linotype" w:hAnsi="Palatino Linotype" w:cs="Arial"/>
          <w:b/>
          <w:bCs/>
          <w:sz w:val="20"/>
          <w:szCs w:val="20"/>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5773"/>
      </w:tblGrid>
      <w:tr w:rsidR="00D967BE" w:rsidRPr="00E653E8" w:rsidTr="008B196E">
        <w:trPr>
          <w:trHeight w:val="362"/>
        </w:trPr>
        <w:tc>
          <w:tcPr>
            <w:tcW w:w="2988" w:type="dxa"/>
          </w:tcPr>
          <w:p w:rsidR="00D967BE" w:rsidRPr="00E653E8" w:rsidRDefault="00D967BE" w:rsidP="008B196E">
            <w:pPr>
              <w:tabs>
                <w:tab w:val="left" w:pos="360"/>
              </w:tabs>
              <w:spacing w:line="360" w:lineRule="auto"/>
              <w:jc w:val="both"/>
              <w:rPr>
                <w:rFonts w:ascii="Palatino Linotype" w:hAnsi="Palatino Linotype"/>
                <w:b/>
                <w:sz w:val="20"/>
                <w:szCs w:val="20"/>
              </w:rPr>
            </w:pPr>
            <w:r w:rsidRPr="00E653E8">
              <w:rPr>
                <w:rFonts w:ascii="Palatino Linotype" w:hAnsi="Palatino Linotype"/>
                <w:b/>
                <w:sz w:val="20"/>
                <w:szCs w:val="20"/>
              </w:rPr>
              <w:t>Name</w:t>
            </w:r>
          </w:p>
        </w:tc>
        <w:tc>
          <w:tcPr>
            <w:tcW w:w="5773" w:type="dxa"/>
          </w:tcPr>
          <w:p w:rsidR="00D967BE" w:rsidRPr="00B8526F" w:rsidRDefault="00D967BE" w:rsidP="008B196E">
            <w:pPr>
              <w:tabs>
                <w:tab w:val="left" w:pos="360"/>
              </w:tabs>
              <w:spacing w:line="360" w:lineRule="auto"/>
              <w:jc w:val="both"/>
              <w:rPr>
                <w:rFonts w:ascii="Palatino Linotype" w:hAnsi="Palatino Linotype"/>
                <w:sz w:val="20"/>
                <w:szCs w:val="20"/>
              </w:rPr>
            </w:pPr>
            <w:proofErr w:type="spellStart"/>
            <w:r>
              <w:rPr>
                <w:rFonts w:ascii="Palatino Linotype" w:hAnsi="Palatino Linotype" w:cs="Arial"/>
                <w:bCs/>
                <w:sz w:val="20"/>
                <w:szCs w:val="20"/>
              </w:rPr>
              <w:t>Srinivasaraju</w:t>
            </w:r>
            <w:proofErr w:type="spellEnd"/>
            <w:r w:rsidRPr="00B8526F">
              <w:rPr>
                <w:rFonts w:ascii="Palatino Linotype" w:hAnsi="Palatino Linotype" w:cs="Arial"/>
                <w:bCs/>
                <w:sz w:val="20"/>
                <w:szCs w:val="20"/>
              </w:rPr>
              <w:t xml:space="preserve"> </w:t>
            </w:r>
            <w:proofErr w:type="spellStart"/>
            <w:r>
              <w:rPr>
                <w:rFonts w:ascii="Palatino Linotype" w:hAnsi="Palatino Linotype" w:cs="Arial"/>
                <w:bCs/>
                <w:sz w:val="20"/>
                <w:szCs w:val="20"/>
              </w:rPr>
              <w:t>Datla</w:t>
            </w:r>
            <w:proofErr w:type="spellEnd"/>
            <w:r w:rsidRPr="00B8526F">
              <w:rPr>
                <w:rFonts w:ascii="Palatino Linotype" w:hAnsi="Palatino Linotype" w:cs="Arial"/>
                <w:bCs/>
                <w:sz w:val="20"/>
                <w:szCs w:val="20"/>
              </w:rPr>
              <w:t>.</w:t>
            </w:r>
          </w:p>
        </w:tc>
      </w:tr>
      <w:tr w:rsidR="00D967BE" w:rsidRPr="00E653E8" w:rsidTr="008B196E">
        <w:trPr>
          <w:trHeight w:val="349"/>
        </w:trPr>
        <w:tc>
          <w:tcPr>
            <w:tcW w:w="2988" w:type="dxa"/>
          </w:tcPr>
          <w:p w:rsidR="00D967BE" w:rsidRPr="00E653E8" w:rsidRDefault="00D967BE" w:rsidP="008B196E">
            <w:pPr>
              <w:tabs>
                <w:tab w:val="left" w:pos="360"/>
              </w:tabs>
              <w:spacing w:line="360" w:lineRule="auto"/>
              <w:jc w:val="both"/>
              <w:rPr>
                <w:rFonts w:ascii="Palatino Linotype" w:hAnsi="Palatino Linotype"/>
                <w:b/>
                <w:sz w:val="20"/>
                <w:szCs w:val="20"/>
              </w:rPr>
            </w:pPr>
            <w:r w:rsidRPr="00E653E8">
              <w:rPr>
                <w:rFonts w:ascii="Palatino Linotype" w:hAnsi="Palatino Linotype"/>
                <w:b/>
                <w:sz w:val="20"/>
                <w:szCs w:val="20"/>
              </w:rPr>
              <w:t>DOB</w:t>
            </w:r>
          </w:p>
        </w:tc>
        <w:tc>
          <w:tcPr>
            <w:tcW w:w="5773" w:type="dxa"/>
          </w:tcPr>
          <w:p w:rsidR="00D967BE" w:rsidRPr="00E653E8" w:rsidRDefault="00D967BE" w:rsidP="008B196E">
            <w:pPr>
              <w:tabs>
                <w:tab w:val="left" w:pos="360"/>
              </w:tabs>
              <w:spacing w:line="360" w:lineRule="auto"/>
              <w:jc w:val="both"/>
              <w:rPr>
                <w:rFonts w:ascii="Palatino Linotype" w:hAnsi="Palatino Linotype"/>
                <w:sz w:val="20"/>
                <w:szCs w:val="20"/>
              </w:rPr>
            </w:pPr>
            <w:r>
              <w:rPr>
                <w:rFonts w:ascii="Palatino Linotype" w:hAnsi="Palatino Linotype"/>
                <w:sz w:val="20"/>
                <w:szCs w:val="20"/>
              </w:rPr>
              <w:t>13-06-1986</w:t>
            </w:r>
          </w:p>
        </w:tc>
      </w:tr>
      <w:tr w:rsidR="00D967BE" w:rsidRPr="00E653E8" w:rsidTr="008B196E">
        <w:trPr>
          <w:trHeight w:val="362"/>
        </w:trPr>
        <w:tc>
          <w:tcPr>
            <w:tcW w:w="2988" w:type="dxa"/>
          </w:tcPr>
          <w:p w:rsidR="00D967BE" w:rsidRPr="00E653E8" w:rsidRDefault="00D967BE" w:rsidP="008B196E">
            <w:pPr>
              <w:tabs>
                <w:tab w:val="left" w:pos="360"/>
              </w:tabs>
              <w:spacing w:line="360" w:lineRule="auto"/>
              <w:jc w:val="both"/>
              <w:rPr>
                <w:rFonts w:ascii="Palatino Linotype" w:hAnsi="Palatino Linotype"/>
                <w:b/>
                <w:sz w:val="20"/>
                <w:szCs w:val="20"/>
              </w:rPr>
            </w:pPr>
            <w:r w:rsidRPr="00E653E8">
              <w:rPr>
                <w:rFonts w:ascii="Palatino Linotype" w:hAnsi="Palatino Linotype"/>
                <w:b/>
                <w:sz w:val="20"/>
                <w:szCs w:val="20"/>
              </w:rPr>
              <w:t>Qualification</w:t>
            </w:r>
          </w:p>
        </w:tc>
        <w:tc>
          <w:tcPr>
            <w:tcW w:w="5773" w:type="dxa"/>
          </w:tcPr>
          <w:p w:rsidR="00D967BE" w:rsidRPr="00E653E8" w:rsidRDefault="00D967BE" w:rsidP="008B196E">
            <w:pPr>
              <w:tabs>
                <w:tab w:val="left" w:pos="360"/>
              </w:tabs>
              <w:spacing w:line="360" w:lineRule="auto"/>
              <w:jc w:val="both"/>
              <w:rPr>
                <w:rFonts w:ascii="Palatino Linotype" w:hAnsi="Palatino Linotype"/>
                <w:sz w:val="20"/>
                <w:szCs w:val="20"/>
              </w:rPr>
            </w:pPr>
            <w:r>
              <w:rPr>
                <w:rFonts w:ascii="Palatino Linotype" w:hAnsi="Palatino Linotype"/>
                <w:sz w:val="20"/>
                <w:szCs w:val="20"/>
              </w:rPr>
              <w:t xml:space="preserve">Master Of Sciences </w:t>
            </w:r>
          </w:p>
        </w:tc>
      </w:tr>
      <w:tr w:rsidR="00D967BE" w:rsidRPr="00E653E8" w:rsidTr="008B196E">
        <w:trPr>
          <w:trHeight w:val="349"/>
        </w:trPr>
        <w:tc>
          <w:tcPr>
            <w:tcW w:w="2988" w:type="dxa"/>
          </w:tcPr>
          <w:p w:rsidR="00D967BE" w:rsidRPr="00E653E8" w:rsidRDefault="00D967BE" w:rsidP="008B196E">
            <w:pPr>
              <w:tabs>
                <w:tab w:val="left" w:pos="360"/>
              </w:tabs>
              <w:spacing w:line="360" w:lineRule="auto"/>
              <w:jc w:val="both"/>
              <w:rPr>
                <w:rFonts w:ascii="Palatino Linotype" w:hAnsi="Palatino Linotype"/>
                <w:b/>
                <w:sz w:val="20"/>
                <w:szCs w:val="20"/>
              </w:rPr>
            </w:pPr>
            <w:r w:rsidRPr="00E653E8">
              <w:rPr>
                <w:rFonts w:ascii="Palatino Linotype" w:hAnsi="Palatino Linotype"/>
                <w:b/>
                <w:sz w:val="20"/>
                <w:szCs w:val="20"/>
              </w:rPr>
              <w:t xml:space="preserve">Languages </w:t>
            </w:r>
          </w:p>
        </w:tc>
        <w:tc>
          <w:tcPr>
            <w:tcW w:w="5773" w:type="dxa"/>
          </w:tcPr>
          <w:p w:rsidR="00D967BE" w:rsidRPr="00E653E8" w:rsidRDefault="00D967BE" w:rsidP="008B196E">
            <w:pPr>
              <w:tabs>
                <w:tab w:val="left" w:pos="360"/>
              </w:tabs>
              <w:spacing w:line="360" w:lineRule="auto"/>
              <w:jc w:val="both"/>
              <w:rPr>
                <w:rFonts w:ascii="Palatino Linotype" w:hAnsi="Palatino Linotype"/>
                <w:sz w:val="20"/>
                <w:szCs w:val="20"/>
              </w:rPr>
            </w:pPr>
            <w:proofErr w:type="spellStart"/>
            <w:r>
              <w:rPr>
                <w:rFonts w:ascii="Palatino Linotype" w:hAnsi="Palatino Linotype"/>
                <w:sz w:val="20"/>
                <w:szCs w:val="20"/>
              </w:rPr>
              <w:t>English</w:t>
            </w:r>
            <w:proofErr w:type="gramStart"/>
            <w:r>
              <w:rPr>
                <w:rFonts w:ascii="Palatino Linotype" w:hAnsi="Palatino Linotype"/>
                <w:sz w:val="20"/>
                <w:szCs w:val="20"/>
              </w:rPr>
              <w:t>,Telugu</w:t>
            </w:r>
            <w:proofErr w:type="spellEnd"/>
            <w:proofErr w:type="gramEnd"/>
            <w:r>
              <w:rPr>
                <w:rFonts w:ascii="Palatino Linotype" w:hAnsi="Palatino Linotype"/>
                <w:sz w:val="20"/>
                <w:szCs w:val="20"/>
              </w:rPr>
              <w:t>.</w:t>
            </w:r>
          </w:p>
        </w:tc>
      </w:tr>
    </w:tbl>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 </w:t>
      </w:r>
    </w:p>
    <w:p w:rsidR="00D967BE" w:rsidRPr="00366DD0" w:rsidRDefault="00D967BE" w:rsidP="00D967BE">
      <w:pPr>
        <w:pStyle w:val="NormalWeb"/>
        <w:shd w:val="clear" w:color="auto" w:fill="E0E0E0"/>
        <w:spacing w:before="0" w:beforeAutospacing="0" w:after="0" w:afterAutospacing="0"/>
        <w:rPr>
          <w:rFonts w:ascii="Palatino Linotype" w:hAnsi="Palatino Linotype"/>
        </w:rPr>
      </w:pPr>
      <w:r w:rsidRPr="00366DD0">
        <w:rPr>
          <w:rFonts w:ascii="Palatino Linotype" w:hAnsi="Palatino Linotype" w:cs="Arial"/>
          <w:b/>
          <w:bCs/>
          <w:sz w:val="20"/>
          <w:szCs w:val="20"/>
        </w:rPr>
        <w:t>Declaration:</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I hereby declare that the information furnished above is true to the best of my knowledge.</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  </w:t>
      </w:r>
    </w:p>
    <w:p w:rsidR="00D967BE" w:rsidRPr="00366DD0" w:rsidRDefault="00D967BE" w:rsidP="00D967BE">
      <w:pPr>
        <w:pStyle w:val="NormalWeb"/>
        <w:spacing w:before="0" w:beforeAutospacing="0" w:after="0" w:afterAutospacing="0"/>
        <w:rPr>
          <w:rFonts w:ascii="Palatino Linotype" w:hAnsi="Palatino Linotype"/>
        </w:rPr>
      </w:pPr>
      <w:r w:rsidRPr="00366DD0">
        <w:rPr>
          <w:rFonts w:ascii="Palatino Linotype" w:hAnsi="Palatino Linotype" w:cs="Arial"/>
          <w:sz w:val="20"/>
          <w:szCs w:val="20"/>
        </w:rPr>
        <w:t>Place             </w:t>
      </w:r>
      <w:r w:rsidRPr="00366DD0">
        <w:rPr>
          <w:rFonts w:ascii="Palatino Linotype" w:hAnsi="Palatino Linotype" w:cs="Arial"/>
          <w:b/>
          <w:bCs/>
          <w:sz w:val="20"/>
          <w:szCs w:val="20"/>
        </w:rPr>
        <w:t>:</w:t>
      </w:r>
      <w:r w:rsidRPr="00366DD0">
        <w:rPr>
          <w:rFonts w:ascii="Palatino Linotype" w:hAnsi="Palatino Linotype"/>
        </w:rPr>
        <w:t xml:space="preserve"> </w:t>
      </w:r>
      <w:smartTag w:uri="urn:schemas-microsoft-com:office:smarttags" w:element="City">
        <w:smartTag w:uri="urn:schemas-microsoft-com:office:smarttags" w:element="place">
          <w:r w:rsidRPr="00366DD0">
            <w:rPr>
              <w:rFonts w:ascii="Palatino Linotype" w:hAnsi="Palatino Linotype" w:cs="Arial"/>
              <w:sz w:val="20"/>
              <w:szCs w:val="20"/>
            </w:rPr>
            <w:t>Hyderabad</w:t>
          </w:r>
        </w:smartTag>
      </w:smartTag>
      <w:r w:rsidRPr="00366DD0">
        <w:rPr>
          <w:rFonts w:ascii="Palatino Linotype" w:hAnsi="Palatino Linotype"/>
        </w:rPr>
        <w:t xml:space="preserve"> </w:t>
      </w:r>
    </w:p>
    <w:p w:rsidR="005B0643" w:rsidRPr="00D967BE" w:rsidRDefault="00D967BE" w:rsidP="00D967BE">
      <w:pPr>
        <w:pStyle w:val="NormalWeb"/>
        <w:spacing w:before="0" w:beforeAutospacing="0" w:after="0" w:afterAutospacing="0"/>
      </w:pPr>
      <w:r w:rsidRPr="00366DD0">
        <w:rPr>
          <w:rFonts w:ascii="Palatino Linotype" w:hAnsi="Palatino Linotype" w:cs="Arial"/>
          <w:sz w:val="20"/>
          <w:szCs w:val="20"/>
        </w:rPr>
        <w:t>Date              </w:t>
      </w:r>
      <w:r w:rsidRPr="00366DD0">
        <w:rPr>
          <w:rFonts w:ascii="Palatino Linotype" w:hAnsi="Palatino Linotype" w:cs="Arial"/>
          <w:b/>
          <w:bCs/>
          <w:sz w:val="20"/>
          <w:szCs w:val="20"/>
        </w:rPr>
        <w:t>:</w:t>
      </w:r>
      <w:r w:rsidRPr="00366DD0">
        <w:rPr>
          <w:rFonts w:ascii="Palatino Linotype" w:hAnsi="Palatino Linotype" w:cs="Arial"/>
          <w:sz w:val="20"/>
          <w:szCs w:val="20"/>
        </w:rPr>
        <w:t>                                             </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366DD0">
        <w:rPr>
          <w:rFonts w:ascii="Palatino Linotype" w:hAnsi="Palatino Linotype" w:cs="Arial"/>
          <w:sz w:val="20"/>
          <w:szCs w:val="20"/>
        </w:rPr>
        <w:t>                                   </w:t>
      </w:r>
      <w:r w:rsidRPr="00366DD0">
        <w:rPr>
          <w:rFonts w:ascii="Palatino Linotype" w:hAnsi="Palatino Linotype" w:cs="Arial"/>
          <w:b/>
          <w:bCs/>
          <w:sz w:val="20"/>
          <w:szCs w:val="20"/>
        </w:rPr>
        <w:t>(</w:t>
      </w:r>
      <w:proofErr w:type="spellStart"/>
      <w:r>
        <w:rPr>
          <w:rFonts w:ascii="Palatino Linotype" w:hAnsi="Palatino Linotype" w:cs="Arial"/>
          <w:b/>
          <w:bCs/>
          <w:sz w:val="20"/>
          <w:szCs w:val="20"/>
        </w:rPr>
        <w:t>Srinivasaraju</w:t>
      </w:r>
      <w:proofErr w:type="spellEnd"/>
      <w:r>
        <w:rPr>
          <w:rFonts w:ascii="Palatino Linotype" w:hAnsi="Palatino Linotype" w:cs="Arial"/>
          <w:b/>
          <w:bCs/>
          <w:sz w:val="20"/>
          <w:szCs w:val="20"/>
        </w:rPr>
        <w:t xml:space="preserve"> </w:t>
      </w:r>
      <w:proofErr w:type="spellStart"/>
      <w:r>
        <w:rPr>
          <w:rFonts w:ascii="Palatino Linotype" w:hAnsi="Palatino Linotype" w:cs="Arial"/>
          <w:b/>
          <w:bCs/>
          <w:sz w:val="20"/>
          <w:szCs w:val="20"/>
        </w:rPr>
        <w:t>datla</w:t>
      </w:r>
      <w:proofErr w:type="spellEnd"/>
      <w:r w:rsidRPr="00366DD0">
        <w:rPr>
          <w:rFonts w:ascii="Palatino Linotype" w:hAnsi="Palatino Linotype" w:cs="Arial"/>
          <w:b/>
          <w:bCs/>
          <w:sz w:val="20"/>
          <w:szCs w:val="20"/>
        </w:rPr>
        <w:t>)</w:t>
      </w:r>
    </w:p>
    <w:sectPr w:rsidR="005B0643" w:rsidRPr="00D967BE" w:rsidSect="005B0643">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910" w:rsidRDefault="009C1910" w:rsidP="009C1910">
      <w:r>
        <w:separator/>
      </w:r>
    </w:p>
  </w:endnote>
  <w:endnote w:type="continuationSeparator" w:id="1">
    <w:p w:rsidR="009C1910" w:rsidRDefault="009C1910" w:rsidP="009C1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Palatino Linotype">
    <w:panose1 w:val="02040502050505030304"/>
    <w:charset w:val="00"/>
    <w:family w:val="roman"/>
    <w:pitch w:val="variable"/>
    <w:sig w:usb0="E0000387" w:usb1="40000013" w:usb2="00000000" w:usb3="00000000" w:csb0="0000019F" w:csb1="00000000"/>
  </w:font>
  <w:font w:name="TTEEt0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910" w:rsidRDefault="009C1910" w:rsidP="009C1910">
      <w:r>
        <w:separator/>
      </w:r>
    </w:p>
  </w:footnote>
  <w:footnote w:type="continuationSeparator" w:id="1">
    <w:p w:rsidR="009C1910" w:rsidRDefault="009C1910" w:rsidP="009C1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910" w:rsidRDefault="009C1910">
    <w:pPr>
      <w:pStyle w:val="Header"/>
    </w:pPr>
    <w:r>
      <w:rPr>
        <w:noProof/>
      </w:rPr>
      <w:drawing>
        <wp:inline distT="0" distB="0" distL="0" distR="0">
          <wp:extent cx="2124075" cy="1066800"/>
          <wp:effectExtent l="19050" t="0" r="9525" b="0"/>
          <wp:docPr id="1" name="Picture 1" descr="C:\Documents and Settings\sabith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bitha\Desktop\logo.jpg"/>
                  <pic:cNvPicPr>
                    <a:picLocks noChangeAspect="1" noChangeArrowheads="1"/>
                  </pic:cNvPicPr>
                </pic:nvPicPr>
                <pic:blipFill>
                  <a:blip r:embed="rId1"/>
                  <a:srcRect/>
                  <a:stretch>
                    <a:fillRect/>
                  </a:stretch>
                </pic:blipFill>
                <pic:spPr bwMode="auto">
                  <a:xfrm>
                    <a:off x="0" y="0"/>
                    <a:ext cx="2124075" cy="1066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2CD800"/>
    <w:lvl w:ilvl="0">
      <w:numFmt w:val="decimal"/>
      <w:lvlText w:val="*"/>
      <w:lvlJc w:val="left"/>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hAnsi="Symbol"/>
        <w:b w:val="0"/>
        <w:bCs w:val="0"/>
      </w:rPr>
    </w:lvl>
  </w:abstractNum>
  <w:abstractNum w:abstractNumId="2">
    <w:nsid w:val="00000003"/>
    <w:multiLevelType w:val="singleLevel"/>
    <w:tmpl w:val="00000003"/>
    <w:name w:val="WW8Num3"/>
    <w:lvl w:ilvl="0">
      <w:start w:val="1"/>
      <w:numFmt w:val="bullet"/>
      <w:lvlText w:val=""/>
      <w:lvlJc w:val="left"/>
      <w:pPr>
        <w:tabs>
          <w:tab w:val="num" w:pos="720"/>
        </w:tabs>
        <w:ind w:left="0" w:firstLine="0"/>
      </w:pPr>
      <w:rPr>
        <w:rFonts w:ascii="Symbol" w:hAnsi="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4">
    <w:nsid w:val="03E81491"/>
    <w:multiLevelType w:val="hybridMultilevel"/>
    <w:tmpl w:val="73504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22793"/>
    <w:multiLevelType w:val="hybridMultilevel"/>
    <w:tmpl w:val="D8DE68EC"/>
    <w:lvl w:ilvl="0" w:tplc="FFF04176">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44046"/>
    <w:multiLevelType w:val="hybridMultilevel"/>
    <w:tmpl w:val="E61EA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17D85"/>
    <w:multiLevelType w:val="hybridMultilevel"/>
    <w:tmpl w:val="4D4CD5C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9E34A9A"/>
    <w:multiLevelType w:val="hybridMultilevel"/>
    <w:tmpl w:val="F0AC908C"/>
    <w:lvl w:ilvl="0" w:tplc="FFF0417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541F3"/>
    <w:multiLevelType w:val="hybridMultilevel"/>
    <w:tmpl w:val="83C6E0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D13EC0"/>
    <w:multiLevelType w:val="hybridMultilevel"/>
    <w:tmpl w:val="826033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35D5FF0"/>
    <w:multiLevelType w:val="hybridMultilevel"/>
    <w:tmpl w:val="8EC80D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FC76E3"/>
    <w:multiLevelType w:val="hybridMultilevel"/>
    <w:tmpl w:val="A1DC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26B1A"/>
    <w:multiLevelType w:val="hybridMultilevel"/>
    <w:tmpl w:val="0772FD92"/>
    <w:lvl w:ilvl="0" w:tplc="FFFFFFFF">
      <w:numFmt w:val="bullet"/>
      <w:lvlText w:val=""/>
      <w:lvlJc w:val="left"/>
      <w:pPr>
        <w:ind w:left="1080" w:hanging="360"/>
      </w:pPr>
      <w:rPr>
        <w:rFonts w:ascii="Wingdings" w:eastAsia="Times New Roman" w:hAnsi="Wingdings" w:cs="Times New Roman" w:hint="default"/>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nsid w:val="31AB3240"/>
    <w:multiLevelType w:val="hybridMultilevel"/>
    <w:tmpl w:val="BC408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FD4480"/>
    <w:multiLevelType w:val="hybridMultilevel"/>
    <w:tmpl w:val="51022E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E737547"/>
    <w:multiLevelType w:val="hybridMultilevel"/>
    <w:tmpl w:val="58EA85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E047BD"/>
    <w:multiLevelType w:val="hybridMultilevel"/>
    <w:tmpl w:val="B5C0F9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64E6886"/>
    <w:multiLevelType w:val="hybridMultilevel"/>
    <w:tmpl w:val="4134E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32B92"/>
    <w:multiLevelType w:val="hybridMultilevel"/>
    <w:tmpl w:val="56B83E1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0">
    <w:nsid w:val="4D852437"/>
    <w:multiLevelType w:val="hybridMultilevel"/>
    <w:tmpl w:val="F0243D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50D71A7C"/>
    <w:multiLevelType w:val="hybridMultilevel"/>
    <w:tmpl w:val="94865FF4"/>
    <w:lvl w:ilvl="0" w:tplc="FFFFFFFF">
      <w:numFmt w:val="bullet"/>
      <w:lvlText w:val=""/>
      <w:lvlJc w:val="left"/>
      <w:pPr>
        <w:ind w:left="720" w:hanging="360"/>
      </w:pPr>
      <w:rPr>
        <w:rFonts w:ascii="Symbol" w:eastAsia="Times New Roman" w:hAnsi="Symbol" w:cs="Times New Roman" w:hint="default"/>
        <w:b/>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52D16044"/>
    <w:multiLevelType w:val="hybridMultilevel"/>
    <w:tmpl w:val="533EE658"/>
    <w:lvl w:ilvl="0" w:tplc="6F8267B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17BC4"/>
    <w:multiLevelType w:val="hybridMultilevel"/>
    <w:tmpl w:val="D7FA3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D60E99"/>
    <w:multiLevelType w:val="hybridMultilevel"/>
    <w:tmpl w:val="80908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1906A3"/>
    <w:multiLevelType w:val="hybridMultilevel"/>
    <w:tmpl w:val="AB8C9D98"/>
    <w:lvl w:ilvl="0" w:tplc="FFF0417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921038C"/>
    <w:multiLevelType w:val="hybridMultilevel"/>
    <w:tmpl w:val="A4CA8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444943"/>
    <w:multiLevelType w:val="hybridMultilevel"/>
    <w:tmpl w:val="449CA5C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883D8E"/>
    <w:multiLevelType w:val="hybridMultilevel"/>
    <w:tmpl w:val="4C2209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4DF7F34"/>
    <w:multiLevelType w:val="hybridMultilevel"/>
    <w:tmpl w:val="590A4E60"/>
    <w:lvl w:ilvl="0" w:tplc="03F63B8E">
      <w:numFmt w:val="bullet"/>
      <w:lvlText w:val=""/>
      <w:lvlJc w:val="left"/>
      <w:pPr>
        <w:ind w:left="720" w:hanging="360"/>
      </w:pPr>
      <w:rPr>
        <w:rFonts w:ascii="Symbol" w:eastAsia="Times New Roman" w:hAnsi="Symbol"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77157"/>
    <w:multiLevelType w:val="hybridMultilevel"/>
    <w:tmpl w:val="CBB0A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D0F4C"/>
    <w:multiLevelType w:val="hybridMultilevel"/>
    <w:tmpl w:val="FE56E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D12501"/>
    <w:multiLevelType w:val="hybridMultilevel"/>
    <w:tmpl w:val="B954596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2"/>
  </w:num>
  <w:num w:numId="3">
    <w:abstractNumId w:val="24"/>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5"/>
  </w:num>
  <w:num w:numId="6">
    <w:abstractNumId w:val="28"/>
  </w:num>
  <w:num w:numId="7">
    <w:abstractNumId w:val="4"/>
  </w:num>
  <w:num w:numId="8">
    <w:abstractNumId w:val="1"/>
  </w:num>
  <w:num w:numId="9">
    <w:abstractNumId w:val="3"/>
  </w:num>
  <w:num w:numId="10">
    <w:abstractNumId w:val="5"/>
  </w:num>
  <w:num w:numId="11">
    <w:abstractNumId w:val="25"/>
  </w:num>
  <w:num w:numId="12">
    <w:abstractNumId w:val="32"/>
  </w:num>
  <w:num w:numId="13">
    <w:abstractNumId w:val="8"/>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9"/>
  </w:num>
  <w:num w:numId="16">
    <w:abstractNumId w:val="6"/>
  </w:num>
  <w:num w:numId="17">
    <w:abstractNumId w:val="19"/>
  </w:num>
  <w:num w:numId="18">
    <w:abstractNumId w:val="10"/>
  </w:num>
  <w:num w:numId="19">
    <w:abstractNumId w:val="16"/>
  </w:num>
  <w:num w:numId="20">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7"/>
  </w:num>
  <w:num w:numId="23">
    <w:abstractNumId w:val="26"/>
  </w:num>
  <w:num w:numId="24">
    <w:abstractNumId w:val="20"/>
  </w:num>
  <w:num w:numId="25">
    <w:abstractNumId w:val="11"/>
  </w:num>
  <w:num w:numId="26">
    <w:abstractNumId w:val="31"/>
  </w:num>
  <w:num w:numId="27">
    <w:abstractNumId w:val="30"/>
  </w:num>
  <w:num w:numId="28">
    <w:abstractNumId w:val="18"/>
  </w:num>
  <w:num w:numId="29">
    <w:abstractNumId w:val="23"/>
  </w:num>
  <w:num w:numId="30">
    <w:abstractNumId w:val="22"/>
  </w:num>
  <w:num w:numId="31">
    <w:abstractNumId w:val="12"/>
  </w:num>
  <w:num w:numId="32">
    <w:abstractNumId w:val="13"/>
  </w:num>
  <w:num w:numId="33">
    <w:abstractNumId w:val="29"/>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C1910"/>
    <w:rsid w:val="00033B24"/>
    <w:rsid w:val="00102D4F"/>
    <w:rsid w:val="00346B42"/>
    <w:rsid w:val="0042597F"/>
    <w:rsid w:val="00593DAB"/>
    <w:rsid w:val="005B0643"/>
    <w:rsid w:val="008B79CA"/>
    <w:rsid w:val="008D6270"/>
    <w:rsid w:val="009C1910"/>
    <w:rsid w:val="00AA0FF2"/>
    <w:rsid w:val="00BD5A24"/>
    <w:rsid w:val="00D967BE"/>
    <w:rsid w:val="00E3796B"/>
    <w:rsid w:val="00E55EB0"/>
    <w:rsid w:val="00E56342"/>
    <w:rsid w:val="00ED1BFD"/>
    <w:rsid w:val="00F25538"/>
    <w:rsid w:val="00FF3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1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55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55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3B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1910"/>
    <w:pPr>
      <w:outlineLvl w:val="3"/>
    </w:pPr>
  </w:style>
  <w:style w:type="paragraph" w:styleId="Heading5">
    <w:name w:val="heading 5"/>
    <w:basedOn w:val="Normal"/>
    <w:next w:val="Normal"/>
    <w:link w:val="Heading5Char"/>
    <w:uiPriority w:val="9"/>
    <w:semiHidden/>
    <w:unhideWhenUsed/>
    <w:qFormat/>
    <w:rsid w:val="008B79C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67B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CA"/>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unhideWhenUsed/>
    <w:qFormat/>
    <w:rsid w:val="00033B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1910"/>
    <w:rPr>
      <w:rFonts w:ascii="Times New Roman" w:eastAsia="Times New Roman" w:hAnsi="Times New Roman" w:cs="Times New Roman"/>
      <w:sz w:val="24"/>
      <w:szCs w:val="24"/>
    </w:rPr>
  </w:style>
  <w:style w:type="paragraph" w:styleId="Header">
    <w:name w:val="header"/>
    <w:basedOn w:val="Normal"/>
    <w:link w:val="HeaderChar"/>
    <w:unhideWhenUsed/>
    <w:rsid w:val="009C1910"/>
    <w:pPr>
      <w:tabs>
        <w:tab w:val="center" w:pos="4680"/>
        <w:tab w:val="right" w:pos="9360"/>
      </w:tabs>
    </w:pPr>
  </w:style>
  <w:style w:type="character" w:customStyle="1" w:styleId="HeaderChar">
    <w:name w:val="Header Char"/>
    <w:basedOn w:val="DefaultParagraphFont"/>
    <w:link w:val="Header"/>
    <w:rsid w:val="009C191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C1910"/>
    <w:pPr>
      <w:tabs>
        <w:tab w:val="center" w:pos="4680"/>
        <w:tab w:val="right" w:pos="9360"/>
      </w:tabs>
    </w:pPr>
  </w:style>
  <w:style w:type="character" w:customStyle="1" w:styleId="FooterChar">
    <w:name w:val="Footer Char"/>
    <w:basedOn w:val="DefaultParagraphFont"/>
    <w:link w:val="Footer"/>
    <w:uiPriority w:val="99"/>
    <w:semiHidden/>
    <w:rsid w:val="009C191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1910"/>
    <w:rPr>
      <w:rFonts w:ascii="Tahoma" w:hAnsi="Tahoma" w:cs="Tahoma"/>
      <w:sz w:val="16"/>
      <w:szCs w:val="16"/>
    </w:rPr>
  </w:style>
  <w:style w:type="character" w:customStyle="1" w:styleId="BalloonTextChar">
    <w:name w:val="Balloon Text Char"/>
    <w:basedOn w:val="DefaultParagraphFont"/>
    <w:link w:val="BalloonText"/>
    <w:uiPriority w:val="99"/>
    <w:semiHidden/>
    <w:rsid w:val="009C1910"/>
    <w:rPr>
      <w:rFonts w:ascii="Tahoma" w:eastAsia="Times New Roman" w:hAnsi="Tahoma" w:cs="Tahoma"/>
      <w:sz w:val="16"/>
      <w:szCs w:val="16"/>
    </w:rPr>
  </w:style>
  <w:style w:type="character" w:customStyle="1" w:styleId="Heading1Char">
    <w:name w:val="Heading 1 Char"/>
    <w:basedOn w:val="DefaultParagraphFont"/>
    <w:link w:val="Heading1"/>
    <w:uiPriority w:val="9"/>
    <w:rsid w:val="00F2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2553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25538"/>
    <w:rPr>
      <w:rFonts w:ascii="Arial" w:hAnsi="Arial" w:cs="Arial"/>
      <w:sz w:val="20"/>
      <w:szCs w:val="20"/>
    </w:rPr>
  </w:style>
  <w:style w:type="character" w:customStyle="1" w:styleId="BodyTextChar">
    <w:name w:val="Body Text Char"/>
    <w:basedOn w:val="DefaultParagraphFont"/>
    <w:link w:val="BodyText"/>
    <w:rsid w:val="00F25538"/>
    <w:rPr>
      <w:rFonts w:ascii="Arial" w:eastAsia="Times New Roman" w:hAnsi="Arial" w:cs="Arial"/>
      <w:sz w:val="20"/>
      <w:szCs w:val="20"/>
    </w:rPr>
  </w:style>
  <w:style w:type="character" w:styleId="Hyperlink">
    <w:name w:val="Hyperlink"/>
    <w:basedOn w:val="DefaultParagraphFont"/>
    <w:rsid w:val="00F25538"/>
    <w:rPr>
      <w:color w:val="0000FF"/>
      <w:u w:val="single"/>
    </w:rPr>
  </w:style>
  <w:style w:type="paragraph" w:customStyle="1" w:styleId="western">
    <w:name w:val="western"/>
    <w:basedOn w:val="Normal"/>
    <w:rsid w:val="00AA0FF2"/>
    <w:pPr>
      <w:widowControl/>
      <w:autoSpaceDE/>
      <w:autoSpaceDN/>
      <w:adjustRightInd/>
    </w:pPr>
  </w:style>
  <w:style w:type="character" w:customStyle="1" w:styleId="apple-style-span">
    <w:name w:val="apple-style-span"/>
    <w:basedOn w:val="DefaultParagraphFont"/>
    <w:rsid w:val="00AA0FF2"/>
  </w:style>
  <w:style w:type="character" w:customStyle="1" w:styleId="apple-converted-space">
    <w:name w:val="apple-converted-space"/>
    <w:basedOn w:val="DefaultParagraphFont"/>
    <w:rsid w:val="00AA0FF2"/>
  </w:style>
  <w:style w:type="paragraph" w:styleId="BodyTextIndent">
    <w:name w:val="Body Text Indent"/>
    <w:basedOn w:val="Normal"/>
    <w:link w:val="BodyTextIndentChar"/>
    <w:uiPriority w:val="99"/>
    <w:semiHidden/>
    <w:unhideWhenUsed/>
    <w:rsid w:val="00ED1BFD"/>
    <w:pPr>
      <w:spacing w:after="120"/>
      <w:ind w:left="360"/>
    </w:pPr>
  </w:style>
  <w:style w:type="character" w:customStyle="1" w:styleId="BodyTextIndentChar">
    <w:name w:val="Body Text Indent Char"/>
    <w:basedOn w:val="DefaultParagraphFont"/>
    <w:link w:val="BodyTextIndent"/>
    <w:uiPriority w:val="99"/>
    <w:semiHidden/>
    <w:rsid w:val="00ED1BFD"/>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ED1BFD"/>
    <w:pPr>
      <w:spacing w:after="120"/>
    </w:pPr>
    <w:rPr>
      <w:sz w:val="16"/>
      <w:szCs w:val="16"/>
    </w:rPr>
  </w:style>
  <w:style w:type="character" w:customStyle="1" w:styleId="BodyText3Char">
    <w:name w:val="Body Text 3 Char"/>
    <w:basedOn w:val="DefaultParagraphFont"/>
    <w:link w:val="BodyText3"/>
    <w:uiPriority w:val="99"/>
    <w:semiHidden/>
    <w:rsid w:val="00ED1BFD"/>
    <w:rPr>
      <w:rFonts w:ascii="Times New Roman" w:eastAsia="Times New Roman" w:hAnsi="Times New Roman" w:cs="Times New Roman"/>
      <w:sz w:val="16"/>
      <w:szCs w:val="16"/>
    </w:rPr>
  </w:style>
  <w:style w:type="character" w:customStyle="1" w:styleId="text10">
    <w:name w:val="text10"/>
    <w:basedOn w:val="DefaultParagraphFont"/>
    <w:rsid w:val="00ED1BFD"/>
  </w:style>
  <w:style w:type="character" w:customStyle="1" w:styleId="textbold1">
    <w:name w:val="textbold1"/>
    <w:basedOn w:val="DefaultParagraphFont"/>
    <w:rsid w:val="00ED1BFD"/>
    <w:rPr>
      <w:rFonts w:ascii="Arial" w:hAnsi="Arial" w:cs="Arial"/>
      <w:b/>
      <w:bCs/>
      <w:sz w:val="17"/>
      <w:szCs w:val="17"/>
    </w:rPr>
  </w:style>
  <w:style w:type="paragraph" w:styleId="Subtitle">
    <w:name w:val="Subtitle"/>
    <w:basedOn w:val="Normal"/>
    <w:next w:val="BodyText"/>
    <w:link w:val="SubtitleChar"/>
    <w:qFormat/>
    <w:rsid w:val="00ED1BFD"/>
    <w:pPr>
      <w:widowControl/>
      <w:suppressAutoHyphens/>
      <w:autoSpaceDE/>
      <w:autoSpaceDN/>
      <w:adjustRightInd/>
    </w:pPr>
    <w:rPr>
      <w:rFonts w:ascii="Verdana" w:hAnsi="Verdana"/>
      <w:b/>
      <w:bCs/>
      <w:sz w:val="20"/>
      <w:lang w:eastAsia="ar-SA"/>
    </w:rPr>
  </w:style>
  <w:style w:type="character" w:customStyle="1" w:styleId="SubtitleChar">
    <w:name w:val="Subtitle Char"/>
    <w:basedOn w:val="DefaultParagraphFont"/>
    <w:link w:val="Subtitle"/>
    <w:rsid w:val="00ED1BFD"/>
    <w:rPr>
      <w:rFonts w:ascii="Verdana" w:eastAsia="Times New Roman" w:hAnsi="Verdana" w:cs="Times New Roman"/>
      <w:b/>
      <w:bCs/>
      <w:sz w:val="20"/>
      <w:szCs w:val="24"/>
      <w:lang w:eastAsia="ar-SA"/>
    </w:rPr>
  </w:style>
  <w:style w:type="paragraph" w:styleId="FootnoteText">
    <w:name w:val="footnote text"/>
    <w:basedOn w:val="Normal"/>
    <w:link w:val="FootnoteTextChar"/>
    <w:rsid w:val="00ED1BFD"/>
    <w:pPr>
      <w:widowControl/>
      <w:suppressAutoHyphens/>
      <w:autoSpaceDE/>
      <w:autoSpaceDN/>
      <w:adjustRightInd/>
    </w:pPr>
    <w:rPr>
      <w:sz w:val="20"/>
      <w:szCs w:val="20"/>
      <w:lang w:eastAsia="ar-SA"/>
    </w:rPr>
  </w:style>
  <w:style w:type="character" w:customStyle="1" w:styleId="FootnoteTextChar">
    <w:name w:val="Footnote Text Char"/>
    <w:basedOn w:val="DefaultParagraphFont"/>
    <w:link w:val="FootnoteText"/>
    <w:rsid w:val="00ED1BFD"/>
    <w:rPr>
      <w:rFonts w:ascii="Times New Roman" w:eastAsia="Times New Roman" w:hAnsi="Times New Roman" w:cs="Times New Roman"/>
      <w:sz w:val="20"/>
      <w:szCs w:val="20"/>
      <w:lang w:eastAsia="ar-SA"/>
    </w:rPr>
  </w:style>
  <w:style w:type="paragraph" w:styleId="BodyTextIndent2">
    <w:name w:val="Body Text Indent 2"/>
    <w:basedOn w:val="Normal"/>
    <w:link w:val="BodyTextIndent2Char"/>
    <w:uiPriority w:val="99"/>
    <w:semiHidden/>
    <w:unhideWhenUsed/>
    <w:rsid w:val="00E56342"/>
    <w:pPr>
      <w:spacing w:after="120" w:line="480" w:lineRule="auto"/>
      <w:ind w:left="360"/>
    </w:pPr>
  </w:style>
  <w:style w:type="character" w:customStyle="1" w:styleId="BodyTextIndent2Char">
    <w:name w:val="Body Text Indent 2 Char"/>
    <w:basedOn w:val="DefaultParagraphFont"/>
    <w:link w:val="BodyTextIndent2"/>
    <w:uiPriority w:val="99"/>
    <w:semiHidden/>
    <w:rsid w:val="00E56342"/>
    <w:rPr>
      <w:rFonts w:ascii="Times New Roman" w:eastAsia="Times New Roman" w:hAnsi="Times New Roman" w:cs="Times New Roman"/>
      <w:sz w:val="24"/>
      <w:szCs w:val="24"/>
    </w:rPr>
  </w:style>
  <w:style w:type="paragraph" w:styleId="ListParagraph">
    <w:name w:val="List Paragraph"/>
    <w:basedOn w:val="Normal"/>
    <w:uiPriority w:val="34"/>
    <w:qFormat/>
    <w:rsid w:val="00E56342"/>
    <w:pPr>
      <w:widowControl/>
      <w:autoSpaceDE/>
      <w:autoSpaceDN/>
      <w:adjustRightInd/>
      <w:ind w:left="720"/>
    </w:pPr>
  </w:style>
  <w:style w:type="character" w:styleId="Strong">
    <w:name w:val="Strong"/>
    <w:basedOn w:val="DefaultParagraphFont"/>
    <w:qFormat/>
    <w:rsid w:val="00E56342"/>
    <w:rPr>
      <w:b/>
      <w:bCs/>
    </w:rPr>
  </w:style>
  <w:style w:type="character" w:customStyle="1" w:styleId="Heading5Char">
    <w:name w:val="Heading 5 Char"/>
    <w:basedOn w:val="DefaultParagraphFont"/>
    <w:link w:val="Heading5"/>
    <w:uiPriority w:val="9"/>
    <w:semiHidden/>
    <w:rsid w:val="008B79CA"/>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8B79CA"/>
    <w:rPr>
      <w:rFonts w:asciiTheme="majorHAnsi" w:eastAsiaTheme="majorEastAsia" w:hAnsiTheme="majorHAnsi" w:cstheme="majorBidi"/>
      <w:i/>
      <w:iCs/>
      <w:color w:val="404040" w:themeColor="text1" w:themeTint="BF"/>
      <w:sz w:val="24"/>
      <w:szCs w:val="24"/>
    </w:rPr>
  </w:style>
  <w:style w:type="paragraph" w:styleId="Title">
    <w:name w:val="Title"/>
    <w:basedOn w:val="Normal"/>
    <w:link w:val="TitleChar"/>
    <w:qFormat/>
    <w:rsid w:val="008B79CA"/>
    <w:pPr>
      <w:widowControl/>
      <w:pBdr>
        <w:top w:val="single" w:sz="6" w:space="1" w:color="auto"/>
        <w:bottom w:val="single" w:sz="6" w:space="1" w:color="auto"/>
      </w:pBdr>
      <w:autoSpaceDE/>
      <w:autoSpaceDN/>
      <w:adjustRightInd/>
      <w:ind w:firstLine="720"/>
      <w:jc w:val="center"/>
    </w:pPr>
    <w:rPr>
      <w:rFonts w:ascii="Arial" w:hAnsi="Arial" w:cs="Arial"/>
      <w:b/>
      <w:bCs/>
      <w:sz w:val="20"/>
    </w:rPr>
  </w:style>
  <w:style w:type="character" w:customStyle="1" w:styleId="TitleChar">
    <w:name w:val="Title Char"/>
    <w:basedOn w:val="DefaultParagraphFont"/>
    <w:link w:val="Title"/>
    <w:rsid w:val="008B79CA"/>
    <w:rPr>
      <w:rFonts w:ascii="Arial" w:eastAsia="Times New Roman" w:hAnsi="Arial" w:cs="Arial"/>
      <w:b/>
      <w:bCs/>
      <w:sz w:val="20"/>
      <w:szCs w:val="24"/>
    </w:rPr>
  </w:style>
  <w:style w:type="paragraph" w:customStyle="1" w:styleId="Normal1">
    <w:name w:val="Normal1"/>
    <w:basedOn w:val="Normal"/>
    <w:rsid w:val="008B79CA"/>
    <w:pPr>
      <w:widowControl/>
      <w:autoSpaceDE/>
      <w:autoSpaceDN/>
      <w:adjustRightInd/>
    </w:pPr>
    <w:rPr>
      <w:sz w:val="20"/>
      <w:szCs w:val="20"/>
    </w:rPr>
  </w:style>
  <w:style w:type="paragraph" w:styleId="BodyTextIndent3">
    <w:name w:val="Body Text Indent 3"/>
    <w:basedOn w:val="Normal"/>
    <w:link w:val="BodyTextIndent3Char"/>
    <w:rsid w:val="008B79CA"/>
    <w:pPr>
      <w:widowControl/>
      <w:autoSpaceDE/>
      <w:autoSpaceDN/>
      <w:adjustRightInd/>
      <w:spacing w:after="120"/>
      <w:ind w:left="360"/>
    </w:pPr>
    <w:rPr>
      <w:sz w:val="16"/>
      <w:szCs w:val="16"/>
    </w:rPr>
  </w:style>
  <w:style w:type="character" w:customStyle="1" w:styleId="BodyTextIndent3Char">
    <w:name w:val="Body Text Indent 3 Char"/>
    <w:basedOn w:val="DefaultParagraphFont"/>
    <w:link w:val="BodyTextIndent3"/>
    <w:rsid w:val="008B79CA"/>
    <w:rPr>
      <w:rFonts w:ascii="Times New Roman" w:eastAsia="Times New Roman" w:hAnsi="Times New Roman" w:cs="Times New Roman"/>
      <w:sz w:val="16"/>
      <w:szCs w:val="16"/>
    </w:rPr>
  </w:style>
  <w:style w:type="character" w:customStyle="1" w:styleId="Heading3Char">
    <w:name w:val="Heading 3 Char"/>
    <w:basedOn w:val="DefaultParagraphFont"/>
    <w:link w:val="Heading3"/>
    <w:rsid w:val="00033B24"/>
    <w:rPr>
      <w:rFonts w:asciiTheme="majorHAnsi" w:eastAsiaTheme="majorEastAsia" w:hAnsiTheme="majorHAnsi" w:cstheme="majorBidi"/>
      <w:b/>
      <w:bCs/>
      <w:color w:val="4F81BD" w:themeColor="accent1"/>
      <w:sz w:val="24"/>
      <w:szCs w:val="24"/>
    </w:rPr>
  </w:style>
  <w:style w:type="character" w:customStyle="1" w:styleId="Heading9Char">
    <w:name w:val="Heading 9 Char"/>
    <w:basedOn w:val="DefaultParagraphFont"/>
    <w:link w:val="Heading9"/>
    <w:uiPriority w:val="9"/>
    <w:rsid w:val="00033B24"/>
    <w:rPr>
      <w:rFonts w:asciiTheme="majorHAnsi" w:eastAsiaTheme="majorEastAsia" w:hAnsiTheme="majorHAnsi" w:cstheme="majorBidi"/>
      <w:i/>
      <w:iCs/>
      <w:color w:val="404040" w:themeColor="text1" w:themeTint="BF"/>
      <w:sz w:val="20"/>
      <w:szCs w:val="20"/>
    </w:rPr>
  </w:style>
  <w:style w:type="character" w:customStyle="1" w:styleId="nw">
    <w:name w:val="nw"/>
    <w:basedOn w:val="DefaultParagraphFont"/>
    <w:rsid w:val="00033B24"/>
  </w:style>
  <w:style w:type="character" w:customStyle="1" w:styleId="NormalVerdanaChar">
    <w:name w:val="Normal + Verdana Char"/>
    <w:basedOn w:val="DefaultParagraphFont"/>
    <w:rsid w:val="00033B24"/>
    <w:rPr>
      <w:rFonts w:ascii="Verdana" w:hAnsi="Verdana" w:cs="Verdana"/>
      <w:sz w:val="22"/>
      <w:szCs w:val="22"/>
      <w:lang w:val="en-US"/>
    </w:rPr>
  </w:style>
  <w:style w:type="character" w:customStyle="1" w:styleId="Heading6Char">
    <w:name w:val="Heading 6 Char"/>
    <w:basedOn w:val="DefaultParagraphFont"/>
    <w:link w:val="Heading6"/>
    <w:uiPriority w:val="9"/>
    <w:semiHidden/>
    <w:rsid w:val="00D967BE"/>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rsid w:val="00D967BE"/>
    <w:pPr>
      <w:widowControl/>
      <w:autoSpaceDE/>
      <w:autoSpaceDN/>
      <w:adjustRightInd/>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grattanproducts.com&amp;sa=D&amp;sntz=1&amp;usg=AFQjCNEz76INu63l_hSASo3Afv7pD2jr8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url?q=http%3A%2F%2Fwww.grattanproducts.com&amp;sa=D&amp;sntz=1&amp;usg=AFQjCNEz76INu63l_hSASo3Afv7pD2jr8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url?q=http%3A%2F%2Fwww.grattanproducts.com&amp;sa=D&amp;sntz=1&amp;usg=AFQjCNEz76INu63l_hSASo3Afv7pD2jr8A" TargetMode="External"/><Relationship Id="rId5" Type="http://schemas.openxmlformats.org/officeDocument/2006/relationships/footnotes" Target="footnotes.xml"/><Relationship Id="rId10" Type="http://schemas.openxmlformats.org/officeDocument/2006/relationships/hyperlink" Target="http://www.google.com/url?q=http%3A%2F%2Fwww.grattanproducts.com&amp;sa=D&amp;sntz=1&amp;usg=AFQjCNEz76INu63l_hSASo3Afv7pD2jr8A" TargetMode="External"/><Relationship Id="rId4" Type="http://schemas.openxmlformats.org/officeDocument/2006/relationships/webSettings" Target="webSettings.xml"/><Relationship Id="rId9" Type="http://schemas.openxmlformats.org/officeDocument/2006/relationships/hyperlink" Target="http://www.google.com/url?q=http%3A%2F%2Fwww.grattanproducts.com&amp;sa=D&amp;sntz=1&amp;usg=AFQjCNEz76INu63l_hSASo3Afv7pD2jr8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dc:creator>
  <cp:keywords/>
  <dc:description/>
  <cp:lastModifiedBy>sabitha</cp:lastModifiedBy>
  <cp:revision>2</cp:revision>
  <dcterms:created xsi:type="dcterms:W3CDTF">2012-02-25T06:49:00Z</dcterms:created>
  <dcterms:modified xsi:type="dcterms:W3CDTF">2012-02-25T06:49:00Z</dcterms:modified>
</cp:coreProperties>
</file>